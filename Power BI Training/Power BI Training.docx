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98ED4" w14:textId="008BD7C9" w:rsidR="0069415D" w:rsidRPr="0069415D" w:rsidRDefault="0069415D"/>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76258981" w14:textId="77777777" w:rsidTr="0069415D">
        <w:tc>
          <w:tcPr>
            <w:tcW w:w="15680" w:type="dxa"/>
            <w:tcMar>
              <w:top w:w="20" w:type="nil"/>
              <w:left w:w="20" w:type="nil"/>
              <w:bottom w:w="20" w:type="nil"/>
              <w:right w:w="20" w:type="nil"/>
            </w:tcMar>
            <w:vAlign w:val="center"/>
          </w:tcPr>
          <w:p w14:paraId="3F99462A" w14:textId="77777777" w:rsidR="0069415D" w:rsidRPr="0013292D" w:rsidRDefault="0069415D" w:rsidP="0013292D">
            <w:pPr>
              <w:pStyle w:val="Heading1"/>
              <w:rPr>
                <w:b/>
                <w:u w:val="single"/>
              </w:rPr>
            </w:pPr>
            <w:r w:rsidRPr="0013292D">
              <w:rPr>
                <w:b/>
                <w:u w:val="single"/>
              </w:rPr>
              <w:t xml:space="preserve">Lab 1 Overview Power BI Desktop Transformations </w:t>
            </w:r>
          </w:p>
        </w:tc>
      </w:tr>
    </w:tbl>
    <w:p w14:paraId="1919084F" w14:textId="77777777" w:rsidR="0069415D" w:rsidRPr="0069415D" w:rsidRDefault="0069415D" w:rsidP="0013292D">
      <w:pPr>
        <w:pStyle w:val="Heading2"/>
      </w:pPr>
      <w:r w:rsidRPr="0069415D">
        <w:t xml:space="preserve">SCENARIO </w:t>
      </w:r>
    </w:p>
    <w:p w14:paraId="70608EA5" w14:textId="77777777" w:rsidR="0069415D" w:rsidRPr="0069415D" w:rsidRDefault="0069415D" w:rsidP="0013292D">
      <w:pPr>
        <w:widowControl w:val="0"/>
        <w:autoSpaceDE w:val="0"/>
        <w:autoSpaceDN w:val="0"/>
        <w:adjustRightInd w:val="0"/>
        <w:spacing w:after="320" w:line="440" w:lineRule="atLeast"/>
        <w:jc w:val="both"/>
        <w:rPr>
          <w:rFonts w:cs="Open Sans"/>
          <w:color w:val="2E2E2E"/>
          <w:szCs w:val="32"/>
        </w:rPr>
      </w:pPr>
      <w:proofErr w:type="spellStart"/>
      <w:r w:rsidRPr="0069415D">
        <w:rPr>
          <w:rFonts w:cs="Open Sans"/>
          <w:color w:val="2E2E2E"/>
          <w:szCs w:val="32"/>
        </w:rPr>
        <w:t>VanArsdel</w:t>
      </w:r>
      <w:proofErr w:type="spellEnd"/>
      <w:r w:rsidRPr="0069415D">
        <w:rPr>
          <w:rFonts w:cs="Open Sans"/>
          <w:color w:val="2E2E2E"/>
          <w:szCs w:val="32"/>
        </w:rPr>
        <w:t xml:space="preserve"> is a company that manufactures and sells sporting goods. The company has offices in the United States (US) and several other countries. Its sales comprise of US sales and International sales. </w:t>
      </w:r>
      <w:proofErr w:type="spellStart"/>
      <w:r w:rsidRPr="0069415D">
        <w:rPr>
          <w:rFonts w:cs="Open Sans"/>
          <w:color w:val="2E2E2E"/>
          <w:szCs w:val="32"/>
        </w:rPr>
        <w:t>VanArsdel’s</w:t>
      </w:r>
      <w:proofErr w:type="spellEnd"/>
      <w:r w:rsidRPr="0069415D">
        <w:rPr>
          <w:rFonts w:cs="Open Sans"/>
          <w:color w:val="2E2E2E"/>
          <w:szCs w:val="32"/>
        </w:rPr>
        <w:t xml:space="preserve"> sales come from its owned manufactured products, as well as other manufacturers’ products.  </w:t>
      </w:r>
    </w:p>
    <w:p w14:paraId="434D48E0" w14:textId="77777777" w:rsidR="0069415D" w:rsidRPr="0069415D" w:rsidRDefault="0069415D" w:rsidP="0013292D">
      <w:pPr>
        <w:widowControl w:val="0"/>
        <w:autoSpaceDE w:val="0"/>
        <w:autoSpaceDN w:val="0"/>
        <w:adjustRightInd w:val="0"/>
        <w:spacing w:after="320" w:line="440" w:lineRule="atLeast"/>
        <w:jc w:val="both"/>
        <w:rPr>
          <w:rFonts w:cs="Open Sans"/>
          <w:color w:val="2E2E2E"/>
          <w:szCs w:val="32"/>
        </w:rPr>
      </w:pPr>
      <w:proofErr w:type="spellStart"/>
      <w:r w:rsidRPr="0069415D">
        <w:rPr>
          <w:rFonts w:cs="Open Sans"/>
          <w:color w:val="2E2E2E"/>
          <w:szCs w:val="32"/>
        </w:rPr>
        <w:t>VanArsdel's</w:t>
      </w:r>
      <w:proofErr w:type="spellEnd"/>
      <w:r w:rsidRPr="0069415D">
        <w:rPr>
          <w:rFonts w:cs="Open Sans"/>
          <w:color w:val="2E2E2E"/>
          <w:szCs w:val="32"/>
        </w:rPr>
        <w:t xml:space="preserve"> US office stores the sales data on an Access database. </w:t>
      </w:r>
      <w:proofErr w:type="spellStart"/>
      <w:r w:rsidRPr="0069415D">
        <w:rPr>
          <w:rFonts w:cs="Open Sans"/>
          <w:color w:val="2E2E2E"/>
          <w:szCs w:val="32"/>
        </w:rPr>
        <w:t>VanArsdel</w:t>
      </w:r>
      <w:proofErr w:type="spellEnd"/>
      <w:r w:rsidRPr="0069415D">
        <w:rPr>
          <w:rFonts w:cs="Open Sans"/>
          <w:color w:val="2E2E2E"/>
          <w:szCs w:val="32"/>
        </w:rPr>
        <w:t xml:space="preserve"> International sales transactions are available as comma separated (CSV) files. They could be generated daily, either manually by someone, or automatically by an automated process. They are available in a dedicated folder. These CSV files have the same column structure as the sales table for the US sales that comes from the SQL Database.  </w:t>
      </w:r>
    </w:p>
    <w:p w14:paraId="06F199D0" w14:textId="77777777" w:rsidR="0069415D" w:rsidRPr="0069415D" w:rsidRDefault="0069415D" w:rsidP="0013292D">
      <w:pPr>
        <w:widowControl w:val="0"/>
        <w:autoSpaceDE w:val="0"/>
        <w:autoSpaceDN w:val="0"/>
        <w:adjustRightInd w:val="0"/>
        <w:spacing w:after="320" w:line="440" w:lineRule="atLeast"/>
        <w:jc w:val="both"/>
        <w:rPr>
          <w:rFonts w:cs="Open Sans"/>
          <w:color w:val="2E2E2E"/>
          <w:szCs w:val="32"/>
        </w:rPr>
      </w:pPr>
      <w:r w:rsidRPr="0069415D">
        <w:rPr>
          <w:rFonts w:cs="Open Sans"/>
          <w:color w:val="2E2E2E"/>
          <w:szCs w:val="32"/>
        </w:rPr>
        <w:t xml:space="preserve">You want to perform analysis on </w:t>
      </w:r>
      <w:proofErr w:type="spellStart"/>
      <w:r w:rsidRPr="0069415D">
        <w:rPr>
          <w:rFonts w:cs="Open Sans"/>
          <w:color w:val="2E2E2E"/>
          <w:szCs w:val="32"/>
        </w:rPr>
        <w:t>VanArsdel's</w:t>
      </w:r>
      <w:proofErr w:type="spellEnd"/>
      <w:r w:rsidRPr="0069415D">
        <w:rPr>
          <w:rFonts w:cs="Open Sans"/>
          <w:color w:val="2E2E2E"/>
          <w:szCs w:val="32"/>
        </w:rPr>
        <w:t xml:space="preserve"> worldwide sales data for the year 2000 to 2015. You need to bring all these data into Power BI Desktop before you can perform any analysis. Finally, you want to compare </w:t>
      </w:r>
      <w:proofErr w:type="spellStart"/>
      <w:r w:rsidRPr="0069415D">
        <w:rPr>
          <w:rFonts w:cs="Open Sans"/>
          <w:color w:val="2E2E2E"/>
          <w:szCs w:val="32"/>
        </w:rPr>
        <w:t>VanArsdel's</w:t>
      </w:r>
      <w:proofErr w:type="spellEnd"/>
      <w:r w:rsidRPr="0069415D">
        <w:rPr>
          <w:rFonts w:cs="Open Sans"/>
          <w:color w:val="2E2E2E"/>
          <w:szCs w:val="32"/>
        </w:rPr>
        <w:t xml:space="preserve"> country sales with the country population. You need to import the country population data from a less structured Excel report to Power BI. </w:t>
      </w:r>
    </w:p>
    <w:p w14:paraId="7DA66B45" w14:textId="77777777" w:rsidR="0069415D" w:rsidRPr="0069415D" w:rsidRDefault="0069415D" w:rsidP="0013292D">
      <w:pPr>
        <w:pStyle w:val="Heading2"/>
      </w:pPr>
      <w:r w:rsidRPr="0069415D">
        <w:t xml:space="preserve">LAB OVERVIEW </w:t>
      </w:r>
    </w:p>
    <w:p w14:paraId="746E246F"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This lab comprises of three exercises: </w:t>
      </w:r>
    </w:p>
    <w:p w14:paraId="4078A598" w14:textId="77777777" w:rsidR="0069415D" w:rsidRPr="00F45629" w:rsidRDefault="0069415D" w:rsidP="0044353F">
      <w:pPr>
        <w:pStyle w:val="ListParagraph"/>
        <w:widowControl w:val="0"/>
        <w:numPr>
          <w:ilvl w:val="0"/>
          <w:numId w:val="4"/>
        </w:numPr>
        <w:tabs>
          <w:tab w:val="left" w:pos="220"/>
          <w:tab w:val="left" w:pos="720"/>
        </w:tabs>
        <w:autoSpaceDE w:val="0"/>
        <w:autoSpaceDN w:val="0"/>
        <w:adjustRightInd w:val="0"/>
        <w:spacing w:line="440" w:lineRule="atLeast"/>
        <w:rPr>
          <w:rFonts w:cs="Open Sans"/>
          <w:color w:val="2E2E2E"/>
          <w:szCs w:val="32"/>
        </w:rPr>
      </w:pPr>
      <w:r w:rsidRPr="00F45629">
        <w:rPr>
          <w:rFonts w:cs="Open Sans"/>
          <w:color w:val="2E2E2E"/>
          <w:szCs w:val="32"/>
        </w:rPr>
        <w:t>In the first exercise, you will import data to Power BI Desktop from an Access database file. </w:t>
      </w:r>
    </w:p>
    <w:p w14:paraId="6F758804" w14:textId="77777777" w:rsidR="0069415D" w:rsidRPr="00F45629" w:rsidRDefault="0069415D" w:rsidP="0044353F">
      <w:pPr>
        <w:pStyle w:val="ListParagraph"/>
        <w:widowControl w:val="0"/>
        <w:numPr>
          <w:ilvl w:val="0"/>
          <w:numId w:val="4"/>
        </w:numPr>
        <w:tabs>
          <w:tab w:val="left" w:pos="220"/>
          <w:tab w:val="left" w:pos="720"/>
        </w:tabs>
        <w:autoSpaceDE w:val="0"/>
        <w:autoSpaceDN w:val="0"/>
        <w:adjustRightInd w:val="0"/>
        <w:spacing w:line="440" w:lineRule="atLeast"/>
        <w:rPr>
          <w:rFonts w:cs="Open Sans"/>
          <w:color w:val="2E2E2E"/>
          <w:szCs w:val="32"/>
        </w:rPr>
      </w:pPr>
      <w:r w:rsidRPr="00F45629">
        <w:rPr>
          <w:rFonts w:cs="Open Sans"/>
          <w:color w:val="2E2E2E"/>
          <w:szCs w:val="32"/>
        </w:rPr>
        <w:t xml:space="preserve">In the second exercise, you will import data from CSV files </w:t>
      </w:r>
      <w:r w:rsidRPr="00F45629">
        <w:rPr>
          <w:rFonts w:cs="Open Sans"/>
          <w:color w:val="2E2E2E"/>
          <w:szCs w:val="32"/>
        </w:rPr>
        <w:lastRenderedPageBreak/>
        <w:t>which resides in a file folder. You will append this new data to the corresponding existing data that comes from the Access Database. </w:t>
      </w:r>
    </w:p>
    <w:p w14:paraId="0AEFEC74" w14:textId="77777777" w:rsidR="0069415D" w:rsidRPr="00F45629" w:rsidRDefault="0069415D" w:rsidP="0044353F">
      <w:pPr>
        <w:pStyle w:val="ListParagraph"/>
        <w:widowControl w:val="0"/>
        <w:numPr>
          <w:ilvl w:val="0"/>
          <w:numId w:val="4"/>
        </w:numPr>
        <w:tabs>
          <w:tab w:val="left" w:pos="220"/>
          <w:tab w:val="left" w:pos="720"/>
        </w:tabs>
        <w:autoSpaceDE w:val="0"/>
        <w:autoSpaceDN w:val="0"/>
        <w:adjustRightInd w:val="0"/>
        <w:spacing w:line="440" w:lineRule="atLeast"/>
        <w:rPr>
          <w:rFonts w:cs="Open Sans"/>
          <w:color w:val="2E2E2E"/>
          <w:szCs w:val="32"/>
        </w:rPr>
      </w:pPr>
      <w:r w:rsidRPr="00F45629">
        <w:rPr>
          <w:rFonts w:cs="Open Sans"/>
          <w:color w:val="2E2E2E"/>
          <w:szCs w:val="32"/>
        </w:rPr>
        <w:t>In the third exercise, you will import data to Power BI Desktop from an Excel file that is less structured. </w:t>
      </w:r>
    </w:p>
    <w:p w14:paraId="314EE04E" w14:textId="14976E7E" w:rsidR="0069415D" w:rsidRPr="004A20B2" w:rsidRDefault="0069415D" w:rsidP="004A20B2">
      <w:pPr>
        <w:widowControl w:val="0"/>
        <w:autoSpaceDE w:val="0"/>
        <w:autoSpaceDN w:val="0"/>
        <w:adjustRightInd w:val="0"/>
        <w:spacing w:after="320" w:line="440" w:lineRule="atLeast"/>
        <w:jc w:val="both"/>
        <w:rPr>
          <w:rFonts w:cs="Open Sans"/>
          <w:color w:val="2E2E2E"/>
          <w:szCs w:val="32"/>
        </w:rPr>
      </w:pPr>
      <w:r w:rsidRPr="004A20B2">
        <w:rPr>
          <w:rFonts w:cs="Open Sans"/>
          <w:color w:val="2E2E2E"/>
          <w:szCs w:val="32"/>
        </w:rPr>
        <w:t>Before starting this lab, you should review the Power BI Desktop Data Transformations module in this course. Then, if you have not already done so, follow the instructions in the Set up the Lab Environment</w:t>
      </w:r>
      <w:r w:rsidR="00D249DB" w:rsidRPr="004A20B2">
        <w:rPr>
          <w:rFonts w:cs="Open Sans"/>
          <w:color w:val="2E2E2E"/>
          <w:szCs w:val="32"/>
        </w:rPr>
        <w:t xml:space="preserve"> </w:t>
      </w:r>
      <w:r w:rsidRPr="004A20B2">
        <w:rPr>
          <w:rFonts w:cs="Open Sans"/>
          <w:color w:val="2E2E2E"/>
          <w:szCs w:val="32"/>
        </w:rPr>
        <w:t xml:space="preserve">section of this course to set up the lab environment. </w:t>
      </w:r>
    </w:p>
    <w:p w14:paraId="39FFD2B9"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ascii="MS Mincho" w:eastAsia="MS Mincho" w:hAnsi="MS Mincho" w:cs="MS Mincho"/>
          <w:color w:val="2E2E2E"/>
          <w:szCs w:val="32"/>
        </w:rPr>
        <w:t> </w:t>
      </w:r>
    </w:p>
    <w:p w14:paraId="2643DA80" w14:textId="77777777" w:rsidR="0069415D" w:rsidRPr="0069415D" w:rsidRDefault="0069415D" w:rsidP="003E0455">
      <w:pPr>
        <w:pStyle w:val="Heading2"/>
      </w:pPr>
      <w:r w:rsidRPr="0069415D">
        <w:t xml:space="preserve">WHAT YOU'LL NEED </w:t>
      </w:r>
    </w:p>
    <w:p w14:paraId="14222B6E" w14:textId="77777777" w:rsidR="0069415D" w:rsidRPr="003E0455" w:rsidRDefault="0069415D" w:rsidP="0044353F">
      <w:pPr>
        <w:pStyle w:val="ListParagraph"/>
        <w:widowControl w:val="0"/>
        <w:numPr>
          <w:ilvl w:val="0"/>
          <w:numId w:val="5"/>
        </w:numPr>
        <w:tabs>
          <w:tab w:val="left" w:pos="220"/>
          <w:tab w:val="left" w:pos="720"/>
        </w:tabs>
        <w:autoSpaceDE w:val="0"/>
        <w:autoSpaceDN w:val="0"/>
        <w:adjustRightInd w:val="0"/>
        <w:spacing w:line="440" w:lineRule="atLeast"/>
        <w:rPr>
          <w:rFonts w:cs="Open Sans"/>
          <w:color w:val="2E2E2E"/>
          <w:szCs w:val="32"/>
        </w:rPr>
      </w:pPr>
      <w:r w:rsidRPr="003E0455">
        <w:rPr>
          <w:rFonts w:cs="Open Sans"/>
          <w:color w:val="2E2E2E"/>
          <w:szCs w:val="32"/>
        </w:rPr>
        <w:t>A computer with the latest version of Power BI Desktop installed on it. </w:t>
      </w:r>
    </w:p>
    <w:p w14:paraId="7DE8E702" w14:textId="77777777" w:rsidR="0069415D" w:rsidRPr="003E0455" w:rsidRDefault="0069415D" w:rsidP="0044353F">
      <w:pPr>
        <w:pStyle w:val="ListParagraph"/>
        <w:widowControl w:val="0"/>
        <w:numPr>
          <w:ilvl w:val="0"/>
          <w:numId w:val="5"/>
        </w:numPr>
        <w:tabs>
          <w:tab w:val="left" w:pos="220"/>
          <w:tab w:val="left" w:pos="720"/>
        </w:tabs>
        <w:autoSpaceDE w:val="0"/>
        <w:autoSpaceDN w:val="0"/>
        <w:adjustRightInd w:val="0"/>
        <w:spacing w:line="440" w:lineRule="atLeast"/>
        <w:rPr>
          <w:rFonts w:cs="Open Sans"/>
          <w:color w:val="2E2E2E"/>
          <w:szCs w:val="32"/>
        </w:rPr>
      </w:pPr>
      <w:r w:rsidRPr="003E0455">
        <w:rPr>
          <w:rFonts w:cs="Open Sans"/>
          <w:color w:val="2E2E2E"/>
          <w:szCs w:val="32"/>
        </w:rPr>
        <w:t>A copy of the </w:t>
      </w:r>
      <w:hyperlink r:id="rId5" w:history="1">
        <w:r w:rsidRPr="003E0455">
          <w:rPr>
            <w:rFonts w:cs="Open Sans"/>
            <w:color w:val="0C64AE"/>
            <w:szCs w:val="32"/>
          </w:rPr>
          <w:t>Access Database</w:t>
        </w:r>
      </w:hyperlink>
      <w:r w:rsidRPr="003E0455">
        <w:rPr>
          <w:rFonts w:cs="Open Sans"/>
          <w:color w:val="2E2E2E"/>
          <w:szCs w:val="32"/>
        </w:rPr>
        <w:t xml:space="preserve"> containing </w:t>
      </w:r>
      <w:proofErr w:type="spellStart"/>
      <w:r w:rsidRPr="003E0455">
        <w:rPr>
          <w:rFonts w:cs="Open Sans"/>
          <w:color w:val="2E2E2E"/>
          <w:szCs w:val="32"/>
        </w:rPr>
        <w:t>VanArsdel's</w:t>
      </w:r>
      <w:proofErr w:type="spellEnd"/>
      <w:r w:rsidRPr="003E0455">
        <w:rPr>
          <w:rFonts w:cs="Open Sans"/>
          <w:color w:val="2E2E2E"/>
          <w:szCs w:val="32"/>
        </w:rPr>
        <w:t xml:space="preserve"> US sales data.</w:t>
      </w:r>
    </w:p>
    <w:p w14:paraId="6AF345F0" w14:textId="77777777" w:rsidR="0069415D" w:rsidRPr="003E0455" w:rsidRDefault="0069415D" w:rsidP="0044353F">
      <w:pPr>
        <w:pStyle w:val="ListParagraph"/>
        <w:widowControl w:val="0"/>
        <w:numPr>
          <w:ilvl w:val="0"/>
          <w:numId w:val="5"/>
        </w:numPr>
        <w:tabs>
          <w:tab w:val="left" w:pos="220"/>
          <w:tab w:val="left" w:pos="720"/>
        </w:tabs>
        <w:autoSpaceDE w:val="0"/>
        <w:autoSpaceDN w:val="0"/>
        <w:adjustRightInd w:val="0"/>
        <w:spacing w:line="440" w:lineRule="atLeast"/>
        <w:rPr>
          <w:rFonts w:cs="Open Sans"/>
          <w:color w:val="2E2E2E"/>
          <w:szCs w:val="32"/>
        </w:rPr>
      </w:pPr>
      <w:r w:rsidRPr="003E0455">
        <w:rPr>
          <w:rFonts w:cs="Open Sans"/>
          <w:color w:val="2E2E2E"/>
          <w:szCs w:val="32"/>
        </w:rPr>
        <w:t xml:space="preserve">4 CSV files, containing </w:t>
      </w:r>
      <w:proofErr w:type="spellStart"/>
      <w:r w:rsidRPr="003E0455">
        <w:rPr>
          <w:rFonts w:cs="Open Sans"/>
          <w:color w:val="2E2E2E"/>
          <w:szCs w:val="32"/>
        </w:rPr>
        <w:t>VanArsdel’s</w:t>
      </w:r>
      <w:proofErr w:type="spellEnd"/>
      <w:r w:rsidRPr="003E0455">
        <w:rPr>
          <w:rFonts w:cs="Open Sans"/>
          <w:color w:val="2E2E2E"/>
          <w:szCs w:val="32"/>
        </w:rPr>
        <w:t> </w:t>
      </w:r>
      <w:hyperlink r:id="rId6" w:history="1">
        <w:r w:rsidRPr="003E0455">
          <w:rPr>
            <w:rFonts w:cs="Open Sans"/>
            <w:color w:val="0C64AE"/>
            <w:szCs w:val="32"/>
          </w:rPr>
          <w:t>international sales</w:t>
        </w:r>
      </w:hyperlink>
      <w:r w:rsidRPr="003E0455">
        <w:rPr>
          <w:rFonts w:cs="Open Sans"/>
          <w:color w:val="2E2E2E"/>
          <w:szCs w:val="32"/>
        </w:rPr>
        <w:t> data:</w:t>
      </w:r>
    </w:p>
    <w:p w14:paraId="11CEFF1A" w14:textId="77777777" w:rsidR="0069415D" w:rsidRPr="003E0455" w:rsidRDefault="0069415D" w:rsidP="0044353F">
      <w:pPr>
        <w:pStyle w:val="ListParagraph"/>
        <w:widowControl w:val="0"/>
        <w:numPr>
          <w:ilvl w:val="1"/>
          <w:numId w:val="5"/>
        </w:numPr>
        <w:tabs>
          <w:tab w:val="left" w:pos="940"/>
          <w:tab w:val="left" w:pos="1440"/>
        </w:tabs>
        <w:autoSpaceDE w:val="0"/>
        <w:autoSpaceDN w:val="0"/>
        <w:adjustRightInd w:val="0"/>
        <w:spacing w:line="440" w:lineRule="atLeast"/>
        <w:rPr>
          <w:rFonts w:cs="Open Sans"/>
          <w:color w:val="2E2E2E"/>
          <w:szCs w:val="32"/>
        </w:rPr>
      </w:pPr>
      <w:r w:rsidRPr="003E0455">
        <w:rPr>
          <w:rFonts w:cs="Open Sans"/>
          <w:color w:val="2E2E2E"/>
          <w:szCs w:val="32"/>
        </w:rPr>
        <w:t>CA Sales.csv</w:t>
      </w:r>
    </w:p>
    <w:p w14:paraId="4D1D461C" w14:textId="77777777" w:rsidR="0069415D" w:rsidRPr="003E0455" w:rsidRDefault="0069415D" w:rsidP="0044353F">
      <w:pPr>
        <w:pStyle w:val="ListParagraph"/>
        <w:widowControl w:val="0"/>
        <w:numPr>
          <w:ilvl w:val="1"/>
          <w:numId w:val="5"/>
        </w:numPr>
        <w:tabs>
          <w:tab w:val="left" w:pos="940"/>
          <w:tab w:val="left" w:pos="1440"/>
        </w:tabs>
        <w:autoSpaceDE w:val="0"/>
        <w:autoSpaceDN w:val="0"/>
        <w:adjustRightInd w:val="0"/>
        <w:spacing w:line="440" w:lineRule="atLeast"/>
        <w:rPr>
          <w:rFonts w:cs="Open Sans"/>
          <w:color w:val="2E2E2E"/>
          <w:szCs w:val="32"/>
        </w:rPr>
      </w:pPr>
      <w:r w:rsidRPr="003E0455">
        <w:rPr>
          <w:rFonts w:cs="Open Sans"/>
          <w:color w:val="2E2E2E"/>
          <w:szCs w:val="32"/>
        </w:rPr>
        <w:t>FR Sales.csv</w:t>
      </w:r>
    </w:p>
    <w:p w14:paraId="77178CD1" w14:textId="77777777" w:rsidR="0069415D" w:rsidRPr="003E0455" w:rsidRDefault="0069415D" w:rsidP="0044353F">
      <w:pPr>
        <w:pStyle w:val="ListParagraph"/>
        <w:widowControl w:val="0"/>
        <w:numPr>
          <w:ilvl w:val="1"/>
          <w:numId w:val="5"/>
        </w:numPr>
        <w:tabs>
          <w:tab w:val="left" w:pos="940"/>
          <w:tab w:val="left" w:pos="1440"/>
        </w:tabs>
        <w:autoSpaceDE w:val="0"/>
        <w:autoSpaceDN w:val="0"/>
        <w:adjustRightInd w:val="0"/>
        <w:spacing w:line="440" w:lineRule="atLeast"/>
        <w:rPr>
          <w:rFonts w:cs="Open Sans"/>
          <w:color w:val="2E2E2E"/>
          <w:szCs w:val="32"/>
        </w:rPr>
      </w:pPr>
      <w:r w:rsidRPr="003E0455">
        <w:rPr>
          <w:rFonts w:cs="Open Sans"/>
          <w:color w:val="2E2E2E"/>
          <w:szCs w:val="32"/>
        </w:rPr>
        <w:t>DE Sales.csv</w:t>
      </w:r>
    </w:p>
    <w:p w14:paraId="5D82164D" w14:textId="77777777" w:rsidR="0069415D" w:rsidRPr="003E0455" w:rsidRDefault="0069415D" w:rsidP="0044353F">
      <w:pPr>
        <w:pStyle w:val="ListParagraph"/>
        <w:widowControl w:val="0"/>
        <w:numPr>
          <w:ilvl w:val="1"/>
          <w:numId w:val="5"/>
        </w:numPr>
        <w:tabs>
          <w:tab w:val="left" w:pos="940"/>
          <w:tab w:val="left" w:pos="1440"/>
        </w:tabs>
        <w:autoSpaceDE w:val="0"/>
        <w:autoSpaceDN w:val="0"/>
        <w:adjustRightInd w:val="0"/>
        <w:spacing w:line="440" w:lineRule="atLeast"/>
        <w:rPr>
          <w:rFonts w:cs="Open Sans"/>
          <w:color w:val="2E2E2E"/>
          <w:szCs w:val="32"/>
        </w:rPr>
      </w:pPr>
      <w:r w:rsidRPr="003E0455">
        <w:rPr>
          <w:rFonts w:cs="Open Sans"/>
          <w:color w:val="2E2E2E"/>
          <w:szCs w:val="32"/>
        </w:rPr>
        <w:t>MX Sales.csv</w:t>
      </w:r>
    </w:p>
    <w:p w14:paraId="69FB806A" w14:textId="77777777" w:rsidR="000B679E" w:rsidRPr="000B679E" w:rsidRDefault="0069415D" w:rsidP="0044353F">
      <w:pPr>
        <w:pStyle w:val="ListParagraph"/>
        <w:widowControl w:val="0"/>
        <w:numPr>
          <w:ilvl w:val="0"/>
          <w:numId w:val="5"/>
        </w:numPr>
        <w:tabs>
          <w:tab w:val="left" w:pos="220"/>
          <w:tab w:val="left" w:pos="720"/>
        </w:tabs>
        <w:autoSpaceDE w:val="0"/>
        <w:autoSpaceDN w:val="0"/>
        <w:adjustRightInd w:val="0"/>
        <w:spacing w:line="440" w:lineRule="atLeast"/>
        <w:rPr>
          <w:rFonts w:cs="Open Sans"/>
          <w:color w:val="2E2E2E"/>
          <w:szCs w:val="32"/>
        </w:rPr>
      </w:pPr>
      <w:r w:rsidRPr="000B679E">
        <w:rPr>
          <w:rFonts w:cs="Open Sans"/>
          <w:color w:val="2E2E2E"/>
          <w:szCs w:val="32"/>
        </w:rPr>
        <w:t>An Excel file containing </w:t>
      </w:r>
      <w:hyperlink r:id="rId7" w:history="1">
        <w:r w:rsidRPr="000B679E">
          <w:rPr>
            <w:rFonts w:cs="Open Sans"/>
            <w:color w:val="0C64AE"/>
            <w:szCs w:val="32"/>
          </w:rPr>
          <w:t>country population</w:t>
        </w:r>
      </w:hyperlink>
      <w:r w:rsidRPr="000B679E">
        <w:rPr>
          <w:rFonts w:cs="Open Sans"/>
          <w:color w:val="2E2E2E"/>
          <w:szCs w:val="32"/>
        </w:rPr>
        <w:t> data.</w:t>
      </w:r>
      <w:r w:rsidRPr="000B679E">
        <w:rPr>
          <w:rFonts w:ascii="MS Mincho" w:eastAsia="MS Mincho" w:hAnsi="MS Mincho" w:cs="MS Mincho"/>
          <w:color w:val="2E2E2E"/>
          <w:szCs w:val="32"/>
        </w:rPr>
        <w:t>    </w:t>
      </w:r>
    </w:p>
    <w:p w14:paraId="20E4E068" w14:textId="77777777" w:rsidR="000B679E" w:rsidRPr="000B679E" w:rsidRDefault="000B679E" w:rsidP="000B679E">
      <w:pPr>
        <w:widowControl w:val="0"/>
        <w:tabs>
          <w:tab w:val="left" w:pos="220"/>
          <w:tab w:val="left" w:pos="720"/>
        </w:tabs>
        <w:autoSpaceDE w:val="0"/>
        <w:autoSpaceDN w:val="0"/>
        <w:adjustRightInd w:val="0"/>
        <w:spacing w:line="440" w:lineRule="atLeast"/>
        <w:ind w:left="720"/>
        <w:rPr>
          <w:rFonts w:cs="Open Sans"/>
          <w:color w:val="2E2E2E"/>
          <w:szCs w:val="32"/>
        </w:rPr>
      </w:pPr>
    </w:p>
    <w:p w14:paraId="629E62DC" w14:textId="707A5A3E" w:rsidR="0069415D" w:rsidRPr="000B679E" w:rsidRDefault="0069415D" w:rsidP="0044353F">
      <w:pPr>
        <w:pStyle w:val="ListParagraph"/>
        <w:widowControl w:val="0"/>
        <w:numPr>
          <w:ilvl w:val="0"/>
          <w:numId w:val="6"/>
        </w:numPr>
        <w:tabs>
          <w:tab w:val="left" w:pos="220"/>
          <w:tab w:val="left" w:pos="720"/>
        </w:tabs>
        <w:autoSpaceDE w:val="0"/>
        <w:autoSpaceDN w:val="0"/>
        <w:adjustRightInd w:val="0"/>
        <w:spacing w:line="440" w:lineRule="atLeast"/>
        <w:rPr>
          <w:rFonts w:cs="Open Sans"/>
          <w:color w:val="2E2E2E"/>
          <w:szCs w:val="32"/>
        </w:rPr>
      </w:pPr>
      <w:r w:rsidRPr="000B679E">
        <w:rPr>
          <w:rFonts w:cs="Open Sans"/>
          <w:b/>
          <w:bCs/>
          <w:color w:val="2E2E2E"/>
          <w:szCs w:val="32"/>
        </w:rPr>
        <w:t>NOTE:</w:t>
      </w:r>
      <w:r w:rsidRPr="000B679E">
        <w:rPr>
          <w:rFonts w:cs="Open Sans"/>
          <w:color w:val="2E2E2E"/>
          <w:szCs w:val="32"/>
        </w:rPr>
        <w:t xml:space="preserve"> If you are having issues with the direct link, head over to the </w:t>
      </w:r>
      <w:proofErr w:type="spellStart"/>
      <w:r w:rsidRPr="000B679E">
        <w:rPr>
          <w:rFonts w:cs="Open Sans"/>
          <w:color w:val="2E2E2E"/>
          <w:szCs w:val="32"/>
        </w:rPr>
        <w:t>github</w:t>
      </w:r>
      <w:proofErr w:type="spellEnd"/>
      <w:r w:rsidRPr="000B679E">
        <w:rPr>
          <w:rFonts w:cs="Open Sans"/>
          <w:color w:val="2E2E2E"/>
          <w:szCs w:val="32"/>
        </w:rPr>
        <w:t xml:space="preserve"> repository and download from there. </w:t>
      </w:r>
      <w:hyperlink r:id="rId8" w:history="1">
        <w:r w:rsidRPr="000B679E">
          <w:rPr>
            <w:rFonts w:cs="Open Sans"/>
            <w:color w:val="0C64AE"/>
            <w:szCs w:val="32"/>
          </w:rPr>
          <w:t>https://github.com/MicrosoftLearning/Analyzing-Visualizing-Dat</w:t>
        </w:r>
        <w:r w:rsidRPr="000B679E">
          <w:rPr>
            <w:rFonts w:cs="Open Sans"/>
            <w:color w:val="0C64AE"/>
            <w:szCs w:val="32"/>
          </w:rPr>
          <w:t>a</w:t>
        </w:r>
        <w:r w:rsidRPr="000B679E">
          <w:rPr>
            <w:rFonts w:cs="Open Sans"/>
            <w:color w:val="0C64AE"/>
            <w:szCs w:val="32"/>
          </w:rPr>
          <w:t>-PowerBI</w:t>
        </w:r>
      </w:hyperlink>
    </w:p>
    <w:p w14:paraId="7143786C" w14:textId="77777777" w:rsidR="0069415D" w:rsidRPr="0069415D" w:rsidRDefault="0069415D" w:rsidP="0069415D">
      <w:pPr>
        <w:widowControl w:val="0"/>
        <w:autoSpaceDE w:val="0"/>
        <w:autoSpaceDN w:val="0"/>
        <w:adjustRightInd w:val="0"/>
        <w:spacing w:line="280" w:lineRule="atLeast"/>
        <w:rPr>
          <w:rFonts w:cs="Candara"/>
          <w:color w:val="000000"/>
        </w:rPr>
      </w:pPr>
    </w:p>
    <w:p w14:paraId="446FB3A8" w14:textId="77777777" w:rsidR="0069415D" w:rsidRPr="0069415D" w:rsidRDefault="0069415D" w:rsidP="0069415D">
      <w:pPr>
        <w:widowControl w:val="0"/>
        <w:autoSpaceDE w:val="0"/>
        <w:autoSpaceDN w:val="0"/>
        <w:adjustRightInd w:val="0"/>
        <w:spacing w:after="240" w:line="280" w:lineRule="atLeast"/>
        <w:rPr>
          <w:rFonts w:cs="Candara"/>
          <w:color w:val="000000"/>
        </w:rPr>
      </w:pPr>
    </w:p>
    <w:p w14:paraId="0C4C0794"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p>
    <w:p w14:paraId="5BCB808C" w14:textId="77777777" w:rsidR="0069415D" w:rsidRPr="0069415D" w:rsidRDefault="0069415D" w:rsidP="000C1C46">
      <w:pPr>
        <w:pStyle w:val="Heading1"/>
      </w:pPr>
      <w:r w:rsidRPr="0069415D">
        <w:t>CONNECTING TO AN ACCESS DATABASE FOR THE FIRST TIME</w:t>
      </w:r>
    </w:p>
    <w:p w14:paraId="290F5526" w14:textId="77777777" w:rsidR="0069415D" w:rsidRPr="000C1C46" w:rsidRDefault="0069415D" w:rsidP="000C1C46">
      <w:r w:rsidRPr="000C1C46">
        <w:t>If you are connecting to an Access database for the first time, you might need to install the Access redistributable package.</w:t>
      </w:r>
    </w:p>
    <w:p w14:paraId="4C4267EC" w14:textId="77777777" w:rsidR="0069415D" w:rsidRPr="000C1C46" w:rsidRDefault="0069415D" w:rsidP="0044353F">
      <w:pPr>
        <w:pStyle w:val="ListParagraph"/>
        <w:numPr>
          <w:ilvl w:val="0"/>
          <w:numId w:val="6"/>
        </w:numPr>
      </w:pPr>
      <w:r w:rsidRPr="000C1C46">
        <w:t>If you have a 32 bit machine, you need to install the 32 bit Power BI Desktop and the 32 bit redistributable of Access.</w:t>
      </w:r>
    </w:p>
    <w:p w14:paraId="2A99AFC3" w14:textId="77777777" w:rsidR="0069415D" w:rsidRPr="000C1C46" w:rsidRDefault="0069415D" w:rsidP="0044353F">
      <w:pPr>
        <w:pStyle w:val="ListParagraph"/>
        <w:numPr>
          <w:ilvl w:val="0"/>
          <w:numId w:val="6"/>
        </w:numPr>
      </w:pPr>
      <w:r w:rsidRPr="000C1C46">
        <w:t>If you have a 32 bit Office installed (regardless of your machine), you need to install the 32 bit Power BI Desktop and the 32 bit redistributable of Access.</w:t>
      </w:r>
    </w:p>
    <w:p w14:paraId="64F89C50" w14:textId="77777777" w:rsidR="0069415D" w:rsidRPr="000C1C46" w:rsidRDefault="0069415D" w:rsidP="0044353F">
      <w:pPr>
        <w:pStyle w:val="ListParagraph"/>
        <w:numPr>
          <w:ilvl w:val="0"/>
          <w:numId w:val="6"/>
        </w:numPr>
      </w:pPr>
      <w:r w:rsidRPr="000C1C46">
        <w:t>Otherwise, you can install the 64 bit Power BI Desktop and the 64 bit redistributable of Access.</w:t>
      </w:r>
    </w:p>
    <w:p w14:paraId="3091860D" w14:textId="77777777" w:rsidR="0069415D" w:rsidRPr="000C1C46" w:rsidRDefault="0069415D" w:rsidP="000C1C46">
      <w:r w:rsidRPr="000C1C46">
        <w:t xml:space="preserve">Follow the link provided by Power BI Desktop when trying to connect to the Access database. </w:t>
      </w:r>
    </w:p>
    <w:p w14:paraId="59D06428" w14:textId="77777777" w:rsidR="0069415D" w:rsidRPr="0069415D" w:rsidRDefault="0069415D" w:rsidP="0069415D">
      <w:pPr>
        <w:widowControl w:val="0"/>
        <w:autoSpaceDE w:val="0"/>
        <w:autoSpaceDN w:val="0"/>
        <w:adjustRightInd w:val="0"/>
        <w:spacing w:line="280" w:lineRule="atLeast"/>
        <w:rPr>
          <w:rFonts w:cs="Candara"/>
          <w:color w:val="000000"/>
        </w:rPr>
      </w:pPr>
    </w:p>
    <w:p w14:paraId="2A9F3EA8" w14:textId="77777777" w:rsidR="0069415D" w:rsidRPr="0069415D" w:rsidRDefault="0069415D" w:rsidP="0069415D">
      <w:pPr>
        <w:widowControl w:val="0"/>
        <w:autoSpaceDE w:val="0"/>
        <w:autoSpaceDN w:val="0"/>
        <w:adjustRightInd w:val="0"/>
        <w:spacing w:after="240" w:line="280" w:lineRule="atLeast"/>
        <w:rPr>
          <w:rFonts w:cs="Candara"/>
          <w:color w:val="000000"/>
        </w:rPr>
      </w:pPr>
    </w:p>
    <w:p w14:paraId="3A336AA1"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ascii="MS Mincho" w:eastAsia="MS Mincho" w:hAnsi="MS Mincho" w:cs="MS Mincho"/>
          <w:color w:val="2E2E2E"/>
          <w:szCs w:val="32"/>
        </w:rPr>
        <w:t> </w:t>
      </w:r>
    </w:p>
    <w:p w14:paraId="618E73C9" w14:textId="77777777" w:rsidR="0069415D" w:rsidRPr="0069415D" w:rsidRDefault="0069415D" w:rsidP="0069415D">
      <w:pPr>
        <w:widowControl w:val="0"/>
        <w:autoSpaceDE w:val="0"/>
        <w:autoSpaceDN w:val="0"/>
        <w:adjustRightInd w:val="0"/>
        <w:spacing w:line="280" w:lineRule="atLeast"/>
        <w:rPr>
          <w:rFonts w:cs="Candara"/>
          <w:color w:val="000000"/>
        </w:rPr>
      </w:pPr>
    </w:p>
    <w:p w14:paraId="30FCC2EF" w14:textId="77777777" w:rsidR="0069415D" w:rsidRPr="0069415D" w:rsidRDefault="0069415D">
      <w:r w:rsidRPr="0069415D">
        <w:br w:type="page"/>
      </w: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00579221" w14:textId="77777777" w:rsidTr="0069415D">
        <w:tc>
          <w:tcPr>
            <w:tcW w:w="15680" w:type="dxa"/>
            <w:tcMar>
              <w:top w:w="20" w:type="nil"/>
              <w:left w:w="20" w:type="nil"/>
              <w:bottom w:w="20" w:type="nil"/>
              <w:right w:w="20" w:type="nil"/>
            </w:tcMar>
            <w:vAlign w:val="center"/>
          </w:tcPr>
          <w:p w14:paraId="6BCF074A" w14:textId="77777777" w:rsidR="0069415D" w:rsidRPr="0069415D" w:rsidRDefault="0069415D" w:rsidP="004A16D0">
            <w:pPr>
              <w:pStyle w:val="Heading1"/>
            </w:pPr>
            <w:r w:rsidRPr="0069415D">
              <w:lastRenderedPageBreak/>
              <w:t xml:space="preserve">Lab 1.Exercise 1: Import Data from Access Database </w:t>
            </w:r>
          </w:p>
        </w:tc>
      </w:tr>
    </w:tbl>
    <w:p w14:paraId="3A8DB35C"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proofErr w:type="spellStart"/>
      <w:r w:rsidRPr="0069415D">
        <w:rPr>
          <w:rFonts w:cs="Open Sans"/>
          <w:color w:val="2E2E2E"/>
          <w:szCs w:val="32"/>
        </w:rPr>
        <w:t>VanArsdel's</w:t>
      </w:r>
      <w:proofErr w:type="spellEnd"/>
      <w:r w:rsidRPr="0069415D">
        <w:rPr>
          <w:rFonts w:cs="Open Sans"/>
          <w:color w:val="2E2E2E"/>
          <w:szCs w:val="32"/>
        </w:rPr>
        <w:t xml:space="preserve"> US office stores the sales data on an Access database. You will need to perform analysis on that data, but before you can do so, you need to import the data to Power BI Desktop and perform some transformations. </w:t>
      </w:r>
    </w:p>
    <w:p w14:paraId="6926B32D"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b/>
          <w:bCs/>
          <w:color w:val="2E2E2E"/>
          <w:szCs w:val="32"/>
        </w:rPr>
        <w:t>IMPORTANT!</w:t>
      </w:r>
      <w:r w:rsidRPr="0069415D">
        <w:rPr>
          <w:rFonts w:cs="Open Sans"/>
          <w:color w:val="2E2E2E"/>
          <w:szCs w:val="32"/>
        </w:rPr>
        <w:t> Before you start, if your locale settings is not English (United States), you might want to change this, since the data you will import is based on this locale. This is covered in "</w:t>
      </w:r>
      <w:hyperlink r:id="rId9" w:history="1">
        <w:r w:rsidRPr="0069415D">
          <w:rPr>
            <w:rFonts w:cs="Open Sans"/>
            <w:color w:val="0C64AE"/>
            <w:szCs w:val="32"/>
          </w:rPr>
          <w:t>Changing Locale</w:t>
        </w:r>
      </w:hyperlink>
      <w:r w:rsidRPr="0069415D">
        <w:rPr>
          <w:rFonts w:cs="Open Sans"/>
          <w:color w:val="2E2E2E"/>
          <w:szCs w:val="32"/>
        </w:rPr>
        <w:t xml:space="preserve">". </w:t>
      </w:r>
    </w:p>
    <w:p w14:paraId="0CB4BD03" w14:textId="77777777" w:rsidR="0069415D" w:rsidRPr="0069415D" w:rsidRDefault="0069415D" w:rsidP="0044353F">
      <w:pPr>
        <w:widowControl w:val="0"/>
        <w:numPr>
          <w:ilvl w:val="0"/>
          <w:numId w:val="1"/>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 xml:space="preserve">Download and extract the </w:t>
      </w:r>
      <w:proofErr w:type="spellStart"/>
      <w:r w:rsidRPr="0069415D">
        <w:rPr>
          <w:rFonts w:cs="Open Sans"/>
          <w:color w:val="2E2E2E"/>
          <w:szCs w:val="32"/>
        </w:rPr>
        <w:t>VanArsdel's</w:t>
      </w:r>
      <w:proofErr w:type="spellEnd"/>
      <w:r w:rsidRPr="0069415D">
        <w:rPr>
          <w:rFonts w:cs="Open Sans"/>
          <w:color w:val="2E2E2E"/>
          <w:szCs w:val="32"/>
        </w:rPr>
        <w:t> </w:t>
      </w:r>
      <w:hyperlink r:id="rId10" w:history="1">
        <w:r w:rsidRPr="0069415D">
          <w:rPr>
            <w:rFonts w:cs="Open Sans"/>
            <w:color w:val="0C64AE"/>
            <w:szCs w:val="32"/>
          </w:rPr>
          <w:t>Access database</w:t>
        </w:r>
      </w:hyperlink>
      <w:r w:rsidRPr="0069415D">
        <w:rPr>
          <w:rFonts w:cs="Open Sans"/>
          <w:color w:val="2E2E2E"/>
          <w:szCs w:val="32"/>
        </w:rPr>
        <w:t>.</w:t>
      </w:r>
      <w:r w:rsidRPr="0069415D">
        <w:rPr>
          <w:rFonts w:ascii="MS Mincho" w:eastAsia="MS Mincho" w:hAnsi="MS Mincho" w:cs="MS Mincho"/>
          <w:color w:val="2E2E2E"/>
          <w:szCs w:val="32"/>
        </w:rPr>
        <w:t> </w:t>
      </w:r>
      <w:r w:rsidRPr="0069415D">
        <w:rPr>
          <w:rFonts w:cs="Open Sans"/>
          <w:b/>
          <w:bCs/>
          <w:color w:val="2E2E2E"/>
          <w:szCs w:val="32"/>
        </w:rPr>
        <w:t>NOTE:</w:t>
      </w:r>
      <w:r w:rsidRPr="0069415D">
        <w:rPr>
          <w:rFonts w:cs="Open Sans"/>
          <w:color w:val="2E2E2E"/>
          <w:szCs w:val="32"/>
        </w:rPr>
        <w:t xml:space="preserve"> If you are having issues with the direct link, head over to the </w:t>
      </w:r>
      <w:proofErr w:type="spellStart"/>
      <w:r w:rsidRPr="0069415D">
        <w:rPr>
          <w:rFonts w:cs="Open Sans"/>
          <w:color w:val="2E2E2E"/>
          <w:szCs w:val="32"/>
        </w:rPr>
        <w:t>github</w:t>
      </w:r>
      <w:proofErr w:type="spellEnd"/>
      <w:r w:rsidRPr="0069415D">
        <w:rPr>
          <w:rFonts w:cs="Open Sans"/>
          <w:color w:val="2E2E2E"/>
          <w:szCs w:val="32"/>
        </w:rPr>
        <w:t xml:space="preserve"> repository and download from there. </w:t>
      </w:r>
      <w:hyperlink r:id="rId11" w:history="1">
        <w:r w:rsidRPr="0069415D">
          <w:rPr>
            <w:rFonts w:cs="Open Sans"/>
            <w:color w:val="0C64AE"/>
            <w:szCs w:val="32"/>
          </w:rPr>
          <w:t>https://github.com/MicrosoftLearning/Analyzing-Visualizing-Data-PowerBI</w:t>
        </w:r>
      </w:hyperlink>
    </w:p>
    <w:p w14:paraId="0CC3D2A4" w14:textId="77777777" w:rsidR="0069415D" w:rsidRPr="0069415D" w:rsidRDefault="0069415D" w:rsidP="0044353F">
      <w:pPr>
        <w:widowControl w:val="0"/>
        <w:numPr>
          <w:ilvl w:val="0"/>
          <w:numId w:val="1"/>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Start with a blank Power BI Desktop file.</w:t>
      </w:r>
    </w:p>
    <w:p w14:paraId="4F749A0B" w14:textId="77777777" w:rsidR="0069415D" w:rsidRPr="0069415D" w:rsidRDefault="0069415D" w:rsidP="0044353F">
      <w:pPr>
        <w:widowControl w:val="0"/>
        <w:numPr>
          <w:ilvl w:val="0"/>
          <w:numId w:val="1"/>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Connect to the Access database by using </w:t>
      </w:r>
      <w:r w:rsidRPr="0069415D">
        <w:rPr>
          <w:rFonts w:cs="Open Sans"/>
          <w:b/>
          <w:bCs/>
          <w:color w:val="2E2E2E"/>
          <w:szCs w:val="32"/>
        </w:rPr>
        <w:t>Get Data</w:t>
      </w:r>
      <w:r w:rsidRPr="0069415D">
        <w:rPr>
          <w:rFonts w:cs="Open Sans"/>
          <w:color w:val="2E2E2E"/>
          <w:szCs w:val="32"/>
        </w:rPr>
        <w:t> and select the Access database file.</w:t>
      </w:r>
    </w:p>
    <w:p w14:paraId="4746883D" w14:textId="77777777" w:rsidR="0069415D" w:rsidRPr="0069415D" w:rsidRDefault="0069415D" w:rsidP="0044353F">
      <w:pPr>
        <w:widowControl w:val="0"/>
        <w:numPr>
          <w:ilvl w:val="0"/>
          <w:numId w:val="1"/>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Select the following tables to be imported: </w:t>
      </w:r>
      <w:proofErr w:type="spellStart"/>
      <w:r w:rsidRPr="0069415D">
        <w:rPr>
          <w:rFonts w:cs="Open Sans"/>
          <w:b/>
          <w:bCs/>
          <w:color w:val="2E2E2E"/>
          <w:szCs w:val="32"/>
        </w:rPr>
        <w:t>bi_date</w:t>
      </w:r>
      <w:proofErr w:type="spellEnd"/>
      <w:r w:rsidRPr="0069415D">
        <w:rPr>
          <w:rFonts w:cs="Open Sans"/>
          <w:color w:val="2E2E2E"/>
          <w:szCs w:val="32"/>
        </w:rPr>
        <w:t>, </w:t>
      </w:r>
      <w:proofErr w:type="spellStart"/>
      <w:r w:rsidRPr="0069415D">
        <w:rPr>
          <w:rFonts w:cs="Open Sans"/>
          <w:b/>
          <w:bCs/>
          <w:color w:val="2E2E2E"/>
          <w:szCs w:val="32"/>
        </w:rPr>
        <w:t>bi_geo</w:t>
      </w:r>
      <w:proofErr w:type="spellEnd"/>
      <w:r w:rsidRPr="0069415D">
        <w:rPr>
          <w:rFonts w:cs="Open Sans"/>
          <w:color w:val="2E2E2E"/>
          <w:szCs w:val="32"/>
        </w:rPr>
        <w:t>, </w:t>
      </w:r>
      <w:proofErr w:type="spellStart"/>
      <w:r w:rsidRPr="0069415D">
        <w:rPr>
          <w:rFonts w:cs="Open Sans"/>
          <w:b/>
          <w:bCs/>
          <w:color w:val="2E2E2E"/>
          <w:szCs w:val="32"/>
        </w:rPr>
        <w:t>bi_manufacturer</w:t>
      </w:r>
      <w:proofErr w:type="spellEnd"/>
      <w:r w:rsidRPr="0069415D">
        <w:rPr>
          <w:rFonts w:cs="Open Sans"/>
          <w:color w:val="2E2E2E"/>
          <w:szCs w:val="32"/>
        </w:rPr>
        <w:t>, </w:t>
      </w:r>
      <w:proofErr w:type="spellStart"/>
      <w:r w:rsidRPr="0069415D">
        <w:rPr>
          <w:rFonts w:cs="Open Sans"/>
          <w:b/>
          <w:bCs/>
          <w:color w:val="2E2E2E"/>
          <w:szCs w:val="32"/>
        </w:rPr>
        <w:t>bi_product</w:t>
      </w:r>
      <w:proofErr w:type="spellEnd"/>
      <w:r w:rsidRPr="0069415D">
        <w:rPr>
          <w:rFonts w:cs="Open Sans"/>
          <w:color w:val="2E2E2E"/>
          <w:szCs w:val="32"/>
        </w:rPr>
        <w:t>, and </w:t>
      </w:r>
      <w:proofErr w:type="spellStart"/>
      <w:r w:rsidRPr="0069415D">
        <w:rPr>
          <w:rFonts w:cs="Open Sans"/>
          <w:b/>
          <w:bCs/>
          <w:color w:val="2E2E2E"/>
          <w:szCs w:val="32"/>
        </w:rPr>
        <w:t>bi_salesFact</w:t>
      </w:r>
      <w:proofErr w:type="spellEnd"/>
      <w:r w:rsidRPr="0069415D">
        <w:rPr>
          <w:rFonts w:cs="Open Sans"/>
          <w:color w:val="2E2E2E"/>
          <w:szCs w:val="32"/>
        </w:rPr>
        <w:t>.</w:t>
      </w:r>
    </w:p>
    <w:p w14:paraId="77E569BE" w14:textId="77777777" w:rsidR="0069415D" w:rsidRPr="0069415D" w:rsidRDefault="0069415D" w:rsidP="0044353F">
      <w:pPr>
        <w:widowControl w:val="0"/>
        <w:numPr>
          <w:ilvl w:val="0"/>
          <w:numId w:val="1"/>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Edit the query before loading to the data model.</w:t>
      </w:r>
    </w:p>
    <w:p w14:paraId="37169935" w14:textId="77777777" w:rsidR="0069415D" w:rsidRPr="0069415D" w:rsidRDefault="0069415D" w:rsidP="0044353F">
      <w:pPr>
        <w:widowControl w:val="0"/>
        <w:numPr>
          <w:ilvl w:val="0"/>
          <w:numId w:val="1"/>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Filter the rows on the </w:t>
      </w:r>
      <w:proofErr w:type="spellStart"/>
      <w:r w:rsidRPr="0069415D">
        <w:rPr>
          <w:rFonts w:cs="Open Sans"/>
          <w:b/>
          <w:bCs/>
          <w:color w:val="2E2E2E"/>
          <w:szCs w:val="32"/>
        </w:rPr>
        <w:t>bi_salesFact</w:t>
      </w:r>
      <w:proofErr w:type="spellEnd"/>
      <w:r w:rsidRPr="0069415D">
        <w:rPr>
          <w:rFonts w:cs="Open Sans"/>
          <w:color w:val="2E2E2E"/>
          <w:szCs w:val="32"/>
        </w:rPr>
        <w:t> query to include dates from January 1st, 2000. (Hint: Apply a </w:t>
      </w:r>
      <w:r w:rsidRPr="0069415D">
        <w:rPr>
          <w:rFonts w:cs="Open Sans"/>
          <w:b/>
          <w:bCs/>
          <w:color w:val="2E2E2E"/>
          <w:szCs w:val="32"/>
        </w:rPr>
        <w:t>Date filter</w:t>
      </w:r>
      <w:r w:rsidRPr="0069415D">
        <w:rPr>
          <w:rFonts w:cs="Open Sans"/>
          <w:color w:val="2E2E2E"/>
          <w:szCs w:val="32"/>
        </w:rPr>
        <w:t> in the </w:t>
      </w:r>
      <w:r w:rsidRPr="0069415D">
        <w:rPr>
          <w:rFonts w:cs="Open Sans"/>
          <w:b/>
          <w:bCs/>
          <w:color w:val="2E2E2E"/>
          <w:szCs w:val="32"/>
        </w:rPr>
        <w:t>Date</w:t>
      </w:r>
      <w:r w:rsidRPr="0069415D">
        <w:rPr>
          <w:rFonts w:cs="Open Sans"/>
          <w:color w:val="2E2E2E"/>
          <w:szCs w:val="32"/>
        </w:rPr>
        <w:t> column to import dates after December 31st, 1999. Before you can apply a date filter, you need to change the </w:t>
      </w:r>
      <w:r w:rsidRPr="0069415D">
        <w:rPr>
          <w:rFonts w:cs="Open Sans"/>
          <w:b/>
          <w:bCs/>
          <w:color w:val="2E2E2E"/>
          <w:szCs w:val="32"/>
        </w:rPr>
        <w:t>Date</w:t>
      </w:r>
      <w:r w:rsidRPr="0069415D">
        <w:rPr>
          <w:rFonts w:cs="Open Sans"/>
          <w:color w:val="2E2E2E"/>
          <w:szCs w:val="32"/>
        </w:rPr>
        <w:t> column's </w:t>
      </w:r>
      <w:r w:rsidRPr="0069415D">
        <w:rPr>
          <w:rFonts w:cs="Open Sans"/>
          <w:b/>
          <w:bCs/>
          <w:color w:val="2E2E2E"/>
          <w:szCs w:val="32"/>
        </w:rPr>
        <w:t>Data Type</w:t>
      </w:r>
      <w:r w:rsidRPr="0069415D">
        <w:rPr>
          <w:rFonts w:cs="Open Sans"/>
          <w:color w:val="2E2E2E"/>
          <w:szCs w:val="32"/>
        </w:rPr>
        <w:t> to </w:t>
      </w:r>
      <w:r w:rsidRPr="0069415D">
        <w:rPr>
          <w:rFonts w:cs="Open Sans"/>
          <w:b/>
          <w:bCs/>
          <w:color w:val="2E2E2E"/>
          <w:szCs w:val="32"/>
        </w:rPr>
        <w:t>Date</w:t>
      </w:r>
      <w:r w:rsidRPr="0069415D">
        <w:rPr>
          <w:rFonts w:cs="Open Sans"/>
          <w:color w:val="2E2E2E"/>
          <w:szCs w:val="32"/>
        </w:rPr>
        <w:t>).</w:t>
      </w:r>
    </w:p>
    <w:p w14:paraId="79005167" w14:textId="77777777" w:rsidR="0069415D" w:rsidRPr="0069415D" w:rsidRDefault="0069415D" w:rsidP="0044353F">
      <w:pPr>
        <w:widowControl w:val="0"/>
        <w:numPr>
          <w:ilvl w:val="0"/>
          <w:numId w:val="1"/>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Filter the rows on the </w:t>
      </w:r>
      <w:proofErr w:type="spellStart"/>
      <w:r w:rsidRPr="0069415D">
        <w:rPr>
          <w:rFonts w:cs="Open Sans"/>
          <w:b/>
          <w:bCs/>
          <w:color w:val="2E2E2E"/>
          <w:szCs w:val="32"/>
        </w:rPr>
        <w:t>bi_date</w:t>
      </w:r>
      <w:proofErr w:type="spellEnd"/>
      <w:r w:rsidRPr="0069415D">
        <w:rPr>
          <w:rFonts w:cs="Open Sans"/>
          <w:color w:val="2E2E2E"/>
          <w:szCs w:val="32"/>
        </w:rPr>
        <w:t xml:space="preserve"> query to include dates from </w:t>
      </w:r>
      <w:r w:rsidRPr="0069415D">
        <w:rPr>
          <w:rFonts w:cs="Open Sans"/>
          <w:color w:val="2E2E2E"/>
          <w:szCs w:val="32"/>
        </w:rPr>
        <w:lastRenderedPageBreak/>
        <w:t>January 1st, 2000. (Hint: Apply a </w:t>
      </w:r>
      <w:r w:rsidRPr="0069415D">
        <w:rPr>
          <w:rFonts w:cs="Open Sans"/>
          <w:b/>
          <w:bCs/>
          <w:color w:val="2E2E2E"/>
          <w:szCs w:val="32"/>
        </w:rPr>
        <w:t>Date filter</w:t>
      </w:r>
      <w:r w:rsidRPr="0069415D">
        <w:rPr>
          <w:rFonts w:cs="Open Sans"/>
          <w:color w:val="2E2E2E"/>
          <w:szCs w:val="32"/>
        </w:rPr>
        <w:t xml:space="preserve"> in </w:t>
      </w:r>
      <w:proofErr w:type="spellStart"/>
      <w:r w:rsidRPr="0069415D">
        <w:rPr>
          <w:rFonts w:cs="Open Sans"/>
          <w:color w:val="2E2E2E"/>
          <w:szCs w:val="32"/>
        </w:rPr>
        <w:t>the</w:t>
      </w:r>
      <w:r w:rsidRPr="0069415D">
        <w:rPr>
          <w:rFonts w:cs="Open Sans"/>
          <w:b/>
          <w:bCs/>
          <w:color w:val="2E2E2E"/>
          <w:szCs w:val="32"/>
        </w:rPr>
        <w:t>Date</w:t>
      </w:r>
      <w:proofErr w:type="spellEnd"/>
      <w:r w:rsidRPr="0069415D">
        <w:rPr>
          <w:rFonts w:cs="Open Sans"/>
          <w:color w:val="2E2E2E"/>
          <w:szCs w:val="32"/>
        </w:rPr>
        <w:t> column to import dates after December 31st, 1999. Before you can apply a date filter, you need to change the </w:t>
      </w:r>
      <w:r w:rsidRPr="0069415D">
        <w:rPr>
          <w:rFonts w:cs="Open Sans"/>
          <w:b/>
          <w:bCs/>
          <w:color w:val="2E2E2E"/>
          <w:szCs w:val="32"/>
        </w:rPr>
        <w:t>Date </w:t>
      </w:r>
      <w:r w:rsidRPr="0069415D">
        <w:rPr>
          <w:rFonts w:cs="Open Sans"/>
          <w:color w:val="2E2E2E"/>
          <w:szCs w:val="32"/>
        </w:rPr>
        <w:t>column's </w:t>
      </w:r>
      <w:r w:rsidRPr="0069415D">
        <w:rPr>
          <w:rFonts w:cs="Open Sans"/>
          <w:b/>
          <w:bCs/>
          <w:color w:val="2E2E2E"/>
          <w:szCs w:val="32"/>
        </w:rPr>
        <w:t>Data Type</w:t>
      </w:r>
      <w:r w:rsidRPr="0069415D">
        <w:rPr>
          <w:rFonts w:cs="Open Sans"/>
          <w:color w:val="2E2E2E"/>
          <w:szCs w:val="32"/>
        </w:rPr>
        <w:t> to </w:t>
      </w:r>
      <w:r w:rsidRPr="0069415D">
        <w:rPr>
          <w:rFonts w:cs="Open Sans"/>
          <w:b/>
          <w:bCs/>
          <w:color w:val="2E2E2E"/>
          <w:szCs w:val="32"/>
        </w:rPr>
        <w:t>Date</w:t>
      </w:r>
      <w:r w:rsidRPr="0069415D">
        <w:rPr>
          <w:rFonts w:cs="Open Sans"/>
          <w:color w:val="2E2E2E"/>
          <w:szCs w:val="32"/>
        </w:rPr>
        <w:t>).</w:t>
      </w:r>
    </w:p>
    <w:p w14:paraId="1C3FE3BE" w14:textId="77777777" w:rsidR="0069415D" w:rsidRPr="0069415D" w:rsidRDefault="0069415D" w:rsidP="0044353F">
      <w:pPr>
        <w:widowControl w:val="0"/>
        <w:numPr>
          <w:ilvl w:val="0"/>
          <w:numId w:val="1"/>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Rename the queries as follows:</w:t>
      </w:r>
    </w:p>
    <w:p w14:paraId="5A10A54C" w14:textId="77777777" w:rsidR="0069415D" w:rsidRPr="0069415D" w:rsidRDefault="0069415D" w:rsidP="0044353F">
      <w:pPr>
        <w:widowControl w:val="0"/>
        <w:numPr>
          <w:ilvl w:val="1"/>
          <w:numId w:val="1"/>
        </w:numPr>
        <w:tabs>
          <w:tab w:val="left" w:pos="940"/>
          <w:tab w:val="left" w:pos="1440"/>
        </w:tabs>
        <w:autoSpaceDE w:val="0"/>
        <w:autoSpaceDN w:val="0"/>
        <w:adjustRightInd w:val="0"/>
        <w:spacing w:line="440" w:lineRule="atLeast"/>
        <w:ind w:hanging="1440"/>
        <w:rPr>
          <w:rFonts w:cs="Open Sans"/>
          <w:color w:val="2E2E2E"/>
          <w:szCs w:val="32"/>
        </w:rPr>
      </w:pPr>
      <w:proofErr w:type="spellStart"/>
      <w:r w:rsidRPr="0069415D">
        <w:rPr>
          <w:rFonts w:cs="Open Sans"/>
          <w:color w:val="2E2E2E"/>
          <w:szCs w:val="32"/>
        </w:rPr>
        <w:t>bi_date</w:t>
      </w:r>
      <w:proofErr w:type="spellEnd"/>
      <w:r w:rsidRPr="0069415D">
        <w:rPr>
          <w:rFonts w:cs="Open Sans"/>
          <w:color w:val="2E2E2E"/>
          <w:szCs w:val="32"/>
        </w:rPr>
        <w:t>: </w:t>
      </w:r>
      <w:r w:rsidRPr="0069415D">
        <w:rPr>
          <w:rFonts w:cs="Open Sans"/>
          <w:b/>
          <w:bCs/>
          <w:color w:val="2E2E2E"/>
          <w:szCs w:val="32"/>
        </w:rPr>
        <w:t>Date</w:t>
      </w:r>
    </w:p>
    <w:p w14:paraId="4BA23411" w14:textId="77777777" w:rsidR="0069415D" w:rsidRPr="0069415D" w:rsidRDefault="0069415D" w:rsidP="0044353F">
      <w:pPr>
        <w:widowControl w:val="0"/>
        <w:numPr>
          <w:ilvl w:val="1"/>
          <w:numId w:val="1"/>
        </w:numPr>
        <w:tabs>
          <w:tab w:val="left" w:pos="940"/>
          <w:tab w:val="left" w:pos="1440"/>
        </w:tabs>
        <w:autoSpaceDE w:val="0"/>
        <w:autoSpaceDN w:val="0"/>
        <w:adjustRightInd w:val="0"/>
        <w:spacing w:line="440" w:lineRule="atLeast"/>
        <w:ind w:hanging="1440"/>
        <w:rPr>
          <w:rFonts w:cs="Open Sans"/>
          <w:color w:val="2E2E2E"/>
          <w:szCs w:val="32"/>
        </w:rPr>
      </w:pPr>
      <w:proofErr w:type="spellStart"/>
      <w:r w:rsidRPr="0069415D">
        <w:rPr>
          <w:rFonts w:cs="Open Sans"/>
          <w:color w:val="2E2E2E"/>
          <w:szCs w:val="32"/>
        </w:rPr>
        <w:t>bi_geo</w:t>
      </w:r>
      <w:proofErr w:type="spellEnd"/>
      <w:r w:rsidRPr="0069415D">
        <w:rPr>
          <w:rFonts w:cs="Open Sans"/>
          <w:color w:val="2E2E2E"/>
          <w:szCs w:val="32"/>
        </w:rPr>
        <w:t>: </w:t>
      </w:r>
      <w:r w:rsidRPr="0069415D">
        <w:rPr>
          <w:rFonts w:cs="Open Sans"/>
          <w:b/>
          <w:bCs/>
          <w:color w:val="2E2E2E"/>
          <w:szCs w:val="32"/>
        </w:rPr>
        <w:t>Locations</w:t>
      </w:r>
    </w:p>
    <w:p w14:paraId="28B459C0" w14:textId="77777777" w:rsidR="0069415D" w:rsidRPr="0069415D" w:rsidRDefault="0069415D" w:rsidP="0044353F">
      <w:pPr>
        <w:widowControl w:val="0"/>
        <w:numPr>
          <w:ilvl w:val="1"/>
          <w:numId w:val="1"/>
        </w:numPr>
        <w:tabs>
          <w:tab w:val="left" w:pos="940"/>
          <w:tab w:val="left" w:pos="1440"/>
        </w:tabs>
        <w:autoSpaceDE w:val="0"/>
        <w:autoSpaceDN w:val="0"/>
        <w:adjustRightInd w:val="0"/>
        <w:spacing w:line="440" w:lineRule="atLeast"/>
        <w:ind w:hanging="1440"/>
        <w:rPr>
          <w:rFonts w:cs="Open Sans"/>
          <w:color w:val="2E2E2E"/>
          <w:szCs w:val="32"/>
        </w:rPr>
      </w:pPr>
      <w:proofErr w:type="spellStart"/>
      <w:r w:rsidRPr="0069415D">
        <w:rPr>
          <w:rFonts w:cs="Open Sans"/>
          <w:color w:val="2E2E2E"/>
          <w:szCs w:val="32"/>
        </w:rPr>
        <w:t>bi_manufacturer</w:t>
      </w:r>
      <w:proofErr w:type="spellEnd"/>
      <w:r w:rsidRPr="0069415D">
        <w:rPr>
          <w:rFonts w:cs="Open Sans"/>
          <w:color w:val="2E2E2E"/>
          <w:szCs w:val="32"/>
        </w:rPr>
        <w:t>: </w:t>
      </w:r>
      <w:r w:rsidRPr="0069415D">
        <w:rPr>
          <w:rFonts w:cs="Open Sans"/>
          <w:b/>
          <w:bCs/>
          <w:color w:val="2E2E2E"/>
          <w:szCs w:val="32"/>
        </w:rPr>
        <w:t>Manufacturers</w:t>
      </w:r>
    </w:p>
    <w:p w14:paraId="29E3F1F8" w14:textId="77777777" w:rsidR="0069415D" w:rsidRPr="0069415D" w:rsidRDefault="0069415D" w:rsidP="0044353F">
      <w:pPr>
        <w:widowControl w:val="0"/>
        <w:numPr>
          <w:ilvl w:val="1"/>
          <w:numId w:val="1"/>
        </w:numPr>
        <w:tabs>
          <w:tab w:val="left" w:pos="940"/>
          <w:tab w:val="left" w:pos="1440"/>
        </w:tabs>
        <w:autoSpaceDE w:val="0"/>
        <w:autoSpaceDN w:val="0"/>
        <w:adjustRightInd w:val="0"/>
        <w:spacing w:line="440" w:lineRule="atLeast"/>
        <w:ind w:hanging="1440"/>
        <w:rPr>
          <w:rFonts w:cs="Open Sans"/>
          <w:color w:val="2E2E2E"/>
          <w:szCs w:val="32"/>
        </w:rPr>
      </w:pPr>
      <w:proofErr w:type="spellStart"/>
      <w:r w:rsidRPr="0069415D">
        <w:rPr>
          <w:rFonts w:cs="Open Sans"/>
          <w:color w:val="2E2E2E"/>
          <w:szCs w:val="32"/>
        </w:rPr>
        <w:t>bi_product</w:t>
      </w:r>
      <w:proofErr w:type="spellEnd"/>
      <w:r w:rsidRPr="0069415D">
        <w:rPr>
          <w:rFonts w:cs="Open Sans"/>
          <w:color w:val="2E2E2E"/>
          <w:szCs w:val="32"/>
        </w:rPr>
        <w:t>: </w:t>
      </w:r>
      <w:r w:rsidRPr="0069415D">
        <w:rPr>
          <w:rFonts w:cs="Open Sans"/>
          <w:b/>
          <w:bCs/>
          <w:color w:val="2E2E2E"/>
          <w:szCs w:val="32"/>
        </w:rPr>
        <w:t>Products</w:t>
      </w:r>
    </w:p>
    <w:p w14:paraId="28C67B0E" w14:textId="77777777" w:rsidR="0069415D" w:rsidRPr="0069415D" w:rsidRDefault="0069415D" w:rsidP="0044353F">
      <w:pPr>
        <w:widowControl w:val="0"/>
        <w:numPr>
          <w:ilvl w:val="1"/>
          <w:numId w:val="1"/>
        </w:numPr>
        <w:tabs>
          <w:tab w:val="left" w:pos="940"/>
          <w:tab w:val="left" w:pos="1440"/>
        </w:tabs>
        <w:autoSpaceDE w:val="0"/>
        <w:autoSpaceDN w:val="0"/>
        <w:adjustRightInd w:val="0"/>
        <w:spacing w:line="440" w:lineRule="atLeast"/>
        <w:ind w:hanging="1440"/>
        <w:rPr>
          <w:rFonts w:cs="Open Sans"/>
          <w:color w:val="2E2E2E"/>
          <w:szCs w:val="32"/>
        </w:rPr>
      </w:pPr>
      <w:proofErr w:type="spellStart"/>
      <w:r w:rsidRPr="0069415D">
        <w:rPr>
          <w:rFonts w:cs="Open Sans"/>
          <w:color w:val="2E2E2E"/>
          <w:szCs w:val="32"/>
        </w:rPr>
        <w:t>bi_salesFact</w:t>
      </w:r>
      <w:proofErr w:type="spellEnd"/>
      <w:r w:rsidRPr="0069415D">
        <w:rPr>
          <w:rFonts w:cs="Open Sans"/>
          <w:color w:val="2E2E2E"/>
          <w:szCs w:val="32"/>
        </w:rPr>
        <w:t>: </w:t>
      </w:r>
      <w:r w:rsidRPr="0069415D">
        <w:rPr>
          <w:rFonts w:cs="Open Sans"/>
          <w:b/>
          <w:bCs/>
          <w:color w:val="2E2E2E"/>
          <w:szCs w:val="32"/>
        </w:rPr>
        <w:t>Sales</w:t>
      </w:r>
    </w:p>
    <w:p w14:paraId="616B9842" w14:textId="77777777" w:rsidR="0069415D" w:rsidRPr="0069415D" w:rsidRDefault="0069415D" w:rsidP="0044353F">
      <w:pPr>
        <w:widowControl w:val="0"/>
        <w:numPr>
          <w:ilvl w:val="0"/>
          <w:numId w:val="1"/>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Load the data into Power BI Desktop. This might take a few minutes.</w:t>
      </w:r>
    </w:p>
    <w:p w14:paraId="77BD0373" w14:textId="77777777" w:rsidR="0069415D" w:rsidRPr="0069415D" w:rsidRDefault="0069415D" w:rsidP="0044353F">
      <w:pPr>
        <w:widowControl w:val="0"/>
        <w:numPr>
          <w:ilvl w:val="0"/>
          <w:numId w:val="1"/>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Explore the imported data in the </w:t>
      </w:r>
      <w:r w:rsidRPr="0069415D">
        <w:rPr>
          <w:rFonts w:cs="Open Sans"/>
          <w:b/>
          <w:bCs/>
          <w:color w:val="2E2E2E"/>
          <w:szCs w:val="32"/>
        </w:rPr>
        <w:t>Data </w:t>
      </w:r>
      <w:r w:rsidRPr="0069415D">
        <w:rPr>
          <w:rFonts w:cs="Open Sans"/>
          <w:color w:val="2E2E2E"/>
          <w:szCs w:val="32"/>
        </w:rPr>
        <w:t>View. </w:t>
      </w:r>
    </w:p>
    <w:p w14:paraId="293A4D10" w14:textId="77777777" w:rsidR="0069415D" w:rsidRPr="0069415D" w:rsidRDefault="0069415D" w:rsidP="0069415D">
      <w:pPr>
        <w:widowControl w:val="0"/>
        <w:autoSpaceDE w:val="0"/>
        <w:autoSpaceDN w:val="0"/>
        <w:adjustRightInd w:val="0"/>
        <w:spacing w:line="280" w:lineRule="atLeast"/>
        <w:rPr>
          <w:rFonts w:cs="Candara"/>
          <w:color w:val="000000"/>
        </w:rPr>
      </w:pPr>
    </w:p>
    <w:p w14:paraId="3CAB2313" w14:textId="77777777" w:rsidR="0069415D" w:rsidRPr="0069415D" w:rsidRDefault="0069415D" w:rsidP="0069415D">
      <w:pPr>
        <w:widowControl w:val="0"/>
        <w:autoSpaceDE w:val="0"/>
        <w:autoSpaceDN w:val="0"/>
        <w:adjustRightInd w:val="0"/>
        <w:spacing w:line="280" w:lineRule="atLeast"/>
        <w:rPr>
          <w:rFonts w:cs="Candara"/>
          <w:color w:val="000000"/>
        </w:rPr>
      </w:pPr>
    </w:p>
    <w:p w14:paraId="0C6D5597" w14:textId="77777777" w:rsidR="0069415D" w:rsidRPr="0069415D" w:rsidRDefault="0069415D">
      <w:r w:rsidRPr="0069415D">
        <w:br w:type="page"/>
      </w:r>
    </w:p>
    <w:tbl>
      <w:tblPr>
        <w:tblW w:w="15680" w:type="dxa"/>
        <w:tblInd w:w="-1332" w:type="dxa"/>
        <w:tblBorders>
          <w:top w:val="nil"/>
          <w:left w:val="nil"/>
          <w:right w:val="nil"/>
        </w:tblBorders>
        <w:tblLayout w:type="fixed"/>
        <w:tblLook w:val="0000" w:firstRow="0" w:lastRow="0" w:firstColumn="0" w:lastColumn="0" w:noHBand="0" w:noVBand="0"/>
      </w:tblPr>
      <w:tblGrid>
        <w:gridCol w:w="15680"/>
      </w:tblGrid>
      <w:tr w:rsidR="0069415D" w:rsidRPr="0069415D" w14:paraId="275675C5" w14:textId="77777777" w:rsidTr="0069415D">
        <w:tc>
          <w:tcPr>
            <w:tcW w:w="15680" w:type="dxa"/>
            <w:tcMar>
              <w:top w:w="20" w:type="nil"/>
              <w:left w:w="20" w:type="nil"/>
              <w:bottom w:w="20" w:type="nil"/>
              <w:right w:w="20" w:type="nil"/>
            </w:tcMar>
            <w:vAlign w:val="center"/>
          </w:tcPr>
          <w:p w14:paraId="19929478" w14:textId="73F7A9FF" w:rsidR="0069415D" w:rsidRPr="0069415D" w:rsidRDefault="0069415D" w:rsidP="00AF6B3D">
            <w:pPr>
              <w:pStyle w:val="Heading1"/>
              <w:rPr>
                <w:rFonts w:ascii="Candara" w:hAnsi="Candara" w:cs="Candara"/>
                <w:color w:val="000000"/>
              </w:rPr>
            </w:pPr>
          </w:p>
        </w:tc>
      </w:tr>
    </w:tbl>
    <w:p w14:paraId="17719471" w14:textId="2CFCDE50" w:rsidR="00AF6B3D" w:rsidRDefault="00AF6B3D" w:rsidP="00AF6B3D">
      <w:pPr>
        <w:pStyle w:val="Heading1"/>
      </w:pPr>
      <w:r w:rsidRPr="00AF6B3D">
        <w:t>Lab 1.Exercise 2: Import Data from a Folder Containing CSV</w:t>
      </w:r>
    </w:p>
    <w:p w14:paraId="3AF0C68E"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Continue with your Power BI file from the previous exercise. You want to create a Query for the International sales and append the Query to the Query from US Sales. </w:t>
      </w:r>
    </w:p>
    <w:p w14:paraId="41FE1412" w14:textId="77777777" w:rsidR="0069415D" w:rsidRPr="0069415D" w:rsidRDefault="0069415D" w:rsidP="0044353F">
      <w:pPr>
        <w:widowControl w:val="0"/>
        <w:numPr>
          <w:ilvl w:val="0"/>
          <w:numId w:val="2"/>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Download the </w:t>
      </w:r>
      <w:hyperlink r:id="rId12" w:history="1">
        <w:r w:rsidRPr="0069415D">
          <w:rPr>
            <w:rFonts w:cs="Open Sans"/>
            <w:color w:val="0C64AE"/>
            <w:szCs w:val="32"/>
          </w:rPr>
          <w:t>zip file</w:t>
        </w:r>
      </w:hyperlink>
      <w:r w:rsidRPr="0069415D">
        <w:rPr>
          <w:rFonts w:cs="Open Sans"/>
          <w:color w:val="2E2E2E"/>
          <w:szCs w:val="32"/>
        </w:rPr>
        <w:t xml:space="preserve"> containing </w:t>
      </w:r>
      <w:proofErr w:type="spellStart"/>
      <w:r w:rsidRPr="0069415D">
        <w:rPr>
          <w:rFonts w:cs="Open Sans"/>
          <w:color w:val="2E2E2E"/>
          <w:szCs w:val="32"/>
        </w:rPr>
        <w:t>VanArsdel's</w:t>
      </w:r>
      <w:proofErr w:type="spellEnd"/>
      <w:r w:rsidRPr="0069415D">
        <w:rPr>
          <w:rFonts w:cs="Open Sans"/>
          <w:color w:val="2E2E2E"/>
          <w:szCs w:val="32"/>
        </w:rPr>
        <w:t xml:space="preserve"> international sales data and extract it to a folder. You should see 4 CSV files in the folder.</w:t>
      </w:r>
    </w:p>
    <w:p w14:paraId="4B54D240" w14:textId="77777777" w:rsidR="0069415D" w:rsidRPr="0069415D" w:rsidRDefault="0069415D" w:rsidP="0044353F">
      <w:pPr>
        <w:widowControl w:val="0"/>
        <w:numPr>
          <w:ilvl w:val="0"/>
          <w:numId w:val="2"/>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Import the data from the file folder by using the </w:t>
      </w:r>
      <w:r w:rsidRPr="0069415D">
        <w:rPr>
          <w:rFonts w:cs="Open Sans"/>
          <w:b/>
          <w:bCs/>
          <w:color w:val="2E2E2E"/>
          <w:szCs w:val="32"/>
        </w:rPr>
        <w:t>Get Data</w:t>
      </w:r>
      <w:r w:rsidRPr="0069415D">
        <w:rPr>
          <w:rFonts w:cs="Open Sans"/>
          <w:color w:val="2E2E2E"/>
          <w:szCs w:val="32"/>
        </w:rPr>
        <w:t>. To do this, click the</w:t>
      </w:r>
      <w:r w:rsidRPr="0069415D">
        <w:rPr>
          <w:rFonts w:cs="Open Sans"/>
          <w:b/>
          <w:bCs/>
          <w:color w:val="2E2E2E"/>
          <w:szCs w:val="32"/>
        </w:rPr>
        <w:t> Get Data / More</w:t>
      </w:r>
      <w:r w:rsidRPr="0069415D">
        <w:rPr>
          <w:rFonts w:cs="Open Sans"/>
          <w:color w:val="2E2E2E"/>
          <w:szCs w:val="32"/>
        </w:rPr>
        <w:t> option, select </w:t>
      </w:r>
      <w:r w:rsidRPr="0069415D">
        <w:rPr>
          <w:rFonts w:cs="Open Sans"/>
          <w:b/>
          <w:bCs/>
          <w:color w:val="2E2E2E"/>
          <w:szCs w:val="32"/>
        </w:rPr>
        <w:t>Folder</w:t>
      </w:r>
      <w:r w:rsidRPr="0069415D">
        <w:rPr>
          <w:rFonts w:cs="Open Sans"/>
          <w:color w:val="2E2E2E"/>
          <w:szCs w:val="32"/>
        </w:rPr>
        <w:t> and click </w:t>
      </w:r>
      <w:r w:rsidRPr="0069415D">
        <w:rPr>
          <w:rFonts w:cs="Open Sans"/>
          <w:b/>
          <w:bCs/>
          <w:color w:val="2E2E2E"/>
          <w:szCs w:val="32"/>
        </w:rPr>
        <w:t>Connect</w:t>
      </w:r>
      <w:r w:rsidRPr="0069415D">
        <w:rPr>
          <w:rFonts w:cs="Open Sans"/>
          <w:color w:val="2E2E2E"/>
          <w:szCs w:val="32"/>
        </w:rPr>
        <w:t xml:space="preserve">. Select the folder where you saved the 4 CSV files containing </w:t>
      </w:r>
      <w:proofErr w:type="spellStart"/>
      <w:r w:rsidRPr="0069415D">
        <w:rPr>
          <w:rFonts w:cs="Open Sans"/>
          <w:color w:val="2E2E2E"/>
          <w:szCs w:val="32"/>
        </w:rPr>
        <w:t>VanArsdel’s</w:t>
      </w:r>
      <w:proofErr w:type="spellEnd"/>
      <w:r w:rsidRPr="0069415D">
        <w:rPr>
          <w:rFonts w:cs="Open Sans"/>
          <w:color w:val="2E2E2E"/>
          <w:szCs w:val="32"/>
        </w:rPr>
        <w:t xml:space="preserve"> international sales data.</w:t>
      </w:r>
    </w:p>
    <w:p w14:paraId="1012C7AE" w14:textId="77777777" w:rsidR="0069415D" w:rsidRPr="0069415D" w:rsidRDefault="0069415D" w:rsidP="0044353F">
      <w:pPr>
        <w:widowControl w:val="0"/>
        <w:numPr>
          <w:ilvl w:val="0"/>
          <w:numId w:val="2"/>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Perform the following steps:</w:t>
      </w:r>
    </w:p>
    <w:p w14:paraId="3B831D4D" w14:textId="77777777" w:rsidR="0069415D" w:rsidRPr="0069415D" w:rsidRDefault="0069415D" w:rsidP="0044353F">
      <w:pPr>
        <w:widowControl w:val="0"/>
        <w:numPr>
          <w:ilvl w:val="1"/>
          <w:numId w:val="2"/>
        </w:numPr>
        <w:tabs>
          <w:tab w:val="left" w:pos="940"/>
          <w:tab w:val="left" w:pos="1440"/>
        </w:tabs>
        <w:autoSpaceDE w:val="0"/>
        <w:autoSpaceDN w:val="0"/>
        <w:adjustRightInd w:val="0"/>
        <w:spacing w:line="440" w:lineRule="atLeast"/>
        <w:ind w:hanging="1440"/>
        <w:rPr>
          <w:rFonts w:cs="Open Sans"/>
          <w:color w:val="2E2E2E"/>
          <w:szCs w:val="32"/>
        </w:rPr>
      </w:pPr>
      <w:r w:rsidRPr="0069415D">
        <w:rPr>
          <w:rFonts w:cs="Open Sans"/>
          <w:color w:val="2E2E2E"/>
          <w:szCs w:val="32"/>
        </w:rPr>
        <w:t>Name the query </w:t>
      </w:r>
      <w:r w:rsidRPr="0069415D">
        <w:rPr>
          <w:rFonts w:cs="Open Sans"/>
          <w:b/>
          <w:bCs/>
          <w:color w:val="2E2E2E"/>
          <w:szCs w:val="32"/>
        </w:rPr>
        <w:t>International Sales</w:t>
      </w:r>
      <w:r w:rsidRPr="0069415D">
        <w:rPr>
          <w:rFonts w:cs="Open Sans"/>
          <w:color w:val="2E2E2E"/>
          <w:szCs w:val="32"/>
        </w:rPr>
        <w:t>.</w:t>
      </w:r>
    </w:p>
    <w:p w14:paraId="3007EA91" w14:textId="77777777" w:rsidR="0069415D" w:rsidRPr="0069415D" w:rsidRDefault="0069415D" w:rsidP="0044353F">
      <w:pPr>
        <w:widowControl w:val="0"/>
        <w:numPr>
          <w:ilvl w:val="1"/>
          <w:numId w:val="2"/>
        </w:numPr>
        <w:tabs>
          <w:tab w:val="left" w:pos="940"/>
          <w:tab w:val="left" w:pos="1440"/>
        </w:tabs>
        <w:autoSpaceDE w:val="0"/>
        <w:autoSpaceDN w:val="0"/>
        <w:adjustRightInd w:val="0"/>
        <w:spacing w:line="440" w:lineRule="atLeast"/>
        <w:ind w:hanging="1440"/>
        <w:rPr>
          <w:rFonts w:cs="Open Sans"/>
          <w:color w:val="2E2E2E"/>
          <w:szCs w:val="32"/>
        </w:rPr>
      </w:pPr>
      <w:r w:rsidRPr="0069415D">
        <w:rPr>
          <w:rFonts w:cs="Open Sans"/>
          <w:color w:val="2E2E2E"/>
          <w:szCs w:val="32"/>
        </w:rPr>
        <w:t>Select to combine (combined binaries) the content of those 4 files.</w:t>
      </w:r>
    </w:p>
    <w:p w14:paraId="3ABE7D1D" w14:textId="77777777" w:rsidR="0069415D" w:rsidRPr="0069415D" w:rsidRDefault="0069415D" w:rsidP="0044353F">
      <w:pPr>
        <w:widowControl w:val="0"/>
        <w:numPr>
          <w:ilvl w:val="1"/>
          <w:numId w:val="2"/>
        </w:numPr>
        <w:tabs>
          <w:tab w:val="left" w:pos="940"/>
          <w:tab w:val="left" w:pos="1440"/>
        </w:tabs>
        <w:autoSpaceDE w:val="0"/>
        <w:autoSpaceDN w:val="0"/>
        <w:adjustRightInd w:val="0"/>
        <w:spacing w:line="440" w:lineRule="atLeast"/>
        <w:ind w:hanging="1440"/>
        <w:rPr>
          <w:rFonts w:cs="Open Sans"/>
          <w:color w:val="2E2E2E"/>
          <w:szCs w:val="32"/>
        </w:rPr>
      </w:pPr>
      <w:r w:rsidRPr="0069415D">
        <w:rPr>
          <w:rFonts w:cs="Open Sans"/>
          <w:color w:val="2E2E2E"/>
          <w:szCs w:val="32"/>
        </w:rPr>
        <w:t>Filter the rows that come from the header of the CSV files. (Hint: One way to do this is to filter out the </w:t>
      </w:r>
      <w:r w:rsidRPr="0069415D">
        <w:rPr>
          <w:rFonts w:cs="Open Sans"/>
          <w:b/>
          <w:bCs/>
          <w:color w:val="2E2E2E"/>
          <w:szCs w:val="32"/>
        </w:rPr>
        <w:t>Country </w:t>
      </w:r>
      <w:r w:rsidRPr="0069415D">
        <w:rPr>
          <w:rFonts w:cs="Open Sans"/>
          <w:color w:val="2E2E2E"/>
          <w:szCs w:val="32"/>
        </w:rPr>
        <w:t>column from records containing “Country”).</w:t>
      </w:r>
    </w:p>
    <w:p w14:paraId="38D2A378" w14:textId="77777777" w:rsidR="0069415D" w:rsidRPr="0069415D" w:rsidRDefault="0069415D" w:rsidP="0044353F">
      <w:pPr>
        <w:widowControl w:val="0"/>
        <w:numPr>
          <w:ilvl w:val="1"/>
          <w:numId w:val="2"/>
        </w:numPr>
        <w:tabs>
          <w:tab w:val="left" w:pos="940"/>
          <w:tab w:val="left" w:pos="1440"/>
        </w:tabs>
        <w:autoSpaceDE w:val="0"/>
        <w:autoSpaceDN w:val="0"/>
        <w:adjustRightInd w:val="0"/>
        <w:spacing w:line="440" w:lineRule="atLeast"/>
        <w:ind w:hanging="1440"/>
        <w:rPr>
          <w:rFonts w:cs="Open Sans"/>
          <w:color w:val="2E2E2E"/>
          <w:szCs w:val="32"/>
        </w:rPr>
      </w:pPr>
      <w:r w:rsidRPr="0069415D">
        <w:rPr>
          <w:rFonts w:cs="Open Sans"/>
          <w:color w:val="2E2E2E"/>
          <w:szCs w:val="32"/>
        </w:rPr>
        <w:t>Filter the rows that are after </w:t>
      </w:r>
      <w:r w:rsidRPr="0069415D">
        <w:rPr>
          <w:rFonts w:cs="Open Sans"/>
          <w:b/>
          <w:bCs/>
          <w:color w:val="2E2E2E"/>
          <w:szCs w:val="32"/>
        </w:rPr>
        <w:t>December 31st, 1999</w:t>
      </w:r>
      <w:r w:rsidRPr="0069415D">
        <w:rPr>
          <w:rFonts w:cs="Open Sans"/>
          <w:color w:val="2E2E2E"/>
          <w:szCs w:val="32"/>
        </w:rPr>
        <w:t>.</w:t>
      </w:r>
    </w:p>
    <w:p w14:paraId="03D5F595" w14:textId="77777777" w:rsidR="0069415D" w:rsidRPr="0069415D" w:rsidRDefault="0069415D" w:rsidP="0044353F">
      <w:pPr>
        <w:widowControl w:val="0"/>
        <w:numPr>
          <w:ilvl w:val="0"/>
          <w:numId w:val="2"/>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Edit the </w:t>
      </w:r>
      <w:r w:rsidRPr="0069415D">
        <w:rPr>
          <w:rFonts w:cs="Open Sans"/>
          <w:b/>
          <w:bCs/>
          <w:color w:val="2E2E2E"/>
          <w:szCs w:val="32"/>
        </w:rPr>
        <w:t>Sales</w:t>
      </w:r>
      <w:r w:rsidRPr="0069415D">
        <w:rPr>
          <w:rFonts w:cs="Open Sans"/>
          <w:color w:val="2E2E2E"/>
          <w:szCs w:val="32"/>
        </w:rPr>
        <w:t> Query from the US Sales.</w:t>
      </w:r>
    </w:p>
    <w:p w14:paraId="423B1771" w14:textId="77777777" w:rsidR="0069415D" w:rsidRPr="0069415D" w:rsidRDefault="0069415D" w:rsidP="0044353F">
      <w:pPr>
        <w:widowControl w:val="0"/>
        <w:numPr>
          <w:ilvl w:val="0"/>
          <w:numId w:val="2"/>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Append the </w:t>
      </w:r>
      <w:r w:rsidRPr="0069415D">
        <w:rPr>
          <w:rFonts w:cs="Open Sans"/>
          <w:b/>
          <w:bCs/>
          <w:color w:val="2E2E2E"/>
          <w:szCs w:val="32"/>
        </w:rPr>
        <w:t>International Sales</w:t>
      </w:r>
      <w:r w:rsidRPr="0069415D">
        <w:rPr>
          <w:rFonts w:cs="Open Sans"/>
          <w:color w:val="2E2E2E"/>
          <w:szCs w:val="32"/>
        </w:rPr>
        <w:t> Query to the </w:t>
      </w:r>
      <w:r w:rsidRPr="0069415D">
        <w:rPr>
          <w:rFonts w:cs="Open Sans"/>
          <w:b/>
          <w:bCs/>
          <w:color w:val="2E2E2E"/>
          <w:szCs w:val="32"/>
        </w:rPr>
        <w:t>Sales</w:t>
      </w:r>
      <w:r w:rsidRPr="0069415D">
        <w:rPr>
          <w:rFonts w:cs="Open Sans"/>
          <w:color w:val="2E2E2E"/>
          <w:szCs w:val="32"/>
        </w:rPr>
        <w:t> query from the US Sales.</w:t>
      </w:r>
    </w:p>
    <w:p w14:paraId="6FFF1A5F" w14:textId="77777777" w:rsidR="0069415D" w:rsidRPr="0069415D" w:rsidRDefault="0069415D" w:rsidP="0044353F">
      <w:pPr>
        <w:widowControl w:val="0"/>
        <w:numPr>
          <w:ilvl w:val="0"/>
          <w:numId w:val="2"/>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In the </w:t>
      </w:r>
      <w:r w:rsidRPr="0069415D">
        <w:rPr>
          <w:rFonts w:cs="Open Sans"/>
          <w:b/>
          <w:bCs/>
          <w:color w:val="2E2E2E"/>
          <w:szCs w:val="32"/>
        </w:rPr>
        <w:t>Sales</w:t>
      </w:r>
      <w:r w:rsidRPr="0069415D">
        <w:rPr>
          <w:rFonts w:cs="Open Sans"/>
          <w:color w:val="2E2E2E"/>
          <w:szCs w:val="32"/>
        </w:rPr>
        <w:t> query, add a custom column named </w:t>
      </w:r>
      <w:r w:rsidRPr="0069415D">
        <w:rPr>
          <w:rFonts w:cs="Open Sans"/>
          <w:b/>
          <w:bCs/>
          <w:color w:val="2E2E2E"/>
          <w:szCs w:val="32"/>
        </w:rPr>
        <w:t>Country Name </w:t>
      </w:r>
      <w:r w:rsidRPr="0069415D">
        <w:rPr>
          <w:rFonts w:cs="Open Sans"/>
          <w:color w:val="2E2E2E"/>
          <w:szCs w:val="32"/>
        </w:rPr>
        <w:t>which takes the value of the </w:t>
      </w:r>
      <w:proofErr w:type="spellStart"/>
      <w:r w:rsidRPr="0069415D">
        <w:rPr>
          <w:rFonts w:cs="Open Sans"/>
          <w:b/>
          <w:bCs/>
          <w:color w:val="2E2E2E"/>
          <w:szCs w:val="32"/>
        </w:rPr>
        <w:t>Country</w:t>
      </w:r>
      <w:r w:rsidRPr="0069415D">
        <w:rPr>
          <w:rFonts w:cs="Open Sans"/>
          <w:color w:val="2E2E2E"/>
          <w:szCs w:val="32"/>
        </w:rPr>
        <w:t>column</w:t>
      </w:r>
      <w:proofErr w:type="spellEnd"/>
      <w:r w:rsidRPr="0069415D">
        <w:rPr>
          <w:rFonts w:cs="Open Sans"/>
          <w:color w:val="2E2E2E"/>
          <w:szCs w:val="32"/>
        </w:rPr>
        <w:t xml:space="preserve"> when it is not null and the value of "USA" when the </w:t>
      </w:r>
      <w:r w:rsidRPr="0069415D">
        <w:rPr>
          <w:rFonts w:cs="Open Sans"/>
          <w:b/>
          <w:bCs/>
          <w:color w:val="2E2E2E"/>
          <w:szCs w:val="32"/>
        </w:rPr>
        <w:t>Country</w:t>
      </w:r>
      <w:r w:rsidRPr="0069415D">
        <w:rPr>
          <w:rFonts w:cs="Open Sans"/>
          <w:color w:val="2E2E2E"/>
          <w:szCs w:val="32"/>
        </w:rPr>
        <w:t> column is null.</w:t>
      </w:r>
    </w:p>
    <w:p w14:paraId="28A3A3ED" w14:textId="77777777" w:rsidR="0069415D" w:rsidRPr="0069415D" w:rsidRDefault="0069415D" w:rsidP="0044353F">
      <w:pPr>
        <w:widowControl w:val="0"/>
        <w:numPr>
          <w:ilvl w:val="0"/>
          <w:numId w:val="2"/>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lastRenderedPageBreak/>
        <w:t>Remove the </w:t>
      </w:r>
      <w:r w:rsidRPr="0069415D">
        <w:rPr>
          <w:rFonts w:cs="Open Sans"/>
          <w:b/>
          <w:bCs/>
          <w:color w:val="2E2E2E"/>
          <w:szCs w:val="32"/>
        </w:rPr>
        <w:t>Country</w:t>
      </w:r>
      <w:r w:rsidRPr="0069415D">
        <w:rPr>
          <w:rFonts w:cs="Open Sans"/>
          <w:color w:val="2E2E2E"/>
          <w:szCs w:val="32"/>
        </w:rPr>
        <w:t> column.</w:t>
      </w:r>
    </w:p>
    <w:p w14:paraId="28D486DA" w14:textId="77777777" w:rsidR="0069415D" w:rsidRPr="0069415D" w:rsidRDefault="0069415D" w:rsidP="0044353F">
      <w:pPr>
        <w:widowControl w:val="0"/>
        <w:numPr>
          <w:ilvl w:val="0"/>
          <w:numId w:val="2"/>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Load the data into Power BI Desktop. This might take a few minutes.</w:t>
      </w:r>
    </w:p>
    <w:p w14:paraId="7C46252B" w14:textId="77777777" w:rsidR="0069415D" w:rsidRPr="0069415D" w:rsidRDefault="0069415D" w:rsidP="0044353F">
      <w:pPr>
        <w:widowControl w:val="0"/>
        <w:numPr>
          <w:ilvl w:val="0"/>
          <w:numId w:val="2"/>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Explore the imported data in the </w:t>
      </w:r>
      <w:r w:rsidRPr="0069415D">
        <w:rPr>
          <w:rFonts w:cs="Open Sans"/>
          <w:b/>
          <w:bCs/>
          <w:color w:val="2E2E2E"/>
          <w:szCs w:val="32"/>
        </w:rPr>
        <w:t>Data </w:t>
      </w:r>
      <w:r w:rsidRPr="0069415D">
        <w:rPr>
          <w:rFonts w:cs="Open Sans"/>
          <w:color w:val="2E2E2E"/>
          <w:szCs w:val="32"/>
        </w:rPr>
        <w:t>View. </w:t>
      </w:r>
    </w:p>
    <w:p w14:paraId="2A0CE9DE" w14:textId="77777777" w:rsidR="0069415D" w:rsidRPr="0069415D" w:rsidRDefault="0069415D" w:rsidP="0044353F">
      <w:pPr>
        <w:widowControl w:val="0"/>
        <w:numPr>
          <w:ilvl w:val="0"/>
          <w:numId w:val="2"/>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Hide the </w:t>
      </w:r>
      <w:r w:rsidRPr="0069415D">
        <w:rPr>
          <w:rFonts w:cs="Open Sans"/>
          <w:b/>
          <w:bCs/>
          <w:color w:val="2E2E2E"/>
          <w:szCs w:val="32"/>
        </w:rPr>
        <w:t>International Sales</w:t>
      </w:r>
      <w:r w:rsidRPr="0069415D">
        <w:rPr>
          <w:rFonts w:cs="Open Sans"/>
          <w:color w:val="2E2E2E"/>
          <w:szCs w:val="32"/>
        </w:rPr>
        <w:t> table from report view.</w:t>
      </w:r>
    </w:p>
    <w:p w14:paraId="4C74BE3E" w14:textId="77777777" w:rsidR="0069415D" w:rsidRPr="0069415D" w:rsidRDefault="0069415D" w:rsidP="0069415D">
      <w:pPr>
        <w:widowControl w:val="0"/>
        <w:autoSpaceDE w:val="0"/>
        <w:autoSpaceDN w:val="0"/>
        <w:adjustRightInd w:val="0"/>
        <w:spacing w:line="280" w:lineRule="atLeast"/>
        <w:rPr>
          <w:rFonts w:cs="Candara"/>
          <w:color w:val="000000"/>
        </w:rPr>
      </w:pPr>
    </w:p>
    <w:p w14:paraId="35B32D23" w14:textId="77777777" w:rsidR="0069415D" w:rsidRPr="0069415D" w:rsidRDefault="0069415D" w:rsidP="0069415D">
      <w:pPr>
        <w:widowControl w:val="0"/>
        <w:autoSpaceDE w:val="0"/>
        <w:autoSpaceDN w:val="0"/>
        <w:adjustRightInd w:val="0"/>
        <w:spacing w:line="280" w:lineRule="atLeast"/>
        <w:rPr>
          <w:rFonts w:cs="Candara"/>
          <w:color w:val="000000"/>
        </w:rPr>
      </w:pPr>
    </w:p>
    <w:p w14:paraId="35D75EAC" w14:textId="77777777" w:rsidR="0075436B" w:rsidRDefault="0075436B">
      <w:r>
        <w:br w:type="page"/>
      </w:r>
    </w:p>
    <w:tbl>
      <w:tblPr>
        <w:tblW w:w="15680" w:type="dxa"/>
        <w:tblInd w:w="-1332" w:type="dxa"/>
        <w:tblBorders>
          <w:top w:val="nil"/>
          <w:left w:val="nil"/>
          <w:right w:val="nil"/>
        </w:tblBorders>
        <w:tblLayout w:type="fixed"/>
        <w:tblLook w:val="0000" w:firstRow="0" w:lastRow="0" w:firstColumn="0" w:lastColumn="0" w:noHBand="0" w:noVBand="0"/>
      </w:tblPr>
      <w:tblGrid>
        <w:gridCol w:w="15680"/>
      </w:tblGrid>
      <w:tr w:rsidR="0069415D" w:rsidRPr="0069415D" w14:paraId="35047047" w14:textId="77777777" w:rsidTr="0075436B">
        <w:tc>
          <w:tcPr>
            <w:tcW w:w="15680" w:type="dxa"/>
            <w:tcMar>
              <w:top w:w="20" w:type="nil"/>
              <w:left w:w="20" w:type="nil"/>
              <w:bottom w:w="20" w:type="nil"/>
              <w:right w:w="20" w:type="nil"/>
            </w:tcMar>
            <w:vAlign w:val="center"/>
          </w:tcPr>
          <w:p w14:paraId="1C744EEC" w14:textId="4E1F9914" w:rsidR="0069415D" w:rsidRPr="0069415D" w:rsidRDefault="0069415D">
            <w:pPr>
              <w:widowControl w:val="0"/>
              <w:autoSpaceDE w:val="0"/>
              <w:autoSpaceDN w:val="0"/>
              <w:adjustRightInd w:val="0"/>
              <w:spacing w:line="280" w:lineRule="atLeast"/>
              <w:rPr>
                <w:rFonts w:cs="Candara"/>
                <w:color w:val="000000"/>
              </w:rPr>
            </w:pPr>
          </w:p>
        </w:tc>
      </w:tr>
    </w:tbl>
    <w:p w14:paraId="2D4068A3" w14:textId="21F29B54" w:rsidR="001A3513" w:rsidRDefault="001A3513" w:rsidP="001A3513">
      <w:pPr>
        <w:pStyle w:val="Heading1"/>
      </w:pPr>
      <w:r w:rsidRPr="001A3513">
        <w:t>Lab 1. Exercise 3: Import a Less Structured Data from an Excel File</w:t>
      </w:r>
    </w:p>
    <w:p w14:paraId="065424A5"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Continue with your Power BI file from the previous exercise. You want to import an Excel report containing population data for the countries that </w:t>
      </w:r>
      <w:proofErr w:type="spellStart"/>
      <w:r w:rsidRPr="0069415D">
        <w:rPr>
          <w:rFonts w:cs="Open Sans"/>
          <w:color w:val="2E2E2E"/>
          <w:szCs w:val="32"/>
        </w:rPr>
        <w:t>VanArsdel</w:t>
      </w:r>
      <w:proofErr w:type="spellEnd"/>
      <w:r w:rsidRPr="0069415D">
        <w:rPr>
          <w:rFonts w:cs="Open Sans"/>
          <w:color w:val="2E2E2E"/>
          <w:szCs w:val="32"/>
        </w:rPr>
        <w:t xml:space="preserve"> operates. </w:t>
      </w:r>
    </w:p>
    <w:p w14:paraId="650E810A" w14:textId="77777777" w:rsidR="0069415D" w:rsidRPr="0069415D" w:rsidRDefault="0069415D" w:rsidP="0044353F">
      <w:pPr>
        <w:widowControl w:val="0"/>
        <w:numPr>
          <w:ilvl w:val="0"/>
          <w:numId w:val="3"/>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Download the </w:t>
      </w:r>
      <w:hyperlink r:id="rId13" w:history="1">
        <w:r w:rsidRPr="0069415D">
          <w:rPr>
            <w:rFonts w:cs="Open Sans"/>
            <w:color w:val="0C64AE"/>
            <w:szCs w:val="32"/>
          </w:rPr>
          <w:t>zip file</w:t>
        </w:r>
      </w:hyperlink>
      <w:r w:rsidRPr="0069415D">
        <w:rPr>
          <w:rFonts w:cs="Open Sans"/>
          <w:color w:val="2E2E2E"/>
          <w:szCs w:val="32"/>
        </w:rPr>
        <w:t> containing the Country Population data. (Data is a subset of the "World Data Bank's Population, total" dataset). Extract the file to "C:\DAT207x".</w:t>
      </w:r>
    </w:p>
    <w:p w14:paraId="78795830" w14:textId="77777777" w:rsidR="0069415D" w:rsidRPr="0069415D" w:rsidRDefault="0069415D" w:rsidP="0044353F">
      <w:pPr>
        <w:widowControl w:val="0"/>
        <w:numPr>
          <w:ilvl w:val="0"/>
          <w:numId w:val="3"/>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Import the data from the file folder by using the </w:t>
      </w:r>
      <w:r w:rsidRPr="0069415D">
        <w:rPr>
          <w:rFonts w:cs="Open Sans"/>
          <w:b/>
          <w:bCs/>
          <w:color w:val="2E2E2E"/>
          <w:szCs w:val="32"/>
        </w:rPr>
        <w:t>Get Data</w:t>
      </w:r>
      <w:r w:rsidRPr="0069415D">
        <w:rPr>
          <w:rFonts w:cs="Open Sans"/>
          <w:color w:val="2E2E2E"/>
          <w:szCs w:val="32"/>
        </w:rPr>
        <w:t>. To do this, click the</w:t>
      </w:r>
      <w:r w:rsidRPr="0069415D">
        <w:rPr>
          <w:rFonts w:cs="Open Sans"/>
          <w:b/>
          <w:bCs/>
          <w:color w:val="2E2E2E"/>
          <w:szCs w:val="32"/>
        </w:rPr>
        <w:t> Get Data / Excel </w:t>
      </w:r>
      <w:r w:rsidRPr="0069415D">
        <w:rPr>
          <w:rFonts w:cs="Open Sans"/>
          <w:color w:val="2E2E2E"/>
          <w:szCs w:val="32"/>
        </w:rPr>
        <w:t>option. Select the Excel file containing the Country Population data.</w:t>
      </w:r>
    </w:p>
    <w:p w14:paraId="6239176E" w14:textId="77777777" w:rsidR="0069415D" w:rsidRPr="0069415D" w:rsidRDefault="0069415D" w:rsidP="0044353F">
      <w:pPr>
        <w:widowControl w:val="0"/>
        <w:numPr>
          <w:ilvl w:val="0"/>
          <w:numId w:val="3"/>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Edit the query and perform the following steps:</w:t>
      </w:r>
    </w:p>
    <w:p w14:paraId="4344C9AD" w14:textId="77777777" w:rsidR="0069415D" w:rsidRPr="0069415D" w:rsidRDefault="0069415D" w:rsidP="0044353F">
      <w:pPr>
        <w:widowControl w:val="0"/>
        <w:numPr>
          <w:ilvl w:val="1"/>
          <w:numId w:val="3"/>
        </w:numPr>
        <w:tabs>
          <w:tab w:val="left" w:pos="940"/>
          <w:tab w:val="left" w:pos="1440"/>
        </w:tabs>
        <w:autoSpaceDE w:val="0"/>
        <w:autoSpaceDN w:val="0"/>
        <w:adjustRightInd w:val="0"/>
        <w:spacing w:line="440" w:lineRule="atLeast"/>
        <w:ind w:hanging="1440"/>
        <w:rPr>
          <w:rFonts w:cs="Open Sans"/>
          <w:color w:val="2E2E2E"/>
          <w:szCs w:val="32"/>
        </w:rPr>
      </w:pPr>
      <w:r w:rsidRPr="0069415D">
        <w:rPr>
          <w:rFonts w:cs="Open Sans"/>
          <w:color w:val="2E2E2E"/>
          <w:szCs w:val="32"/>
        </w:rPr>
        <w:t>Name the Query </w:t>
      </w:r>
      <w:r w:rsidRPr="0069415D">
        <w:rPr>
          <w:rFonts w:cs="Open Sans"/>
          <w:b/>
          <w:bCs/>
          <w:color w:val="2E2E2E"/>
          <w:szCs w:val="32"/>
        </w:rPr>
        <w:t>Country Population</w:t>
      </w:r>
      <w:r w:rsidRPr="0069415D">
        <w:rPr>
          <w:rFonts w:cs="Open Sans"/>
          <w:color w:val="2E2E2E"/>
          <w:szCs w:val="32"/>
        </w:rPr>
        <w:t>.</w:t>
      </w:r>
    </w:p>
    <w:p w14:paraId="40F9CF35" w14:textId="77777777" w:rsidR="0069415D" w:rsidRPr="0069415D" w:rsidRDefault="0069415D" w:rsidP="0044353F">
      <w:pPr>
        <w:widowControl w:val="0"/>
        <w:numPr>
          <w:ilvl w:val="1"/>
          <w:numId w:val="3"/>
        </w:numPr>
        <w:tabs>
          <w:tab w:val="left" w:pos="940"/>
          <w:tab w:val="left" w:pos="1440"/>
        </w:tabs>
        <w:autoSpaceDE w:val="0"/>
        <w:autoSpaceDN w:val="0"/>
        <w:adjustRightInd w:val="0"/>
        <w:spacing w:line="440" w:lineRule="atLeast"/>
        <w:ind w:hanging="1440"/>
        <w:rPr>
          <w:rFonts w:cs="Open Sans"/>
          <w:color w:val="2E2E2E"/>
          <w:szCs w:val="32"/>
        </w:rPr>
      </w:pPr>
      <w:r w:rsidRPr="0069415D">
        <w:rPr>
          <w:rFonts w:cs="Open Sans"/>
          <w:color w:val="2E2E2E"/>
          <w:szCs w:val="32"/>
        </w:rPr>
        <w:t>Remove the first four rows of the table.</w:t>
      </w:r>
    </w:p>
    <w:p w14:paraId="4A8F0A88" w14:textId="77777777" w:rsidR="0069415D" w:rsidRPr="0069415D" w:rsidRDefault="0069415D" w:rsidP="0044353F">
      <w:pPr>
        <w:widowControl w:val="0"/>
        <w:numPr>
          <w:ilvl w:val="1"/>
          <w:numId w:val="3"/>
        </w:numPr>
        <w:tabs>
          <w:tab w:val="left" w:pos="940"/>
          <w:tab w:val="left" w:pos="1440"/>
        </w:tabs>
        <w:autoSpaceDE w:val="0"/>
        <w:autoSpaceDN w:val="0"/>
        <w:adjustRightInd w:val="0"/>
        <w:spacing w:line="440" w:lineRule="atLeast"/>
        <w:ind w:hanging="1440"/>
        <w:rPr>
          <w:rFonts w:cs="Open Sans"/>
          <w:color w:val="2E2E2E"/>
          <w:szCs w:val="32"/>
        </w:rPr>
      </w:pPr>
      <w:r w:rsidRPr="0069415D">
        <w:rPr>
          <w:rFonts w:cs="Open Sans"/>
          <w:color w:val="2E2E2E"/>
          <w:szCs w:val="32"/>
        </w:rPr>
        <w:t>Promote the row that represents the title of the column to the table headers.</w:t>
      </w:r>
    </w:p>
    <w:p w14:paraId="6C93DAEC" w14:textId="77777777" w:rsidR="0069415D" w:rsidRPr="0069415D" w:rsidRDefault="0069415D" w:rsidP="0044353F">
      <w:pPr>
        <w:widowControl w:val="0"/>
        <w:numPr>
          <w:ilvl w:val="1"/>
          <w:numId w:val="3"/>
        </w:numPr>
        <w:tabs>
          <w:tab w:val="left" w:pos="940"/>
          <w:tab w:val="left" w:pos="1440"/>
        </w:tabs>
        <w:autoSpaceDE w:val="0"/>
        <w:autoSpaceDN w:val="0"/>
        <w:adjustRightInd w:val="0"/>
        <w:spacing w:line="440" w:lineRule="atLeast"/>
        <w:ind w:hanging="1440"/>
        <w:rPr>
          <w:rFonts w:cs="Open Sans"/>
          <w:color w:val="2E2E2E"/>
          <w:szCs w:val="32"/>
        </w:rPr>
      </w:pPr>
      <w:r w:rsidRPr="0069415D">
        <w:rPr>
          <w:rFonts w:cs="Open Sans"/>
          <w:color w:val="2E2E2E"/>
          <w:szCs w:val="32"/>
        </w:rPr>
        <w:t>Transform the yearly columns to rows and name the resulting columns appropriately. (Hint: You might find the </w:t>
      </w:r>
      <w:proofErr w:type="spellStart"/>
      <w:r w:rsidRPr="0069415D">
        <w:rPr>
          <w:rFonts w:cs="Open Sans"/>
          <w:b/>
          <w:bCs/>
          <w:color w:val="2E2E2E"/>
          <w:szCs w:val="32"/>
        </w:rPr>
        <w:t>Unpivot</w:t>
      </w:r>
      <w:proofErr w:type="spellEnd"/>
      <w:r w:rsidRPr="0069415D">
        <w:rPr>
          <w:rFonts w:cs="Open Sans"/>
          <w:b/>
          <w:bCs/>
          <w:color w:val="2E2E2E"/>
          <w:szCs w:val="32"/>
        </w:rPr>
        <w:t xml:space="preserve"> Columns</w:t>
      </w:r>
      <w:r w:rsidRPr="0069415D">
        <w:rPr>
          <w:rFonts w:cs="Open Sans"/>
          <w:color w:val="2E2E2E"/>
          <w:szCs w:val="32"/>
        </w:rPr>
        <w:t> feature useful).</w:t>
      </w:r>
    </w:p>
    <w:p w14:paraId="7F426F90" w14:textId="77777777" w:rsidR="0069415D" w:rsidRPr="0069415D" w:rsidRDefault="0069415D" w:rsidP="0044353F">
      <w:pPr>
        <w:widowControl w:val="0"/>
        <w:numPr>
          <w:ilvl w:val="1"/>
          <w:numId w:val="3"/>
        </w:numPr>
        <w:tabs>
          <w:tab w:val="left" w:pos="940"/>
          <w:tab w:val="left" w:pos="1440"/>
        </w:tabs>
        <w:autoSpaceDE w:val="0"/>
        <w:autoSpaceDN w:val="0"/>
        <w:adjustRightInd w:val="0"/>
        <w:spacing w:line="440" w:lineRule="atLeast"/>
        <w:ind w:hanging="1440"/>
        <w:rPr>
          <w:rFonts w:cs="Open Sans"/>
          <w:color w:val="2E2E2E"/>
          <w:szCs w:val="32"/>
        </w:rPr>
      </w:pPr>
      <w:r w:rsidRPr="0069415D">
        <w:rPr>
          <w:rFonts w:cs="Open Sans"/>
          <w:color w:val="2E2E2E"/>
          <w:szCs w:val="32"/>
        </w:rPr>
        <w:t>Rename the resulting columns to </w:t>
      </w:r>
      <w:r w:rsidRPr="0069415D">
        <w:rPr>
          <w:rFonts w:cs="Open Sans"/>
          <w:b/>
          <w:bCs/>
          <w:color w:val="2E2E2E"/>
          <w:szCs w:val="32"/>
        </w:rPr>
        <w:t>Year</w:t>
      </w:r>
      <w:r w:rsidRPr="0069415D">
        <w:rPr>
          <w:rFonts w:cs="Open Sans"/>
          <w:color w:val="2E2E2E"/>
          <w:szCs w:val="32"/>
        </w:rPr>
        <w:t> and </w:t>
      </w:r>
      <w:r w:rsidRPr="0069415D">
        <w:rPr>
          <w:rFonts w:cs="Open Sans"/>
          <w:b/>
          <w:bCs/>
          <w:color w:val="2E2E2E"/>
          <w:szCs w:val="32"/>
        </w:rPr>
        <w:t>Population</w:t>
      </w:r>
      <w:r w:rsidRPr="0069415D">
        <w:rPr>
          <w:rFonts w:cs="Open Sans"/>
          <w:color w:val="2E2E2E"/>
          <w:szCs w:val="32"/>
        </w:rPr>
        <w:t> respectively.</w:t>
      </w:r>
    </w:p>
    <w:p w14:paraId="32BEF3CE" w14:textId="77777777" w:rsidR="0069415D" w:rsidRPr="0069415D" w:rsidRDefault="0069415D" w:rsidP="0044353F">
      <w:pPr>
        <w:widowControl w:val="0"/>
        <w:numPr>
          <w:ilvl w:val="1"/>
          <w:numId w:val="3"/>
        </w:numPr>
        <w:tabs>
          <w:tab w:val="left" w:pos="940"/>
          <w:tab w:val="left" w:pos="1440"/>
        </w:tabs>
        <w:autoSpaceDE w:val="0"/>
        <w:autoSpaceDN w:val="0"/>
        <w:adjustRightInd w:val="0"/>
        <w:spacing w:line="440" w:lineRule="atLeast"/>
        <w:ind w:hanging="1440"/>
        <w:rPr>
          <w:rFonts w:cs="Open Sans"/>
          <w:color w:val="2E2E2E"/>
          <w:szCs w:val="32"/>
        </w:rPr>
      </w:pPr>
      <w:r w:rsidRPr="0069415D">
        <w:rPr>
          <w:rFonts w:cs="Open Sans"/>
          <w:color w:val="2E2E2E"/>
          <w:szCs w:val="32"/>
        </w:rPr>
        <w:t>Filter out the year </w:t>
      </w:r>
      <w:r w:rsidRPr="0069415D">
        <w:rPr>
          <w:rFonts w:cs="Open Sans"/>
          <w:b/>
          <w:bCs/>
          <w:color w:val="2E2E2E"/>
          <w:szCs w:val="32"/>
        </w:rPr>
        <w:t>1999</w:t>
      </w:r>
      <w:r w:rsidRPr="0069415D">
        <w:rPr>
          <w:rFonts w:cs="Open Sans"/>
          <w:color w:val="2E2E2E"/>
          <w:szCs w:val="32"/>
        </w:rPr>
        <w:t>.</w:t>
      </w:r>
    </w:p>
    <w:p w14:paraId="629BEF7D" w14:textId="77777777" w:rsidR="0069415D" w:rsidRPr="0069415D" w:rsidRDefault="0069415D" w:rsidP="0044353F">
      <w:pPr>
        <w:widowControl w:val="0"/>
        <w:numPr>
          <w:ilvl w:val="1"/>
          <w:numId w:val="3"/>
        </w:numPr>
        <w:tabs>
          <w:tab w:val="left" w:pos="940"/>
          <w:tab w:val="left" w:pos="1440"/>
        </w:tabs>
        <w:autoSpaceDE w:val="0"/>
        <w:autoSpaceDN w:val="0"/>
        <w:adjustRightInd w:val="0"/>
        <w:spacing w:line="440" w:lineRule="atLeast"/>
        <w:ind w:hanging="1440"/>
        <w:rPr>
          <w:rFonts w:cs="Open Sans"/>
          <w:color w:val="2E2E2E"/>
          <w:szCs w:val="32"/>
        </w:rPr>
      </w:pPr>
      <w:r w:rsidRPr="0069415D">
        <w:rPr>
          <w:rFonts w:cs="Open Sans"/>
          <w:color w:val="2E2E2E"/>
          <w:szCs w:val="32"/>
        </w:rPr>
        <w:t>Set the </w:t>
      </w:r>
      <w:r w:rsidRPr="0069415D">
        <w:rPr>
          <w:rFonts w:cs="Open Sans"/>
          <w:b/>
          <w:bCs/>
          <w:color w:val="2E2E2E"/>
          <w:szCs w:val="32"/>
        </w:rPr>
        <w:t>Data Type</w:t>
      </w:r>
      <w:r w:rsidRPr="0069415D">
        <w:rPr>
          <w:rFonts w:cs="Open Sans"/>
          <w:color w:val="2E2E2E"/>
          <w:szCs w:val="32"/>
        </w:rPr>
        <w:t> of both the </w:t>
      </w:r>
      <w:r w:rsidRPr="0069415D">
        <w:rPr>
          <w:rFonts w:cs="Open Sans"/>
          <w:b/>
          <w:bCs/>
          <w:color w:val="2E2E2E"/>
          <w:szCs w:val="32"/>
        </w:rPr>
        <w:t>Year</w:t>
      </w:r>
      <w:r w:rsidRPr="0069415D">
        <w:rPr>
          <w:rFonts w:cs="Open Sans"/>
          <w:color w:val="2E2E2E"/>
          <w:szCs w:val="32"/>
        </w:rPr>
        <w:t> and </w:t>
      </w:r>
      <w:r w:rsidRPr="0069415D">
        <w:rPr>
          <w:rFonts w:cs="Open Sans"/>
          <w:b/>
          <w:bCs/>
          <w:color w:val="2E2E2E"/>
          <w:szCs w:val="32"/>
        </w:rPr>
        <w:t>Population</w:t>
      </w:r>
      <w:r w:rsidRPr="0069415D">
        <w:rPr>
          <w:rFonts w:cs="Open Sans"/>
          <w:color w:val="2E2E2E"/>
          <w:szCs w:val="32"/>
        </w:rPr>
        <w:t> columns to </w:t>
      </w:r>
      <w:r w:rsidRPr="0069415D">
        <w:rPr>
          <w:rFonts w:cs="Open Sans"/>
          <w:b/>
          <w:bCs/>
          <w:color w:val="2E2E2E"/>
          <w:szCs w:val="32"/>
        </w:rPr>
        <w:t>Whole Number</w:t>
      </w:r>
      <w:r w:rsidRPr="0069415D">
        <w:rPr>
          <w:rFonts w:cs="Open Sans"/>
          <w:color w:val="2E2E2E"/>
          <w:szCs w:val="32"/>
        </w:rPr>
        <w:t>.</w:t>
      </w:r>
    </w:p>
    <w:p w14:paraId="133F7D75" w14:textId="77777777" w:rsidR="0069415D" w:rsidRPr="0069415D" w:rsidRDefault="0069415D" w:rsidP="0044353F">
      <w:pPr>
        <w:widowControl w:val="0"/>
        <w:numPr>
          <w:ilvl w:val="0"/>
          <w:numId w:val="3"/>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Load the data into Power BI Desktop.</w:t>
      </w:r>
    </w:p>
    <w:p w14:paraId="05BCAC54" w14:textId="77777777" w:rsidR="0069415D" w:rsidRPr="0069415D" w:rsidRDefault="0069415D" w:rsidP="0044353F">
      <w:pPr>
        <w:widowControl w:val="0"/>
        <w:numPr>
          <w:ilvl w:val="0"/>
          <w:numId w:val="3"/>
        </w:numPr>
        <w:tabs>
          <w:tab w:val="left" w:pos="220"/>
          <w:tab w:val="left" w:pos="720"/>
        </w:tabs>
        <w:autoSpaceDE w:val="0"/>
        <w:autoSpaceDN w:val="0"/>
        <w:adjustRightInd w:val="0"/>
        <w:spacing w:line="440" w:lineRule="atLeast"/>
        <w:ind w:hanging="720"/>
        <w:rPr>
          <w:rFonts w:cs="Open Sans"/>
          <w:color w:val="2E2E2E"/>
          <w:szCs w:val="32"/>
        </w:rPr>
      </w:pPr>
      <w:r w:rsidRPr="0069415D">
        <w:rPr>
          <w:rFonts w:cs="Open Sans"/>
          <w:color w:val="2E2E2E"/>
          <w:szCs w:val="32"/>
        </w:rPr>
        <w:t>Explore the imported data in the </w:t>
      </w:r>
      <w:r w:rsidRPr="0069415D">
        <w:rPr>
          <w:rFonts w:cs="Open Sans"/>
          <w:b/>
          <w:bCs/>
          <w:color w:val="2E2E2E"/>
          <w:szCs w:val="32"/>
        </w:rPr>
        <w:t>Data </w:t>
      </w:r>
      <w:r w:rsidRPr="0069415D">
        <w:rPr>
          <w:rFonts w:cs="Open Sans"/>
          <w:color w:val="2E2E2E"/>
          <w:szCs w:val="32"/>
        </w:rPr>
        <w:t>View. </w:t>
      </w:r>
    </w:p>
    <w:p w14:paraId="322BB62F" w14:textId="77777777" w:rsidR="0069415D" w:rsidRPr="0069415D" w:rsidRDefault="0069415D" w:rsidP="0069415D">
      <w:pPr>
        <w:widowControl w:val="0"/>
        <w:autoSpaceDE w:val="0"/>
        <w:autoSpaceDN w:val="0"/>
        <w:adjustRightInd w:val="0"/>
        <w:spacing w:line="280" w:lineRule="atLeast"/>
        <w:rPr>
          <w:rFonts w:cs="Candara"/>
          <w:color w:val="000000"/>
        </w:rPr>
      </w:pPr>
    </w:p>
    <w:p w14:paraId="51F8EE3B" w14:textId="77777777" w:rsidR="0069415D" w:rsidRPr="0069415D" w:rsidRDefault="0069415D" w:rsidP="0069415D">
      <w:pPr>
        <w:widowControl w:val="0"/>
        <w:autoSpaceDE w:val="0"/>
        <w:autoSpaceDN w:val="0"/>
        <w:adjustRightInd w:val="0"/>
        <w:spacing w:line="280" w:lineRule="atLeast"/>
        <w:rPr>
          <w:rFonts w:cs="Candara"/>
          <w:color w:val="000000"/>
        </w:rPr>
      </w:pP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4AE8A235" w14:textId="77777777">
        <w:tc>
          <w:tcPr>
            <w:tcW w:w="15560" w:type="dxa"/>
            <w:tcMar>
              <w:top w:w="20" w:type="nil"/>
              <w:left w:w="20" w:type="nil"/>
              <w:bottom w:w="20" w:type="nil"/>
              <w:right w:w="20" w:type="nil"/>
            </w:tcMar>
            <w:vAlign w:val="center"/>
          </w:tcPr>
          <w:p w14:paraId="6F07F2DC" w14:textId="77777777" w:rsidR="0069415D" w:rsidRDefault="0069415D">
            <w:pPr>
              <w:widowControl w:val="0"/>
              <w:autoSpaceDE w:val="0"/>
              <w:autoSpaceDN w:val="0"/>
              <w:adjustRightInd w:val="0"/>
              <w:spacing w:line="280" w:lineRule="atLeast"/>
              <w:rPr>
                <w:rFonts w:cs="Candara"/>
                <w:color w:val="000000"/>
              </w:rPr>
            </w:pPr>
          </w:p>
          <w:p w14:paraId="642A6EC7" w14:textId="1610C982" w:rsidR="00AA2A20" w:rsidRPr="0069415D" w:rsidRDefault="00AA2A20" w:rsidP="00AA2A20">
            <w:pPr>
              <w:pStyle w:val="Heading1"/>
              <w:rPr>
                <w:rFonts w:ascii="Candara" w:hAnsi="Candara"/>
              </w:rPr>
            </w:pPr>
            <w:r w:rsidRPr="00AA2A20">
              <w:t xml:space="preserve">Lab 2 Overview Power BI Desktop </w:t>
            </w:r>
            <w:proofErr w:type="spellStart"/>
            <w:r w:rsidRPr="00AA2A20">
              <w:t>Modeling</w:t>
            </w:r>
            <w:proofErr w:type="spellEnd"/>
          </w:p>
        </w:tc>
      </w:tr>
    </w:tbl>
    <w:p w14:paraId="59A3A3E5" w14:textId="77777777" w:rsidR="0069415D" w:rsidRPr="0069415D" w:rsidRDefault="0069415D" w:rsidP="00AA2A20">
      <w:pPr>
        <w:pStyle w:val="Heading2"/>
      </w:pPr>
      <w:r w:rsidRPr="0069415D">
        <w:t xml:space="preserve">SCENARIO  </w:t>
      </w:r>
    </w:p>
    <w:p w14:paraId="75D35D75"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proofErr w:type="spellStart"/>
      <w:r w:rsidRPr="0069415D">
        <w:rPr>
          <w:rFonts w:cs="Open Sans"/>
          <w:color w:val="2E2E2E"/>
          <w:szCs w:val="32"/>
        </w:rPr>
        <w:t>VanArsdel</w:t>
      </w:r>
      <w:proofErr w:type="spellEnd"/>
      <w:r w:rsidRPr="0069415D">
        <w:rPr>
          <w:rFonts w:cs="Open Sans"/>
          <w:color w:val="2E2E2E"/>
          <w:szCs w:val="32"/>
        </w:rPr>
        <w:t xml:space="preserve"> is a company that manufactures and sells sporting goods. The company has offices in the United States (US) and several other countries. Its sales comprise of US sales and International sales. </w:t>
      </w:r>
      <w:proofErr w:type="spellStart"/>
      <w:r w:rsidRPr="0069415D">
        <w:rPr>
          <w:rFonts w:cs="Open Sans"/>
          <w:color w:val="2E2E2E"/>
          <w:szCs w:val="32"/>
        </w:rPr>
        <w:t>VanArsdel’s</w:t>
      </w:r>
      <w:proofErr w:type="spellEnd"/>
      <w:r w:rsidRPr="0069415D">
        <w:rPr>
          <w:rFonts w:cs="Open Sans"/>
          <w:color w:val="2E2E2E"/>
          <w:szCs w:val="32"/>
        </w:rPr>
        <w:t xml:space="preserve"> sales come from its owned manufactured products, as well as other manufacturers’ products. </w:t>
      </w:r>
    </w:p>
    <w:p w14:paraId="48B54677"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You have successfully brought the US sales data from the Access database and the International sales data from a collection of CSV files to Power BI Desktop. Before you can start </w:t>
      </w:r>
      <w:proofErr w:type="spellStart"/>
      <w:r w:rsidRPr="0069415D">
        <w:rPr>
          <w:rFonts w:cs="Open Sans"/>
          <w:color w:val="2E2E2E"/>
          <w:szCs w:val="32"/>
        </w:rPr>
        <w:t>analyzing</w:t>
      </w:r>
      <w:proofErr w:type="spellEnd"/>
      <w:r w:rsidRPr="0069415D">
        <w:rPr>
          <w:rFonts w:cs="Open Sans"/>
          <w:color w:val="2E2E2E"/>
          <w:szCs w:val="32"/>
        </w:rPr>
        <w:t xml:space="preserve"> your data, you need to manage the table relationships within your data model and create new ones if necessary. To do so, you might need to create calculated columns or calculated tables for the relationships to be based on. </w:t>
      </w:r>
    </w:p>
    <w:p w14:paraId="6D5D31E6"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Once you have all the relationships created, you can create visualizations and start to </w:t>
      </w:r>
      <w:proofErr w:type="spellStart"/>
      <w:r w:rsidRPr="0069415D">
        <w:rPr>
          <w:rFonts w:cs="Open Sans"/>
          <w:color w:val="2E2E2E"/>
          <w:szCs w:val="32"/>
        </w:rPr>
        <w:t>analyze</w:t>
      </w:r>
      <w:proofErr w:type="spellEnd"/>
      <w:r w:rsidRPr="0069415D">
        <w:rPr>
          <w:rFonts w:cs="Open Sans"/>
          <w:color w:val="2E2E2E"/>
          <w:szCs w:val="32"/>
        </w:rPr>
        <w:t xml:space="preserve"> the data. However, you need to create additional measures to perform more advanced analysis with your data, which includes: </w:t>
      </w:r>
    </w:p>
    <w:p w14:paraId="2B502943" w14:textId="77777777" w:rsidR="0069415D" w:rsidRPr="00664671" w:rsidRDefault="0069415D" w:rsidP="0044353F">
      <w:pPr>
        <w:pStyle w:val="ListParagraph"/>
        <w:widowControl w:val="0"/>
        <w:numPr>
          <w:ilvl w:val="0"/>
          <w:numId w:val="7"/>
        </w:numPr>
        <w:tabs>
          <w:tab w:val="left" w:pos="220"/>
          <w:tab w:val="left" w:pos="720"/>
        </w:tabs>
        <w:autoSpaceDE w:val="0"/>
        <w:autoSpaceDN w:val="0"/>
        <w:adjustRightInd w:val="0"/>
        <w:spacing w:line="440" w:lineRule="atLeast"/>
        <w:rPr>
          <w:rFonts w:cs="Open Sans"/>
          <w:color w:val="2E2E2E"/>
          <w:szCs w:val="32"/>
        </w:rPr>
      </w:pPr>
      <w:r w:rsidRPr="00664671">
        <w:rPr>
          <w:rFonts w:cs="Open Sans"/>
          <w:color w:val="2E2E2E"/>
          <w:szCs w:val="32"/>
        </w:rPr>
        <w:t>Comparing last year sales and last year YTD sales.</w:t>
      </w:r>
    </w:p>
    <w:p w14:paraId="3D4BA79D" w14:textId="77777777" w:rsidR="0069415D" w:rsidRPr="00664671" w:rsidRDefault="0069415D" w:rsidP="0044353F">
      <w:pPr>
        <w:pStyle w:val="ListParagraph"/>
        <w:widowControl w:val="0"/>
        <w:numPr>
          <w:ilvl w:val="0"/>
          <w:numId w:val="7"/>
        </w:numPr>
        <w:tabs>
          <w:tab w:val="left" w:pos="220"/>
          <w:tab w:val="left" w:pos="720"/>
        </w:tabs>
        <w:autoSpaceDE w:val="0"/>
        <w:autoSpaceDN w:val="0"/>
        <w:adjustRightInd w:val="0"/>
        <w:spacing w:line="440" w:lineRule="atLeast"/>
        <w:rPr>
          <w:rFonts w:cs="Open Sans"/>
          <w:color w:val="2E2E2E"/>
          <w:szCs w:val="32"/>
        </w:rPr>
      </w:pPr>
      <w:r w:rsidRPr="00664671">
        <w:rPr>
          <w:rFonts w:cs="Open Sans"/>
          <w:color w:val="2E2E2E"/>
          <w:szCs w:val="32"/>
        </w:rPr>
        <w:t>Comparing sales of </w:t>
      </w:r>
      <w:proofErr w:type="spellStart"/>
      <w:r w:rsidRPr="00664671">
        <w:rPr>
          <w:rFonts w:cs="Open Sans"/>
          <w:color w:val="2E2E2E"/>
          <w:szCs w:val="32"/>
        </w:rPr>
        <w:t>VanArsdel's</w:t>
      </w:r>
      <w:proofErr w:type="spellEnd"/>
      <w:r w:rsidRPr="00664671">
        <w:rPr>
          <w:rFonts w:cs="Open Sans"/>
          <w:color w:val="2E2E2E"/>
          <w:szCs w:val="32"/>
        </w:rPr>
        <w:t xml:space="preserve"> manufactured goods to other manufacturers.</w:t>
      </w:r>
    </w:p>
    <w:p w14:paraId="1A69F553" w14:textId="77777777" w:rsidR="0069415D" w:rsidRPr="0069415D" w:rsidRDefault="0069415D" w:rsidP="00664671">
      <w:pPr>
        <w:pStyle w:val="Heading2"/>
      </w:pPr>
      <w:r w:rsidRPr="0069415D">
        <w:t xml:space="preserve">LAB OVERVIEW </w:t>
      </w:r>
    </w:p>
    <w:p w14:paraId="6DF528F9"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In this lab, you will create calculated columns, calculated tables, and create table relationships in your data model based on the calculated columns and tables you created. In addition, you will write several DAX expressions to create measures to be used to </w:t>
      </w:r>
      <w:proofErr w:type="spellStart"/>
      <w:r w:rsidRPr="0069415D">
        <w:rPr>
          <w:rFonts w:cs="Open Sans"/>
          <w:color w:val="2E2E2E"/>
          <w:szCs w:val="32"/>
        </w:rPr>
        <w:t>analyze</w:t>
      </w:r>
      <w:proofErr w:type="spellEnd"/>
      <w:r w:rsidRPr="0069415D">
        <w:rPr>
          <w:rFonts w:cs="Open Sans"/>
          <w:color w:val="2E2E2E"/>
          <w:szCs w:val="32"/>
        </w:rPr>
        <w:t xml:space="preserve"> </w:t>
      </w:r>
      <w:proofErr w:type="spellStart"/>
      <w:r w:rsidRPr="0069415D">
        <w:rPr>
          <w:rFonts w:cs="Open Sans"/>
          <w:color w:val="2E2E2E"/>
          <w:szCs w:val="32"/>
        </w:rPr>
        <w:lastRenderedPageBreak/>
        <w:t>VanArsdel’s</w:t>
      </w:r>
      <w:proofErr w:type="spellEnd"/>
      <w:r w:rsidRPr="0069415D">
        <w:rPr>
          <w:rFonts w:cs="Open Sans"/>
          <w:color w:val="2E2E2E"/>
          <w:szCs w:val="32"/>
        </w:rPr>
        <w:t xml:space="preserve"> sales data. Specifically, you will create the following measures: </w:t>
      </w:r>
    </w:p>
    <w:p w14:paraId="7131BEA8" w14:textId="77777777" w:rsidR="0069415D" w:rsidRPr="00E836C4" w:rsidRDefault="0069415D" w:rsidP="0044353F">
      <w:pPr>
        <w:pStyle w:val="ListParagraph"/>
        <w:widowControl w:val="0"/>
        <w:numPr>
          <w:ilvl w:val="0"/>
          <w:numId w:val="8"/>
        </w:numPr>
        <w:tabs>
          <w:tab w:val="left" w:pos="220"/>
          <w:tab w:val="left" w:pos="720"/>
        </w:tabs>
        <w:autoSpaceDE w:val="0"/>
        <w:autoSpaceDN w:val="0"/>
        <w:adjustRightInd w:val="0"/>
        <w:spacing w:line="440" w:lineRule="atLeast"/>
        <w:rPr>
          <w:rFonts w:cs="Open Sans"/>
          <w:color w:val="2E2E2E"/>
          <w:szCs w:val="32"/>
        </w:rPr>
      </w:pPr>
      <w:r w:rsidRPr="00E836C4">
        <w:rPr>
          <w:rFonts w:cs="Open Sans"/>
          <w:b/>
          <w:bCs/>
          <w:color w:val="2E2E2E"/>
          <w:szCs w:val="32"/>
        </w:rPr>
        <w:t>Total Sales</w:t>
      </w:r>
      <w:r w:rsidRPr="00E836C4">
        <w:rPr>
          <w:rFonts w:cs="Open Sans"/>
          <w:color w:val="2E2E2E"/>
          <w:szCs w:val="32"/>
        </w:rPr>
        <w:t>: calculates the total sales.</w:t>
      </w:r>
    </w:p>
    <w:p w14:paraId="1C6C29F2" w14:textId="77777777" w:rsidR="0069415D" w:rsidRPr="00E836C4" w:rsidRDefault="0069415D" w:rsidP="0044353F">
      <w:pPr>
        <w:pStyle w:val="ListParagraph"/>
        <w:widowControl w:val="0"/>
        <w:numPr>
          <w:ilvl w:val="0"/>
          <w:numId w:val="8"/>
        </w:numPr>
        <w:tabs>
          <w:tab w:val="left" w:pos="220"/>
          <w:tab w:val="left" w:pos="720"/>
        </w:tabs>
        <w:autoSpaceDE w:val="0"/>
        <w:autoSpaceDN w:val="0"/>
        <w:adjustRightInd w:val="0"/>
        <w:spacing w:line="440" w:lineRule="atLeast"/>
        <w:rPr>
          <w:rFonts w:cs="Open Sans"/>
          <w:color w:val="2E2E2E"/>
          <w:szCs w:val="32"/>
        </w:rPr>
      </w:pPr>
      <w:r w:rsidRPr="00E836C4">
        <w:rPr>
          <w:rFonts w:cs="Open Sans"/>
          <w:b/>
          <w:bCs/>
          <w:color w:val="2E2E2E"/>
          <w:szCs w:val="32"/>
        </w:rPr>
        <w:t>LY Sales</w:t>
      </w:r>
      <w:r w:rsidRPr="00E836C4">
        <w:rPr>
          <w:rFonts w:cs="Open Sans"/>
          <w:color w:val="2E2E2E"/>
          <w:szCs w:val="32"/>
        </w:rPr>
        <w:t>: calculates last year sales.</w:t>
      </w:r>
    </w:p>
    <w:p w14:paraId="7C91E694" w14:textId="77777777" w:rsidR="0069415D" w:rsidRPr="00E836C4" w:rsidRDefault="0069415D" w:rsidP="0044353F">
      <w:pPr>
        <w:pStyle w:val="ListParagraph"/>
        <w:widowControl w:val="0"/>
        <w:numPr>
          <w:ilvl w:val="0"/>
          <w:numId w:val="8"/>
        </w:numPr>
        <w:tabs>
          <w:tab w:val="left" w:pos="220"/>
          <w:tab w:val="left" w:pos="720"/>
        </w:tabs>
        <w:autoSpaceDE w:val="0"/>
        <w:autoSpaceDN w:val="0"/>
        <w:adjustRightInd w:val="0"/>
        <w:spacing w:line="440" w:lineRule="atLeast"/>
        <w:rPr>
          <w:rFonts w:cs="Open Sans"/>
          <w:color w:val="2E2E2E"/>
          <w:szCs w:val="32"/>
        </w:rPr>
      </w:pPr>
      <w:r w:rsidRPr="00E836C4">
        <w:rPr>
          <w:rFonts w:cs="Open Sans"/>
          <w:b/>
          <w:bCs/>
          <w:color w:val="2E2E2E"/>
          <w:szCs w:val="32"/>
        </w:rPr>
        <w:t xml:space="preserve">Sales </w:t>
      </w:r>
      <w:proofErr w:type="spellStart"/>
      <w:r w:rsidRPr="00E836C4">
        <w:rPr>
          <w:rFonts w:cs="Open Sans"/>
          <w:b/>
          <w:bCs/>
          <w:color w:val="2E2E2E"/>
          <w:szCs w:val="32"/>
        </w:rPr>
        <w:t>Var</w:t>
      </w:r>
      <w:proofErr w:type="spellEnd"/>
      <w:r w:rsidRPr="00E836C4">
        <w:rPr>
          <w:rFonts w:cs="Open Sans"/>
          <w:color w:val="2E2E2E"/>
          <w:szCs w:val="32"/>
        </w:rPr>
        <w:t>: calculates sales variance between this year and last year sales.</w:t>
      </w:r>
    </w:p>
    <w:p w14:paraId="0447A86A" w14:textId="77777777" w:rsidR="0069415D" w:rsidRPr="00E836C4" w:rsidRDefault="0069415D" w:rsidP="0044353F">
      <w:pPr>
        <w:pStyle w:val="ListParagraph"/>
        <w:widowControl w:val="0"/>
        <w:numPr>
          <w:ilvl w:val="0"/>
          <w:numId w:val="8"/>
        </w:numPr>
        <w:tabs>
          <w:tab w:val="left" w:pos="220"/>
          <w:tab w:val="left" w:pos="720"/>
        </w:tabs>
        <w:autoSpaceDE w:val="0"/>
        <w:autoSpaceDN w:val="0"/>
        <w:adjustRightInd w:val="0"/>
        <w:spacing w:line="440" w:lineRule="atLeast"/>
        <w:rPr>
          <w:rFonts w:cs="Open Sans"/>
          <w:color w:val="2E2E2E"/>
          <w:szCs w:val="32"/>
        </w:rPr>
      </w:pPr>
      <w:r w:rsidRPr="00E836C4">
        <w:rPr>
          <w:rFonts w:cs="Open Sans"/>
          <w:b/>
          <w:bCs/>
          <w:color w:val="2E2E2E"/>
          <w:szCs w:val="32"/>
        </w:rPr>
        <w:t xml:space="preserve">Sales </w:t>
      </w:r>
      <w:proofErr w:type="spellStart"/>
      <w:r w:rsidRPr="00E836C4">
        <w:rPr>
          <w:rFonts w:cs="Open Sans"/>
          <w:b/>
          <w:bCs/>
          <w:color w:val="2E2E2E"/>
          <w:szCs w:val="32"/>
        </w:rPr>
        <w:t>Var</w:t>
      </w:r>
      <w:proofErr w:type="spellEnd"/>
      <w:r w:rsidRPr="00E836C4">
        <w:rPr>
          <w:rFonts w:cs="Open Sans"/>
          <w:b/>
          <w:bCs/>
          <w:color w:val="2E2E2E"/>
          <w:szCs w:val="32"/>
        </w:rPr>
        <w:t xml:space="preserve"> %</w:t>
      </w:r>
      <w:r w:rsidRPr="00E836C4">
        <w:rPr>
          <w:rFonts w:cs="Open Sans"/>
          <w:color w:val="2E2E2E"/>
          <w:szCs w:val="32"/>
        </w:rPr>
        <w:t>: calculates sales variance between this year and last year sales in percentage.</w:t>
      </w:r>
    </w:p>
    <w:p w14:paraId="4C14ACAB" w14:textId="77777777" w:rsidR="0069415D" w:rsidRPr="00E836C4" w:rsidRDefault="0069415D" w:rsidP="0044353F">
      <w:pPr>
        <w:pStyle w:val="ListParagraph"/>
        <w:widowControl w:val="0"/>
        <w:numPr>
          <w:ilvl w:val="0"/>
          <w:numId w:val="8"/>
        </w:numPr>
        <w:tabs>
          <w:tab w:val="left" w:pos="220"/>
          <w:tab w:val="left" w:pos="720"/>
        </w:tabs>
        <w:autoSpaceDE w:val="0"/>
        <w:autoSpaceDN w:val="0"/>
        <w:adjustRightInd w:val="0"/>
        <w:spacing w:line="440" w:lineRule="atLeast"/>
        <w:rPr>
          <w:rFonts w:cs="Open Sans"/>
          <w:color w:val="2E2E2E"/>
          <w:szCs w:val="32"/>
        </w:rPr>
      </w:pPr>
      <w:r w:rsidRPr="00E836C4">
        <w:rPr>
          <w:rFonts w:cs="Open Sans"/>
          <w:b/>
          <w:bCs/>
          <w:color w:val="2E2E2E"/>
          <w:szCs w:val="32"/>
        </w:rPr>
        <w:t>YTD Sales</w:t>
      </w:r>
      <w:r w:rsidRPr="00E836C4">
        <w:rPr>
          <w:rFonts w:cs="Open Sans"/>
          <w:color w:val="2E2E2E"/>
          <w:szCs w:val="32"/>
        </w:rPr>
        <w:t>: calculates YTD sales.</w:t>
      </w:r>
    </w:p>
    <w:p w14:paraId="503104DF" w14:textId="77777777" w:rsidR="0069415D" w:rsidRPr="00E836C4" w:rsidRDefault="0069415D" w:rsidP="0044353F">
      <w:pPr>
        <w:pStyle w:val="ListParagraph"/>
        <w:widowControl w:val="0"/>
        <w:numPr>
          <w:ilvl w:val="0"/>
          <w:numId w:val="8"/>
        </w:numPr>
        <w:tabs>
          <w:tab w:val="left" w:pos="220"/>
          <w:tab w:val="left" w:pos="720"/>
        </w:tabs>
        <w:autoSpaceDE w:val="0"/>
        <w:autoSpaceDN w:val="0"/>
        <w:adjustRightInd w:val="0"/>
        <w:spacing w:line="440" w:lineRule="atLeast"/>
        <w:rPr>
          <w:rFonts w:cs="Open Sans"/>
          <w:color w:val="2E2E2E"/>
          <w:szCs w:val="32"/>
        </w:rPr>
      </w:pPr>
      <w:r w:rsidRPr="00E836C4">
        <w:rPr>
          <w:rFonts w:cs="Open Sans"/>
          <w:b/>
          <w:bCs/>
          <w:color w:val="2E2E2E"/>
          <w:szCs w:val="32"/>
        </w:rPr>
        <w:t>LY YTD Sales</w:t>
      </w:r>
      <w:r w:rsidRPr="00E836C4">
        <w:rPr>
          <w:rFonts w:cs="Open Sans"/>
          <w:color w:val="2E2E2E"/>
          <w:szCs w:val="32"/>
        </w:rPr>
        <w:t>: calculates last year YTD sales.</w:t>
      </w:r>
    </w:p>
    <w:p w14:paraId="0394B64F" w14:textId="77777777" w:rsidR="0069415D" w:rsidRPr="00E836C4" w:rsidRDefault="0069415D" w:rsidP="0044353F">
      <w:pPr>
        <w:pStyle w:val="ListParagraph"/>
        <w:widowControl w:val="0"/>
        <w:numPr>
          <w:ilvl w:val="0"/>
          <w:numId w:val="8"/>
        </w:numPr>
        <w:tabs>
          <w:tab w:val="left" w:pos="220"/>
          <w:tab w:val="left" w:pos="720"/>
        </w:tabs>
        <w:autoSpaceDE w:val="0"/>
        <w:autoSpaceDN w:val="0"/>
        <w:adjustRightInd w:val="0"/>
        <w:spacing w:line="440" w:lineRule="atLeast"/>
        <w:rPr>
          <w:rFonts w:cs="Open Sans"/>
          <w:color w:val="2E2E2E"/>
          <w:szCs w:val="32"/>
        </w:rPr>
      </w:pPr>
      <w:r w:rsidRPr="00E836C4">
        <w:rPr>
          <w:rFonts w:cs="Open Sans"/>
          <w:b/>
          <w:bCs/>
          <w:color w:val="2E2E2E"/>
          <w:szCs w:val="32"/>
        </w:rPr>
        <w:t xml:space="preserve">YTD Sales </w:t>
      </w:r>
      <w:proofErr w:type="spellStart"/>
      <w:r w:rsidRPr="00E836C4">
        <w:rPr>
          <w:rFonts w:cs="Open Sans"/>
          <w:b/>
          <w:bCs/>
          <w:color w:val="2E2E2E"/>
          <w:szCs w:val="32"/>
        </w:rPr>
        <w:t>Var</w:t>
      </w:r>
      <w:proofErr w:type="spellEnd"/>
      <w:r w:rsidRPr="00E836C4">
        <w:rPr>
          <w:rFonts w:cs="Open Sans"/>
          <w:color w:val="2E2E2E"/>
          <w:szCs w:val="32"/>
        </w:rPr>
        <w:t>: calculates sales variance between this year and last year YTD sales.</w:t>
      </w:r>
    </w:p>
    <w:p w14:paraId="7B229943" w14:textId="77777777" w:rsidR="0069415D" w:rsidRPr="00E836C4" w:rsidRDefault="0069415D" w:rsidP="0044353F">
      <w:pPr>
        <w:pStyle w:val="ListParagraph"/>
        <w:widowControl w:val="0"/>
        <w:numPr>
          <w:ilvl w:val="0"/>
          <w:numId w:val="8"/>
        </w:numPr>
        <w:tabs>
          <w:tab w:val="left" w:pos="220"/>
          <w:tab w:val="left" w:pos="720"/>
        </w:tabs>
        <w:autoSpaceDE w:val="0"/>
        <w:autoSpaceDN w:val="0"/>
        <w:adjustRightInd w:val="0"/>
        <w:spacing w:line="440" w:lineRule="atLeast"/>
        <w:rPr>
          <w:rFonts w:cs="Open Sans"/>
          <w:color w:val="2E2E2E"/>
          <w:szCs w:val="32"/>
        </w:rPr>
      </w:pPr>
      <w:r w:rsidRPr="00E836C4">
        <w:rPr>
          <w:rFonts w:cs="Open Sans"/>
          <w:b/>
          <w:bCs/>
          <w:color w:val="2E2E2E"/>
          <w:szCs w:val="32"/>
        </w:rPr>
        <w:t xml:space="preserve">YTD Sales </w:t>
      </w:r>
      <w:proofErr w:type="spellStart"/>
      <w:r w:rsidRPr="00E836C4">
        <w:rPr>
          <w:rFonts w:cs="Open Sans"/>
          <w:b/>
          <w:bCs/>
          <w:color w:val="2E2E2E"/>
          <w:szCs w:val="32"/>
        </w:rPr>
        <w:t>Var</w:t>
      </w:r>
      <w:proofErr w:type="spellEnd"/>
      <w:r w:rsidRPr="00E836C4">
        <w:rPr>
          <w:rFonts w:cs="Open Sans"/>
          <w:b/>
          <w:bCs/>
          <w:color w:val="2E2E2E"/>
          <w:szCs w:val="32"/>
        </w:rPr>
        <w:t xml:space="preserve"> %</w:t>
      </w:r>
      <w:r w:rsidRPr="00E836C4">
        <w:rPr>
          <w:rFonts w:cs="Open Sans"/>
          <w:color w:val="2E2E2E"/>
          <w:szCs w:val="32"/>
        </w:rPr>
        <w:t>: calculates sales variance between this year and last year YTD sales in percentage.</w:t>
      </w:r>
    </w:p>
    <w:p w14:paraId="795E91C1" w14:textId="77777777" w:rsidR="0069415D" w:rsidRPr="00E836C4" w:rsidRDefault="0069415D" w:rsidP="0044353F">
      <w:pPr>
        <w:pStyle w:val="ListParagraph"/>
        <w:widowControl w:val="0"/>
        <w:numPr>
          <w:ilvl w:val="0"/>
          <w:numId w:val="8"/>
        </w:numPr>
        <w:tabs>
          <w:tab w:val="left" w:pos="220"/>
          <w:tab w:val="left" w:pos="720"/>
        </w:tabs>
        <w:autoSpaceDE w:val="0"/>
        <w:autoSpaceDN w:val="0"/>
        <w:adjustRightInd w:val="0"/>
        <w:spacing w:line="440" w:lineRule="atLeast"/>
        <w:rPr>
          <w:rFonts w:cs="Open Sans"/>
          <w:color w:val="2E2E2E"/>
          <w:szCs w:val="32"/>
        </w:rPr>
      </w:pPr>
      <w:r w:rsidRPr="00E836C4">
        <w:rPr>
          <w:rFonts w:cs="Open Sans"/>
          <w:b/>
          <w:bCs/>
          <w:color w:val="2E2E2E"/>
          <w:szCs w:val="32"/>
        </w:rPr>
        <w:t xml:space="preserve">Total </w:t>
      </w:r>
      <w:proofErr w:type="spellStart"/>
      <w:r w:rsidRPr="00E836C4">
        <w:rPr>
          <w:rFonts w:cs="Open Sans"/>
          <w:b/>
          <w:bCs/>
          <w:color w:val="2E2E2E"/>
          <w:szCs w:val="32"/>
        </w:rPr>
        <w:t>VanArsdel</w:t>
      </w:r>
      <w:proofErr w:type="spellEnd"/>
      <w:r w:rsidRPr="00E836C4">
        <w:rPr>
          <w:rFonts w:cs="Open Sans"/>
          <w:b/>
          <w:bCs/>
          <w:color w:val="2E2E2E"/>
          <w:szCs w:val="32"/>
        </w:rPr>
        <w:t xml:space="preserve"> Sales</w:t>
      </w:r>
      <w:r w:rsidRPr="00E836C4">
        <w:rPr>
          <w:rFonts w:cs="Open Sans"/>
          <w:color w:val="2E2E2E"/>
          <w:szCs w:val="32"/>
        </w:rPr>
        <w:t xml:space="preserve">: calculates sales for </w:t>
      </w:r>
      <w:proofErr w:type="spellStart"/>
      <w:r w:rsidRPr="00E836C4">
        <w:rPr>
          <w:rFonts w:cs="Open Sans"/>
          <w:color w:val="2E2E2E"/>
          <w:szCs w:val="32"/>
        </w:rPr>
        <w:t>VanArsdel</w:t>
      </w:r>
      <w:proofErr w:type="spellEnd"/>
      <w:r w:rsidRPr="00E836C4">
        <w:rPr>
          <w:rFonts w:cs="Open Sans"/>
          <w:color w:val="2E2E2E"/>
          <w:szCs w:val="32"/>
        </w:rPr>
        <w:t xml:space="preserve"> manufactured goods.</w:t>
      </w:r>
    </w:p>
    <w:p w14:paraId="3C0A810A" w14:textId="77777777" w:rsidR="0069415D" w:rsidRPr="00E836C4" w:rsidRDefault="0069415D" w:rsidP="0044353F">
      <w:pPr>
        <w:pStyle w:val="ListParagraph"/>
        <w:widowControl w:val="0"/>
        <w:numPr>
          <w:ilvl w:val="0"/>
          <w:numId w:val="8"/>
        </w:numPr>
        <w:tabs>
          <w:tab w:val="left" w:pos="220"/>
          <w:tab w:val="left" w:pos="720"/>
        </w:tabs>
        <w:autoSpaceDE w:val="0"/>
        <w:autoSpaceDN w:val="0"/>
        <w:adjustRightInd w:val="0"/>
        <w:spacing w:line="440" w:lineRule="atLeast"/>
        <w:rPr>
          <w:rFonts w:cs="Open Sans"/>
          <w:color w:val="2E2E2E"/>
          <w:szCs w:val="32"/>
        </w:rPr>
      </w:pPr>
      <w:r w:rsidRPr="00E836C4">
        <w:rPr>
          <w:rFonts w:cs="Open Sans"/>
          <w:b/>
          <w:bCs/>
          <w:color w:val="2E2E2E"/>
          <w:szCs w:val="32"/>
        </w:rPr>
        <w:t>% Sales Market Share</w:t>
      </w:r>
      <w:r w:rsidRPr="00E836C4">
        <w:rPr>
          <w:rFonts w:cs="Open Sans"/>
          <w:color w:val="2E2E2E"/>
          <w:szCs w:val="32"/>
        </w:rPr>
        <w:t xml:space="preserve">: calculates the percentage of </w:t>
      </w:r>
      <w:proofErr w:type="spellStart"/>
      <w:r w:rsidRPr="00E836C4">
        <w:rPr>
          <w:rFonts w:cs="Open Sans"/>
          <w:color w:val="2E2E2E"/>
          <w:szCs w:val="32"/>
        </w:rPr>
        <w:t>VanArsdel</w:t>
      </w:r>
      <w:proofErr w:type="spellEnd"/>
      <w:r w:rsidRPr="00E836C4">
        <w:rPr>
          <w:rFonts w:cs="Open Sans"/>
          <w:color w:val="2E2E2E"/>
          <w:szCs w:val="32"/>
        </w:rPr>
        <w:t xml:space="preserve"> manufactured goods from the total sales.</w:t>
      </w:r>
    </w:p>
    <w:p w14:paraId="7A053412"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Before starting this lab, you should review the </w:t>
      </w:r>
      <w:r w:rsidRPr="0069415D">
        <w:rPr>
          <w:rFonts w:cs="Open Sans"/>
          <w:b/>
          <w:bCs/>
          <w:color w:val="2E2E2E"/>
          <w:szCs w:val="32"/>
        </w:rPr>
        <w:t>Power BI Desktop Modelling</w:t>
      </w:r>
      <w:r w:rsidRPr="0069415D">
        <w:rPr>
          <w:rFonts w:cs="Open Sans"/>
          <w:color w:val="2E2E2E"/>
          <w:szCs w:val="32"/>
        </w:rPr>
        <w:t> module in this course. Then, if you have not already done so, follow the instructions in the </w:t>
      </w:r>
      <w:r w:rsidRPr="0069415D">
        <w:rPr>
          <w:rFonts w:cs="Open Sans"/>
          <w:b/>
          <w:bCs/>
          <w:color w:val="2E2E2E"/>
          <w:szCs w:val="32"/>
        </w:rPr>
        <w:t>Set up the Lab Environment</w:t>
      </w:r>
      <w:r w:rsidRPr="0069415D">
        <w:rPr>
          <w:rFonts w:cs="Open Sans"/>
          <w:color w:val="2E2E2E"/>
          <w:szCs w:val="32"/>
        </w:rPr>
        <w:t xml:space="preserve"> section of this course to set up the lab environment. </w:t>
      </w:r>
    </w:p>
    <w:p w14:paraId="34AB95C5" w14:textId="77777777" w:rsidR="0069415D" w:rsidRPr="0069415D" w:rsidRDefault="0069415D" w:rsidP="00820FF7">
      <w:pPr>
        <w:pStyle w:val="Heading2"/>
      </w:pPr>
      <w:r w:rsidRPr="0069415D">
        <w:t xml:space="preserve">WHAT YOU’LL NEED </w:t>
      </w:r>
    </w:p>
    <w:p w14:paraId="359D6A87" w14:textId="77777777" w:rsidR="0069415D" w:rsidRPr="00820FF7" w:rsidRDefault="0069415D" w:rsidP="0044353F">
      <w:pPr>
        <w:pStyle w:val="ListParagraph"/>
        <w:widowControl w:val="0"/>
        <w:numPr>
          <w:ilvl w:val="0"/>
          <w:numId w:val="9"/>
        </w:numPr>
        <w:tabs>
          <w:tab w:val="left" w:pos="220"/>
          <w:tab w:val="left" w:pos="720"/>
        </w:tabs>
        <w:autoSpaceDE w:val="0"/>
        <w:autoSpaceDN w:val="0"/>
        <w:adjustRightInd w:val="0"/>
        <w:spacing w:line="440" w:lineRule="atLeast"/>
        <w:rPr>
          <w:rFonts w:cs="Open Sans"/>
          <w:color w:val="2E2E2E"/>
          <w:szCs w:val="32"/>
        </w:rPr>
      </w:pPr>
      <w:r w:rsidRPr="00820FF7">
        <w:rPr>
          <w:rFonts w:cs="Open Sans"/>
          <w:color w:val="2E2E2E"/>
          <w:szCs w:val="32"/>
        </w:rPr>
        <w:t>A computer with the latest version of Power BI Desktop installed on it. </w:t>
      </w:r>
    </w:p>
    <w:p w14:paraId="730C8D37" w14:textId="77777777" w:rsidR="0069415D" w:rsidRPr="00820FF7" w:rsidRDefault="0069415D" w:rsidP="0044353F">
      <w:pPr>
        <w:pStyle w:val="ListParagraph"/>
        <w:widowControl w:val="0"/>
        <w:numPr>
          <w:ilvl w:val="0"/>
          <w:numId w:val="9"/>
        </w:numPr>
        <w:tabs>
          <w:tab w:val="left" w:pos="220"/>
          <w:tab w:val="left" w:pos="720"/>
        </w:tabs>
        <w:autoSpaceDE w:val="0"/>
        <w:autoSpaceDN w:val="0"/>
        <w:adjustRightInd w:val="0"/>
        <w:spacing w:line="440" w:lineRule="atLeast"/>
        <w:rPr>
          <w:rFonts w:cs="Open Sans"/>
          <w:color w:val="2E2E2E"/>
          <w:szCs w:val="32"/>
        </w:rPr>
      </w:pPr>
      <w:r w:rsidRPr="00820FF7">
        <w:rPr>
          <w:rFonts w:cs="Open Sans"/>
          <w:color w:val="2E2E2E"/>
          <w:szCs w:val="32"/>
        </w:rPr>
        <w:t>The following Power BI Desktop file:</w:t>
      </w:r>
    </w:p>
    <w:p w14:paraId="43925E75" w14:textId="77777777" w:rsidR="0069415D" w:rsidRPr="00820FF7" w:rsidRDefault="0069415D" w:rsidP="0044353F">
      <w:pPr>
        <w:pStyle w:val="ListParagraph"/>
        <w:widowControl w:val="0"/>
        <w:numPr>
          <w:ilvl w:val="0"/>
          <w:numId w:val="9"/>
        </w:numPr>
        <w:tabs>
          <w:tab w:val="left" w:pos="940"/>
          <w:tab w:val="left" w:pos="1440"/>
        </w:tabs>
        <w:autoSpaceDE w:val="0"/>
        <w:autoSpaceDN w:val="0"/>
        <w:adjustRightInd w:val="0"/>
        <w:spacing w:line="440" w:lineRule="atLeast"/>
        <w:rPr>
          <w:rFonts w:cs="Open Sans"/>
          <w:color w:val="2E2E2E"/>
          <w:szCs w:val="32"/>
        </w:rPr>
      </w:pPr>
      <w:r w:rsidRPr="00820FF7">
        <w:rPr>
          <w:rFonts w:cs="Open Sans"/>
          <w:color w:val="2E2E2E"/>
          <w:szCs w:val="32"/>
        </w:rPr>
        <w:t>The “</w:t>
      </w:r>
      <w:hyperlink r:id="rId14" w:history="1">
        <w:r w:rsidRPr="00820FF7">
          <w:rPr>
            <w:rFonts w:cs="Open Sans"/>
            <w:color w:val="0C64AE"/>
            <w:szCs w:val="32"/>
          </w:rPr>
          <w:t xml:space="preserve">Lab 2 - </w:t>
        </w:r>
        <w:proofErr w:type="spellStart"/>
        <w:r w:rsidRPr="00820FF7">
          <w:rPr>
            <w:rFonts w:cs="Open Sans"/>
            <w:color w:val="0C64AE"/>
            <w:szCs w:val="32"/>
          </w:rPr>
          <w:t>Starting.pbix</w:t>
        </w:r>
        <w:proofErr w:type="spellEnd"/>
      </w:hyperlink>
      <w:r w:rsidRPr="00820FF7">
        <w:rPr>
          <w:rFonts w:cs="Open Sans"/>
          <w:color w:val="2E2E2E"/>
          <w:szCs w:val="32"/>
        </w:rPr>
        <w:t>” file</w:t>
      </w:r>
    </w:p>
    <w:p w14:paraId="32CA4E7F" w14:textId="2E692A70" w:rsidR="0075436B" w:rsidRDefault="0075436B"/>
    <w:p w14:paraId="0DFAEA2E" w14:textId="297D29FD" w:rsidR="0057046E" w:rsidRDefault="0057046E" w:rsidP="0057046E">
      <w:pPr>
        <w:pStyle w:val="Heading1"/>
      </w:pPr>
      <w:r w:rsidRPr="0057046E">
        <w:lastRenderedPageBreak/>
        <w:t>Lab 2.Exercise 1: Manage Table Relationships</w:t>
      </w:r>
    </w:p>
    <w:p w14:paraId="6F1B4CCA"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Power BI Desktop has automatically detected and created table relationships. So the first step is to ensure all the relationships are properly created, and if not, create them yourselves. </w:t>
      </w:r>
    </w:p>
    <w:p w14:paraId="055DD4A0" w14:textId="77777777" w:rsidR="0069415D" w:rsidRPr="00A8477F" w:rsidRDefault="0069415D" w:rsidP="0044353F">
      <w:pPr>
        <w:pStyle w:val="ListParagraph"/>
        <w:widowControl w:val="0"/>
        <w:numPr>
          <w:ilvl w:val="0"/>
          <w:numId w:val="11"/>
        </w:numPr>
        <w:tabs>
          <w:tab w:val="left" w:pos="220"/>
          <w:tab w:val="left" w:pos="720"/>
        </w:tabs>
        <w:autoSpaceDE w:val="0"/>
        <w:autoSpaceDN w:val="0"/>
        <w:adjustRightInd w:val="0"/>
        <w:spacing w:line="440" w:lineRule="atLeast"/>
        <w:rPr>
          <w:rFonts w:cs="Open Sans"/>
          <w:color w:val="2E2E2E"/>
          <w:szCs w:val="32"/>
        </w:rPr>
      </w:pPr>
      <w:r w:rsidRPr="00A8477F">
        <w:rPr>
          <w:rFonts w:cs="Open Sans"/>
          <w:color w:val="2E2E2E"/>
          <w:szCs w:val="32"/>
        </w:rPr>
        <w:t>Start with the "</w:t>
      </w:r>
      <w:hyperlink r:id="rId15" w:history="1">
        <w:r w:rsidRPr="00A8477F">
          <w:rPr>
            <w:rFonts w:cs="Open Sans"/>
            <w:color w:val="0C64AE"/>
            <w:szCs w:val="32"/>
          </w:rPr>
          <w:t xml:space="preserve">Lab 2 - </w:t>
        </w:r>
        <w:proofErr w:type="spellStart"/>
        <w:r w:rsidRPr="00A8477F">
          <w:rPr>
            <w:rFonts w:cs="Open Sans"/>
            <w:color w:val="0C64AE"/>
            <w:szCs w:val="32"/>
          </w:rPr>
          <w:t>Starting.pbix</w:t>
        </w:r>
        <w:proofErr w:type="spellEnd"/>
      </w:hyperlink>
      <w:r w:rsidRPr="00A8477F">
        <w:rPr>
          <w:rFonts w:cs="Open Sans"/>
          <w:color w:val="2E2E2E"/>
          <w:szCs w:val="32"/>
        </w:rPr>
        <w:t>" file.</w:t>
      </w:r>
    </w:p>
    <w:p w14:paraId="7BB2BFAF" w14:textId="77777777" w:rsidR="0069415D" w:rsidRPr="00A8477F" w:rsidRDefault="0069415D" w:rsidP="0044353F">
      <w:pPr>
        <w:pStyle w:val="ListParagraph"/>
        <w:widowControl w:val="0"/>
        <w:numPr>
          <w:ilvl w:val="0"/>
          <w:numId w:val="11"/>
        </w:numPr>
        <w:tabs>
          <w:tab w:val="left" w:pos="220"/>
          <w:tab w:val="left" w:pos="720"/>
        </w:tabs>
        <w:autoSpaceDE w:val="0"/>
        <w:autoSpaceDN w:val="0"/>
        <w:adjustRightInd w:val="0"/>
        <w:spacing w:line="440" w:lineRule="atLeast"/>
        <w:rPr>
          <w:rFonts w:cs="Open Sans"/>
          <w:color w:val="2E2E2E"/>
          <w:szCs w:val="32"/>
        </w:rPr>
      </w:pPr>
      <w:r w:rsidRPr="00A8477F">
        <w:rPr>
          <w:rFonts w:cs="Open Sans"/>
          <w:color w:val="2E2E2E"/>
          <w:szCs w:val="32"/>
        </w:rPr>
        <w:t>Open the </w:t>
      </w:r>
      <w:r w:rsidRPr="00A8477F">
        <w:rPr>
          <w:rFonts w:cs="Open Sans"/>
          <w:b/>
          <w:bCs/>
          <w:color w:val="2E2E2E"/>
          <w:szCs w:val="32"/>
        </w:rPr>
        <w:t>Relationship</w:t>
      </w:r>
      <w:r w:rsidRPr="00A8477F">
        <w:rPr>
          <w:rFonts w:cs="Open Sans"/>
          <w:color w:val="2E2E2E"/>
          <w:szCs w:val="32"/>
        </w:rPr>
        <w:t> view.</w:t>
      </w:r>
    </w:p>
    <w:p w14:paraId="13709A4F" w14:textId="77777777" w:rsidR="0069415D" w:rsidRPr="00A8477F" w:rsidRDefault="0069415D" w:rsidP="0044353F">
      <w:pPr>
        <w:pStyle w:val="ListParagraph"/>
        <w:widowControl w:val="0"/>
        <w:numPr>
          <w:ilvl w:val="0"/>
          <w:numId w:val="11"/>
        </w:numPr>
        <w:tabs>
          <w:tab w:val="left" w:pos="220"/>
          <w:tab w:val="left" w:pos="720"/>
        </w:tabs>
        <w:autoSpaceDE w:val="0"/>
        <w:autoSpaceDN w:val="0"/>
        <w:adjustRightInd w:val="0"/>
        <w:spacing w:line="440" w:lineRule="atLeast"/>
        <w:rPr>
          <w:rFonts w:cs="Open Sans"/>
          <w:color w:val="2E2E2E"/>
          <w:szCs w:val="32"/>
        </w:rPr>
      </w:pPr>
      <w:r w:rsidRPr="00A8477F">
        <w:rPr>
          <w:rFonts w:cs="Open Sans"/>
          <w:color w:val="2E2E2E"/>
          <w:szCs w:val="32"/>
        </w:rPr>
        <w:t>Ensure that there is a many to one relationship with both cross directional filtering from the </w:t>
      </w:r>
      <w:proofErr w:type="spellStart"/>
      <w:r w:rsidRPr="00A8477F">
        <w:rPr>
          <w:rFonts w:cs="Open Sans"/>
          <w:b/>
          <w:bCs/>
          <w:color w:val="2E2E2E"/>
          <w:szCs w:val="32"/>
        </w:rPr>
        <w:t>ProductID</w:t>
      </w:r>
      <w:proofErr w:type="spellEnd"/>
      <w:r w:rsidRPr="00A8477F">
        <w:rPr>
          <w:rFonts w:cs="Open Sans"/>
          <w:b/>
          <w:bCs/>
          <w:color w:val="2E2E2E"/>
          <w:szCs w:val="32"/>
        </w:rPr>
        <w:t> </w:t>
      </w:r>
      <w:r w:rsidRPr="00A8477F">
        <w:rPr>
          <w:rFonts w:cs="Open Sans"/>
          <w:color w:val="2E2E2E"/>
          <w:szCs w:val="32"/>
        </w:rPr>
        <w:t>column on the </w:t>
      </w:r>
      <w:r w:rsidRPr="00A8477F">
        <w:rPr>
          <w:rFonts w:cs="Open Sans"/>
          <w:b/>
          <w:bCs/>
          <w:color w:val="2E2E2E"/>
          <w:szCs w:val="32"/>
        </w:rPr>
        <w:t>Sales</w:t>
      </w:r>
      <w:r w:rsidRPr="00A8477F">
        <w:rPr>
          <w:rFonts w:cs="Open Sans"/>
          <w:color w:val="2E2E2E"/>
          <w:szCs w:val="32"/>
        </w:rPr>
        <w:t> table to the </w:t>
      </w:r>
      <w:proofErr w:type="spellStart"/>
      <w:r w:rsidRPr="00A8477F">
        <w:rPr>
          <w:rFonts w:cs="Open Sans"/>
          <w:b/>
          <w:bCs/>
          <w:color w:val="2E2E2E"/>
          <w:szCs w:val="32"/>
        </w:rPr>
        <w:t>ProductID</w:t>
      </w:r>
      <w:proofErr w:type="spellEnd"/>
      <w:r w:rsidRPr="00A8477F">
        <w:rPr>
          <w:rFonts w:cs="Open Sans"/>
          <w:b/>
          <w:bCs/>
          <w:color w:val="2E2E2E"/>
          <w:szCs w:val="32"/>
        </w:rPr>
        <w:t> </w:t>
      </w:r>
      <w:r w:rsidRPr="00A8477F">
        <w:rPr>
          <w:rFonts w:cs="Open Sans"/>
          <w:color w:val="2E2E2E"/>
          <w:szCs w:val="32"/>
        </w:rPr>
        <w:t>column on the </w:t>
      </w:r>
      <w:r w:rsidRPr="00A8477F">
        <w:rPr>
          <w:rFonts w:cs="Open Sans"/>
          <w:b/>
          <w:bCs/>
          <w:color w:val="2E2E2E"/>
          <w:szCs w:val="32"/>
        </w:rPr>
        <w:t>Products </w:t>
      </w:r>
      <w:r w:rsidRPr="00A8477F">
        <w:rPr>
          <w:rFonts w:cs="Open Sans"/>
          <w:color w:val="2E2E2E"/>
          <w:szCs w:val="32"/>
        </w:rPr>
        <w:t>table. If not, create the relationship by dragging the </w:t>
      </w:r>
      <w:proofErr w:type="spellStart"/>
      <w:r w:rsidRPr="00A8477F">
        <w:rPr>
          <w:rFonts w:cs="Open Sans"/>
          <w:b/>
          <w:bCs/>
          <w:color w:val="2E2E2E"/>
          <w:szCs w:val="32"/>
        </w:rPr>
        <w:t>ProductID</w:t>
      </w:r>
      <w:proofErr w:type="spellEnd"/>
      <w:r w:rsidRPr="00A8477F">
        <w:rPr>
          <w:rFonts w:cs="Open Sans"/>
          <w:color w:val="2E2E2E"/>
          <w:szCs w:val="32"/>
        </w:rPr>
        <w:t> column on the </w:t>
      </w:r>
      <w:r w:rsidRPr="00A8477F">
        <w:rPr>
          <w:rFonts w:cs="Open Sans"/>
          <w:b/>
          <w:bCs/>
          <w:color w:val="2E2E2E"/>
          <w:szCs w:val="32"/>
        </w:rPr>
        <w:t>Sales</w:t>
      </w:r>
      <w:r w:rsidRPr="00A8477F">
        <w:rPr>
          <w:rFonts w:cs="Open Sans"/>
          <w:color w:val="2E2E2E"/>
          <w:szCs w:val="32"/>
        </w:rPr>
        <w:t> table to the </w:t>
      </w:r>
      <w:proofErr w:type="spellStart"/>
      <w:r w:rsidRPr="00A8477F">
        <w:rPr>
          <w:rFonts w:cs="Open Sans"/>
          <w:b/>
          <w:bCs/>
          <w:color w:val="2E2E2E"/>
          <w:szCs w:val="32"/>
        </w:rPr>
        <w:t>ProductID</w:t>
      </w:r>
      <w:proofErr w:type="spellEnd"/>
      <w:r w:rsidRPr="00A8477F">
        <w:rPr>
          <w:rFonts w:cs="Open Sans"/>
          <w:color w:val="2E2E2E"/>
          <w:szCs w:val="32"/>
        </w:rPr>
        <w:t xml:space="preserve"> column on </w:t>
      </w:r>
      <w:proofErr w:type="spellStart"/>
      <w:r w:rsidRPr="00A8477F">
        <w:rPr>
          <w:rFonts w:cs="Open Sans"/>
          <w:color w:val="2E2E2E"/>
          <w:szCs w:val="32"/>
        </w:rPr>
        <w:t>the</w:t>
      </w:r>
      <w:r w:rsidRPr="00A8477F">
        <w:rPr>
          <w:rFonts w:cs="Open Sans"/>
          <w:b/>
          <w:bCs/>
          <w:color w:val="2E2E2E"/>
          <w:szCs w:val="32"/>
        </w:rPr>
        <w:t>Products</w:t>
      </w:r>
      <w:proofErr w:type="spellEnd"/>
      <w:r w:rsidRPr="00A8477F">
        <w:rPr>
          <w:rFonts w:cs="Open Sans"/>
          <w:color w:val="2E2E2E"/>
          <w:szCs w:val="32"/>
        </w:rPr>
        <w:t> table.</w:t>
      </w:r>
    </w:p>
    <w:p w14:paraId="61DC7461" w14:textId="77777777" w:rsidR="0069415D" w:rsidRPr="00A8477F" w:rsidRDefault="0069415D" w:rsidP="0044353F">
      <w:pPr>
        <w:pStyle w:val="ListParagraph"/>
        <w:widowControl w:val="0"/>
        <w:numPr>
          <w:ilvl w:val="0"/>
          <w:numId w:val="11"/>
        </w:numPr>
        <w:tabs>
          <w:tab w:val="left" w:pos="220"/>
          <w:tab w:val="left" w:pos="720"/>
        </w:tabs>
        <w:autoSpaceDE w:val="0"/>
        <w:autoSpaceDN w:val="0"/>
        <w:adjustRightInd w:val="0"/>
        <w:spacing w:line="440" w:lineRule="atLeast"/>
        <w:rPr>
          <w:rFonts w:cs="Open Sans"/>
          <w:color w:val="2E2E2E"/>
          <w:szCs w:val="32"/>
        </w:rPr>
      </w:pPr>
      <w:r w:rsidRPr="00A8477F">
        <w:rPr>
          <w:rFonts w:cs="Open Sans"/>
          <w:color w:val="2E2E2E"/>
          <w:szCs w:val="32"/>
        </w:rPr>
        <w:t>Ensure that there is a many to one relationship with both cross directional filtering from the </w:t>
      </w:r>
      <w:proofErr w:type="spellStart"/>
      <w:r w:rsidRPr="00A8477F">
        <w:rPr>
          <w:rFonts w:cs="Open Sans"/>
          <w:b/>
          <w:bCs/>
          <w:color w:val="2E2E2E"/>
          <w:szCs w:val="32"/>
        </w:rPr>
        <w:t>ManufacturerID</w:t>
      </w:r>
      <w:proofErr w:type="spellEnd"/>
      <w:r w:rsidRPr="00A8477F">
        <w:rPr>
          <w:rFonts w:cs="Open Sans"/>
          <w:b/>
          <w:bCs/>
          <w:color w:val="2E2E2E"/>
          <w:szCs w:val="32"/>
        </w:rPr>
        <w:t> </w:t>
      </w:r>
      <w:r w:rsidRPr="00A8477F">
        <w:rPr>
          <w:rFonts w:cs="Open Sans"/>
          <w:color w:val="2E2E2E"/>
          <w:szCs w:val="32"/>
        </w:rPr>
        <w:t>column on the </w:t>
      </w:r>
      <w:r w:rsidRPr="00A8477F">
        <w:rPr>
          <w:rFonts w:cs="Open Sans"/>
          <w:b/>
          <w:bCs/>
          <w:color w:val="2E2E2E"/>
          <w:szCs w:val="32"/>
        </w:rPr>
        <w:t>Products </w:t>
      </w:r>
      <w:r w:rsidRPr="00A8477F">
        <w:rPr>
          <w:rFonts w:cs="Open Sans"/>
          <w:color w:val="2E2E2E"/>
          <w:szCs w:val="32"/>
        </w:rPr>
        <w:t>table to the </w:t>
      </w:r>
      <w:proofErr w:type="spellStart"/>
      <w:r w:rsidRPr="00A8477F">
        <w:rPr>
          <w:rFonts w:cs="Open Sans"/>
          <w:b/>
          <w:bCs/>
          <w:color w:val="2E2E2E"/>
          <w:szCs w:val="32"/>
        </w:rPr>
        <w:t>ManufacturerID</w:t>
      </w:r>
      <w:proofErr w:type="spellEnd"/>
      <w:r w:rsidRPr="00A8477F">
        <w:rPr>
          <w:rFonts w:cs="Open Sans"/>
          <w:b/>
          <w:bCs/>
          <w:color w:val="2E2E2E"/>
          <w:szCs w:val="32"/>
        </w:rPr>
        <w:t> </w:t>
      </w:r>
      <w:r w:rsidRPr="00A8477F">
        <w:rPr>
          <w:rFonts w:cs="Open Sans"/>
          <w:color w:val="2E2E2E"/>
          <w:szCs w:val="32"/>
        </w:rPr>
        <w:t>column on the </w:t>
      </w:r>
      <w:r w:rsidRPr="00A8477F">
        <w:rPr>
          <w:rFonts w:cs="Open Sans"/>
          <w:b/>
          <w:bCs/>
          <w:color w:val="2E2E2E"/>
          <w:szCs w:val="32"/>
        </w:rPr>
        <w:t>Manufacturers </w:t>
      </w:r>
      <w:r w:rsidRPr="00A8477F">
        <w:rPr>
          <w:rFonts w:cs="Open Sans"/>
          <w:color w:val="2E2E2E"/>
          <w:szCs w:val="32"/>
        </w:rPr>
        <w:t>table. If not, create the relationship.</w:t>
      </w:r>
    </w:p>
    <w:p w14:paraId="6169A978" w14:textId="77777777" w:rsidR="0069415D" w:rsidRPr="00A8477F" w:rsidRDefault="0069415D" w:rsidP="0044353F">
      <w:pPr>
        <w:pStyle w:val="ListParagraph"/>
        <w:widowControl w:val="0"/>
        <w:numPr>
          <w:ilvl w:val="0"/>
          <w:numId w:val="11"/>
        </w:numPr>
        <w:tabs>
          <w:tab w:val="left" w:pos="220"/>
          <w:tab w:val="left" w:pos="720"/>
        </w:tabs>
        <w:autoSpaceDE w:val="0"/>
        <w:autoSpaceDN w:val="0"/>
        <w:adjustRightInd w:val="0"/>
        <w:spacing w:line="440" w:lineRule="atLeast"/>
        <w:rPr>
          <w:rFonts w:cs="Open Sans"/>
          <w:color w:val="2E2E2E"/>
          <w:szCs w:val="32"/>
        </w:rPr>
      </w:pPr>
      <w:r w:rsidRPr="00A8477F">
        <w:rPr>
          <w:rFonts w:cs="Open Sans"/>
          <w:color w:val="2E2E2E"/>
          <w:szCs w:val="32"/>
        </w:rPr>
        <w:t>Ensure that there is a many to one relationship with both cross directional filtering from the </w:t>
      </w:r>
      <w:r w:rsidRPr="00A8477F">
        <w:rPr>
          <w:rFonts w:cs="Open Sans"/>
          <w:b/>
          <w:bCs/>
          <w:color w:val="2E2E2E"/>
          <w:szCs w:val="32"/>
        </w:rPr>
        <w:t>Date</w:t>
      </w:r>
      <w:r w:rsidRPr="00A8477F">
        <w:rPr>
          <w:rFonts w:cs="Open Sans"/>
          <w:color w:val="2E2E2E"/>
          <w:szCs w:val="32"/>
        </w:rPr>
        <w:t> column on the </w:t>
      </w:r>
      <w:r w:rsidRPr="00A8477F">
        <w:rPr>
          <w:rFonts w:cs="Open Sans"/>
          <w:b/>
          <w:bCs/>
          <w:color w:val="2E2E2E"/>
          <w:szCs w:val="32"/>
        </w:rPr>
        <w:t>Sales</w:t>
      </w:r>
      <w:r w:rsidRPr="00A8477F">
        <w:rPr>
          <w:rFonts w:cs="Open Sans"/>
          <w:color w:val="2E2E2E"/>
          <w:szCs w:val="32"/>
        </w:rPr>
        <w:t> table to the </w:t>
      </w:r>
      <w:r w:rsidRPr="00A8477F">
        <w:rPr>
          <w:rFonts w:cs="Open Sans"/>
          <w:b/>
          <w:bCs/>
          <w:color w:val="2E2E2E"/>
          <w:szCs w:val="32"/>
        </w:rPr>
        <w:t>Date</w:t>
      </w:r>
      <w:r w:rsidRPr="00A8477F">
        <w:rPr>
          <w:rFonts w:cs="Open Sans"/>
          <w:color w:val="2E2E2E"/>
          <w:szCs w:val="32"/>
        </w:rPr>
        <w:t> column on the </w:t>
      </w:r>
      <w:r w:rsidRPr="00A8477F">
        <w:rPr>
          <w:rFonts w:cs="Open Sans"/>
          <w:b/>
          <w:bCs/>
          <w:color w:val="2E2E2E"/>
          <w:szCs w:val="32"/>
        </w:rPr>
        <w:t>Date</w:t>
      </w:r>
      <w:r w:rsidRPr="00A8477F">
        <w:rPr>
          <w:rFonts w:cs="Open Sans"/>
          <w:color w:val="2E2E2E"/>
          <w:szCs w:val="32"/>
        </w:rPr>
        <w:t> table. If not, create the relationship.</w:t>
      </w:r>
    </w:p>
    <w:p w14:paraId="2D974094"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Now you want to create a relationship between the </w:t>
      </w:r>
      <w:r w:rsidRPr="0069415D">
        <w:rPr>
          <w:rFonts w:cs="Open Sans"/>
          <w:b/>
          <w:bCs/>
          <w:color w:val="2E2E2E"/>
          <w:szCs w:val="32"/>
        </w:rPr>
        <w:t>Sales</w:t>
      </w:r>
      <w:r w:rsidRPr="0069415D">
        <w:rPr>
          <w:rFonts w:cs="Open Sans"/>
          <w:color w:val="2E2E2E"/>
          <w:szCs w:val="32"/>
        </w:rPr>
        <w:t> table and the </w:t>
      </w:r>
      <w:r w:rsidRPr="0069415D">
        <w:rPr>
          <w:rFonts w:cs="Open Sans"/>
          <w:b/>
          <w:bCs/>
          <w:color w:val="2E2E2E"/>
          <w:szCs w:val="32"/>
        </w:rPr>
        <w:t>Locations</w:t>
      </w:r>
      <w:r w:rsidRPr="0069415D">
        <w:rPr>
          <w:rFonts w:cs="Open Sans"/>
          <w:color w:val="2E2E2E"/>
          <w:szCs w:val="32"/>
        </w:rPr>
        <w:t> table. First, you merge the </w:t>
      </w:r>
      <w:r w:rsidRPr="0069415D">
        <w:rPr>
          <w:rFonts w:cs="Open Sans"/>
          <w:b/>
          <w:bCs/>
          <w:color w:val="2E2E2E"/>
          <w:szCs w:val="32"/>
        </w:rPr>
        <w:t>Country</w:t>
      </w:r>
      <w:r w:rsidRPr="0069415D">
        <w:rPr>
          <w:rFonts w:cs="Open Sans"/>
          <w:color w:val="2E2E2E"/>
          <w:szCs w:val="32"/>
        </w:rPr>
        <w:t> and </w:t>
      </w:r>
      <w:r w:rsidRPr="0069415D">
        <w:rPr>
          <w:rFonts w:cs="Open Sans"/>
          <w:b/>
          <w:bCs/>
          <w:color w:val="2E2E2E"/>
          <w:szCs w:val="32"/>
        </w:rPr>
        <w:t>Zip</w:t>
      </w:r>
      <w:r w:rsidRPr="0069415D">
        <w:rPr>
          <w:rFonts w:cs="Open Sans"/>
          <w:color w:val="2E2E2E"/>
          <w:szCs w:val="32"/>
        </w:rPr>
        <w:t> columns in both </w:t>
      </w:r>
      <w:r w:rsidRPr="0069415D">
        <w:rPr>
          <w:rFonts w:cs="Open Sans"/>
          <w:b/>
          <w:bCs/>
          <w:color w:val="2E2E2E"/>
          <w:szCs w:val="32"/>
        </w:rPr>
        <w:t>Sales</w:t>
      </w:r>
      <w:r w:rsidRPr="0069415D">
        <w:rPr>
          <w:rFonts w:cs="Open Sans"/>
          <w:color w:val="2E2E2E"/>
          <w:szCs w:val="32"/>
        </w:rPr>
        <w:t> and </w:t>
      </w:r>
      <w:r w:rsidRPr="0069415D">
        <w:rPr>
          <w:rFonts w:cs="Open Sans"/>
          <w:b/>
          <w:bCs/>
          <w:color w:val="2E2E2E"/>
          <w:szCs w:val="32"/>
        </w:rPr>
        <w:t>Locations</w:t>
      </w:r>
      <w:r w:rsidRPr="0069415D">
        <w:rPr>
          <w:rFonts w:cs="Open Sans"/>
          <w:color w:val="2E2E2E"/>
          <w:szCs w:val="32"/>
        </w:rPr>
        <w:t> table as a new column, </w:t>
      </w:r>
      <w:proofErr w:type="spellStart"/>
      <w:r w:rsidRPr="0069415D">
        <w:rPr>
          <w:rFonts w:cs="Open Sans"/>
          <w:b/>
          <w:bCs/>
          <w:color w:val="2E2E2E"/>
          <w:szCs w:val="32"/>
        </w:rPr>
        <w:t>CountryZip</w:t>
      </w:r>
      <w:proofErr w:type="spellEnd"/>
      <w:r w:rsidRPr="0069415D">
        <w:rPr>
          <w:rFonts w:cs="Open Sans"/>
          <w:color w:val="2E2E2E"/>
          <w:szCs w:val="32"/>
        </w:rPr>
        <w:t>. Then, you create a relationship on the </w:t>
      </w:r>
      <w:proofErr w:type="spellStart"/>
      <w:r w:rsidRPr="0069415D">
        <w:rPr>
          <w:rFonts w:cs="Open Sans"/>
          <w:b/>
          <w:bCs/>
          <w:color w:val="2E2E2E"/>
          <w:szCs w:val="32"/>
        </w:rPr>
        <w:t>CountryZip</w:t>
      </w:r>
      <w:proofErr w:type="spellEnd"/>
      <w:r w:rsidRPr="0069415D">
        <w:rPr>
          <w:rFonts w:cs="Open Sans"/>
          <w:b/>
          <w:bCs/>
          <w:color w:val="2E2E2E"/>
          <w:szCs w:val="32"/>
        </w:rPr>
        <w:t> </w:t>
      </w:r>
      <w:r w:rsidRPr="0069415D">
        <w:rPr>
          <w:rFonts w:cs="Open Sans"/>
          <w:color w:val="2E2E2E"/>
          <w:szCs w:val="32"/>
        </w:rPr>
        <w:t xml:space="preserve">column for both tables. </w:t>
      </w:r>
    </w:p>
    <w:p w14:paraId="1E953B65" w14:textId="77777777" w:rsidR="0069415D" w:rsidRPr="00B912DE" w:rsidRDefault="0069415D" w:rsidP="0044353F">
      <w:pPr>
        <w:pStyle w:val="ListParagraph"/>
        <w:widowControl w:val="0"/>
        <w:numPr>
          <w:ilvl w:val="0"/>
          <w:numId w:val="10"/>
        </w:numPr>
        <w:tabs>
          <w:tab w:val="left" w:pos="220"/>
          <w:tab w:val="left" w:pos="720"/>
        </w:tabs>
        <w:autoSpaceDE w:val="0"/>
        <w:autoSpaceDN w:val="0"/>
        <w:adjustRightInd w:val="0"/>
        <w:spacing w:line="440" w:lineRule="atLeast"/>
        <w:rPr>
          <w:rFonts w:cs="Open Sans"/>
          <w:color w:val="2E2E2E"/>
          <w:szCs w:val="32"/>
        </w:rPr>
      </w:pPr>
      <w:r w:rsidRPr="00B912DE">
        <w:rPr>
          <w:rFonts w:cs="Open Sans"/>
          <w:color w:val="2E2E2E"/>
          <w:szCs w:val="32"/>
        </w:rPr>
        <w:t>Edit the </w:t>
      </w:r>
      <w:r w:rsidRPr="00B912DE">
        <w:rPr>
          <w:rFonts w:cs="Open Sans"/>
          <w:b/>
          <w:bCs/>
          <w:color w:val="2E2E2E"/>
          <w:szCs w:val="32"/>
        </w:rPr>
        <w:t>Locations </w:t>
      </w:r>
      <w:r w:rsidRPr="00B912DE">
        <w:rPr>
          <w:rFonts w:cs="Open Sans"/>
          <w:color w:val="2E2E2E"/>
          <w:szCs w:val="32"/>
        </w:rPr>
        <w:t>table in the </w:t>
      </w:r>
      <w:r w:rsidRPr="00B912DE">
        <w:rPr>
          <w:rFonts w:cs="Open Sans"/>
          <w:b/>
          <w:bCs/>
          <w:color w:val="2E2E2E"/>
          <w:szCs w:val="32"/>
        </w:rPr>
        <w:t>Data</w:t>
      </w:r>
      <w:r w:rsidRPr="00B912DE">
        <w:rPr>
          <w:rFonts w:cs="Open Sans"/>
          <w:color w:val="2E2E2E"/>
          <w:szCs w:val="32"/>
        </w:rPr>
        <w:t> view.</w:t>
      </w:r>
    </w:p>
    <w:p w14:paraId="5E144C0F" w14:textId="77777777" w:rsidR="0069415D" w:rsidRPr="00B912DE" w:rsidRDefault="0069415D" w:rsidP="0044353F">
      <w:pPr>
        <w:pStyle w:val="ListParagraph"/>
        <w:widowControl w:val="0"/>
        <w:numPr>
          <w:ilvl w:val="0"/>
          <w:numId w:val="10"/>
        </w:numPr>
        <w:tabs>
          <w:tab w:val="left" w:pos="220"/>
          <w:tab w:val="left" w:pos="720"/>
        </w:tabs>
        <w:autoSpaceDE w:val="0"/>
        <w:autoSpaceDN w:val="0"/>
        <w:adjustRightInd w:val="0"/>
        <w:spacing w:line="440" w:lineRule="atLeast"/>
        <w:rPr>
          <w:rFonts w:cs="Open Sans"/>
          <w:color w:val="2E2E2E"/>
          <w:szCs w:val="32"/>
        </w:rPr>
      </w:pPr>
      <w:r w:rsidRPr="00B912DE">
        <w:rPr>
          <w:rFonts w:cs="Open Sans"/>
          <w:color w:val="2E2E2E"/>
          <w:szCs w:val="32"/>
        </w:rPr>
        <w:t>Add a new column named  </w:t>
      </w:r>
      <w:proofErr w:type="spellStart"/>
      <w:r w:rsidRPr="00B912DE">
        <w:rPr>
          <w:rFonts w:cs="Open Sans"/>
          <w:b/>
          <w:bCs/>
          <w:color w:val="2E2E2E"/>
          <w:szCs w:val="32"/>
        </w:rPr>
        <w:t>CountryZip</w:t>
      </w:r>
      <w:proofErr w:type="spellEnd"/>
      <w:r w:rsidRPr="00B912DE">
        <w:rPr>
          <w:rFonts w:cs="Open Sans"/>
          <w:b/>
          <w:bCs/>
          <w:color w:val="2E2E2E"/>
          <w:szCs w:val="32"/>
        </w:rPr>
        <w:t> </w:t>
      </w:r>
      <w:r w:rsidRPr="00B912DE">
        <w:rPr>
          <w:rFonts w:cs="Open Sans"/>
          <w:color w:val="2E2E2E"/>
          <w:szCs w:val="32"/>
        </w:rPr>
        <w:t>by concatenating the value from the </w:t>
      </w:r>
      <w:r w:rsidRPr="00B912DE">
        <w:rPr>
          <w:rFonts w:cs="Open Sans"/>
          <w:b/>
          <w:bCs/>
          <w:color w:val="2E2E2E"/>
          <w:szCs w:val="32"/>
        </w:rPr>
        <w:t>Country</w:t>
      </w:r>
      <w:r w:rsidRPr="00B912DE">
        <w:rPr>
          <w:rFonts w:cs="Open Sans"/>
          <w:color w:val="2E2E2E"/>
          <w:szCs w:val="32"/>
        </w:rPr>
        <w:t> column, a comma and a space character, and the value from the </w:t>
      </w:r>
      <w:r w:rsidRPr="00B912DE">
        <w:rPr>
          <w:rFonts w:cs="Open Sans"/>
          <w:b/>
          <w:bCs/>
          <w:color w:val="2E2E2E"/>
          <w:szCs w:val="32"/>
        </w:rPr>
        <w:t>Zip</w:t>
      </w:r>
      <w:r w:rsidRPr="00B912DE">
        <w:rPr>
          <w:rFonts w:cs="Open Sans"/>
          <w:color w:val="2E2E2E"/>
          <w:szCs w:val="32"/>
        </w:rPr>
        <w:t xml:space="preserve"> column. (Hint: the </w:t>
      </w:r>
      <w:r w:rsidRPr="00B912DE">
        <w:rPr>
          <w:rFonts w:cs="Open Sans"/>
          <w:color w:val="2E2E2E"/>
          <w:szCs w:val="32"/>
        </w:rPr>
        <w:lastRenderedPageBreak/>
        <w:t>calculated column formula look as follows: </w:t>
      </w:r>
      <w:proofErr w:type="spellStart"/>
      <w:r w:rsidRPr="00B912DE">
        <w:rPr>
          <w:rFonts w:cs="Open Sans"/>
          <w:color w:val="2E2E2E"/>
          <w:szCs w:val="32"/>
        </w:rPr>
        <w:t>CountryZip</w:t>
      </w:r>
      <w:proofErr w:type="spellEnd"/>
      <w:r w:rsidRPr="00B912DE">
        <w:rPr>
          <w:rFonts w:cs="Open Sans"/>
          <w:color w:val="2E2E2E"/>
          <w:szCs w:val="32"/>
        </w:rPr>
        <w:t xml:space="preserve"> = Locations[Country] &amp; ", " &amp; Locations[Zip])</w:t>
      </w:r>
    </w:p>
    <w:p w14:paraId="4BB6C865" w14:textId="77777777" w:rsidR="0069415D" w:rsidRPr="00B912DE" w:rsidRDefault="0069415D" w:rsidP="0044353F">
      <w:pPr>
        <w:pStyle w:val="ListParagraph"/>
        <w:widowControl w:val="0"/>
        <w:numPr>
          <w:ilvl w:val="0"/>
          <w:numId w:val="10"/>
        </w:numPr>
        <w:tabs>
          <w:tab w:val="left" w:pos="220"/>
          <w:tab w:val="left" w:pos="720"/>
        </w:tabs>
        <w:autoSpaceDE w:val="0"/>
        <w:autoSpaceDN w:val="0"/>
        <w:adjustRightInd w:val="0"/>
        <w:spacing w:line="440" w:lineRule="atLeast"/>
        <w:rPr>
          <w:rFonts w:cs="Open Sans"/>
          <w:color w:val="2E2E2E"/>
          <w:szCs w:val="32"/>
        </w:rPr>
      </w:pPr>
      <w:r w:rsidRPr="00B912DE">
        <w:rPr>
          <w:rFonts w:cs="Open Sans"/>
          <w:color w:val="2E2E2E"/>
          <w:szCs w:val="32"/>
        </w:rPr>
        <w:t>Edit the </w:t>
      </w:r>
      <w:r w:rsidRPr="00B912DE">
        <w:rPr>
          <w:rFonts w:cs="Open Sans"/>
          <w:b/>
          <w:bCs/>
          <w:color w:val="2E2E2E"/>
          <w:szCs w:val="32"/>
        </w:rPr>
        <w:t>Sales </w:t>
      </w:r>
      <w:r w:rsidRPr="00B912DE">
        <w:rPr>
          <w:rFonts w:cs="Open Sans"/>
          <w:color w:val="2E2E2E"/>
          <w:szCs w:val="32"/>
        </w:rPr>
        <w:t>table in the </w:t>
      </w:r>
      <w:r w:rsidRPr="00B912DE">
        <w:rPr>
          <w:rFonts w:cs="Open Sans"/>
          <w:b/>
          <w:bCs/>
          <w:color w:val="2E2E2E"/>
          <w:szCs w:val="32"/>
        </w:rPr>
        <w:t>Data</w:t>
      </w:r>
      <w:r w:rsidRPr="00B912DE">
        <w:rPr>
          <w:rFonts w:cs="Open Sans"/>
          <w:color w:val="2E2E2E"/>
          <w:szCs w:val="32"/>
        </w:rPr>
        <w:t> view.</w:t>
      </w:r>
    </w:p>
    <w:p w14:paraId="3E32A894" w14:textId="77777777" w:rsidR="0069415D" w:rsidRPr="00B912DE" w:rsidRDefault="0069415D" w:rsidP="0044353F">
      <w:pPr>
        <w:pStyle w:val="ListParagraph"/>
        <w:widowControl w:val="0"/>
        <w:numPr>
          <w:ilvl w:val="0"/>
          <w:numId w:val="10"/>
        </w:numPr>
        <w:tabs>
          <w:tab w:val="left" w:pos="220"/>
          <w:tab w:val="left" w:pos="720"/>
        </w:tabs>
        <w:autoSpaceDE w:val="0"/>
        <w:autoSpaceDN w:val="0"/>
        <w:adjustRightInd w:val="0"/>
        <w:spacing w:line="440" w:lineRule="atLeast"/>
        <w:rPr>
          <w:rFonts w:cs="Open Sans"/>
          <w:color w:val="2E2E2E"/>
          <w:szCs w:val="32"/>
        </w:rPr>
      </w:pPr>
      <w:r w:rsidRPr="00B912DE">
        <w:rPr>
          <w:rFonts w:cs="Open Sans"/>
          <w:color w:val="2E2E2E"/>
          <w:szCs w:val="32"/>
        </w:rPr>
        <w:t>Add a new column named  </w:t>
      </w:r>
      <w:proofErr w:type="spellStart"/>
      <w:r w:rsidRPr="00B912DE">
        <w:rPr>
          <w:rFonts w:cs="Open Sans"/>
          <w:b/>
          <w:bCs/>
          <w:color w:val="2E2E2E"/>
          <w:szCs w:val="32"/>
        </w:rPr>
        <w:t>CountryZip</w:t>
      </w:r>
      <w:proofErr w:type="spellEnd"/>
      <w:r w:rsidRPr="00B912DE">
        <w:rPr>
          <w:rFonts w:cs="Open Sans"/>
          <w:b/>
          <w:bCs/>
          <w:color w:val="2E2E2E"/>
          <w:szCs w:val="32"/>
        </w:rPr>
        <w:t> </w:t>
      </w:r>
      <w:r w:rsidRPr="00B912DE">
        <w:rPr>
          <w:rFonts w:cs="Open Sans"/>
          <w:color w:val="2E2E2E"/>
          <w:szCs w:val="32"/>
        </w:rPr>
        <w:t>by concatenating the value from the </w:t>
      </w:r>
      <w:r w:rsidRPr="00B912DE">
        <w:rPr>
          <w:rFonts w:cs="Open Sans"/>
          <w:b/>
          <w:bCs/>
          <w:color w:val="2E2E2E"/>
          <w:szCs w:val="32"/>
        </w:rPr>
        <w:t>Country Name</w:t>
      </w:r>
      <w:r w:rsidRPr="00B912DE">
        <w:rPr>
          <w:rFonts w:cs="Open Sans"/>
          <w:color w:val="2E2E2E"/>
          <w:szCs w:val="32"/>
        </w:rPr>
        <w:t> column, a comma and a space character, and the value from the </w:t>
      </w:r>
      <w:r w:rsidRPr="00B912DE">
        <w:rPr>
          <w:rFonts w:cs="Open Sans"/>
          <w:b/>
          <w:bCs/>
          <w:color w:val="2E2E2E"/>
          <w:szCs w:val="32"/>
        </w:rPr>
        <w:t>Zip</w:t>
      </w:r>
      <w:r w:rsidRPr="00B912DE">
        <w:rPr>
          <w:rFonts w:cs="Open Sans"/>
          <w:color w:val="2E2E2E"/>
          <w:szCs w:val="32"/>
        </w:rPr>
        <w:t> column. (Hint: the calculated column formula look as follows: </w:t>
      </w:r>
      <w:proofErr w:type="spellStart"/>
      <w:r w:rsidRPr="00B912DE">
        <w:rPr>
          <w:rFonts w:cs="Open Sans"/>
          <w:color w:val="2E2E2E"/>
          <w:szCs w:val="32"/>
        </w:rPr>
        <w:t>CountryZip</w:t>
      </w:r>
      <w:proofErr w:type="spellEnd"/>
      <w:r w:rsidRPr="00B912DE">
        <w:rPr>
          <w:rFonts w:cs="Open Sans"/>
          <w:color w:val="2E2E2E"/>
          <w:szCs w:val="32"/>
        </w:rPr>
        <w:t xml:space="preserve"> = Sales[Country Name] &amp; ", " &amp; Sales[Zip])</w:t>
      </w:r>
    </w:p>
    <w:p w14:paraId="387A0018" w14:textId="77777777" w:rsidR="0069415D" w:rsidRPr="00B912DE" w:rsidRDefault="0069415D" w:rsidP="0044353F">
      <w:pPr>
        <w:pStyle w:val="ListParagraph"/>
        <w:widowControl w:val="0"/>
        <w:numPr>
          <w:ilvl w:val="0"/>
          <w:numId w:val="10"/>
        </w:numPr>
        <w:tabs>
          <w:tab w:val="left" w:pos="220"/>
          <w:tab w:val="left" w:pos="720"/>
        </w:tabs>
        <w:autoSpaceDE w:val="0"/>
        <w:autoSpaceDN w:val="0"/>
        <w:adjustRightInd w:val="0"/>
        <w:spacing w:line="440" w:lineRule="atLeast"/>
        <w:rPr>
          <w:rFonts w:cs="Open Sans"/>
          <w:color w:val="2E2E2E"/>
          <w:szCs w:val="32"/>
        </w:rPr>
      </w:pPr>
      <w:r w:rsidRPr="00B912DE">
        <w:rPr>
          <w:rFonts w:cs="Open Sans"/>
          <w:color w:val="2E2E2E"/>
          <w:szCs w:val="32"/>
        </w:rPr>
        <w:t>Open the </w:t>
      </w:r>
      <w:r w:rsidRPr="00B912DE">
        <w:rPr>
          <w:rFonts w:cs="Open Sans"/>
          <w:b/>
          <w:bCs/>
          <w:color w:val="2E2E2E"/>
          <w:szCs w:val="32"/>
        </w:rPr>
        <w:t>Relationship</w:t>
      </w:r>
      <w:r w:rsidRPr="00B912DE">
        <w:rPr>
          <w:rFonts w:cs="Open Sans"/>
          <w:color w:val="2E2E2E"/>
          <w:szCs w:val="32"/>
        </w:rPr>
        <w:t> view.</w:t>
      </w:r>
    </w:p>
    <w:p w14:paraId="3B6279C0" w14:textId="77777777" w:rsidR="0069415D" w:rsidRPr="00B912DE" w:rsidRDefault="0069415D" w:rsidP="0044353F">
      <w:pPr>
        <w:pStyle w:val="ListParagraph"/>
        <w:widowControl w:val="0"/>
        <w:numPr>
          <w:ilvl w:val="0"/>
          <w:numId w:val="10"/>
        </w:numPr>
        <w:tabs>
          <w:tab w:val="left" w:pos="220"/>
          <w:tab w:val="left" w:pos="720"/>
        </w:tabs>
        <w:autoSpaceDE w:val="0"/>
        <w:autoSpaceDN w:val="0"/>
        <w:adjustRightInd w:val="0"/>
        <w:spacing w:line="440" w:lineRule="atLeast"/>
        <w:rPr>
          <w:rFonts w:cs="Open Sans"/>
          <w:color w:val="2E2E2E"/>
          <w:szCs w:val="32"/>
        </w:rPr>
      </w:pPr>
      <w:r w:rsidRPr="00B912DE">
        <w:rPr>
          <w:rFonts w:cs="Open Sans"/>
          <w:color w:val="2E2E2E"/>
          <w:szCs w:val="32"/>
        </w:rPr>
        <w:t>Link the newly created </w:t>
      </w:r>
      <w:proofErr w:type="spellStart"/>
      <w:r w:rsidRPr="00B912DE">
        <w:rPr>
          <w:rFonts w:cs="Open Sans"/>
          <w:b/>
          <w:bCs/>
          <w:color w:val="2E2E2E"/>
          <w:szCs w:val="32"/>
        </w:rPr>
        <w:t>CountryZip</w:t>
      </w:r>
      <w:proofErr w:type="spellEnd"/>
      <w:r w:rsidRPr="00B912DE">
        <w:rPr>
          <w:rFonts w:cs="Open Sans"/>
          <w:b/>
          <w:bCs/>
          <w:color w:val="2E2E2E"/>
          <w:szCs w:val="32"/>
        </w:rPr>
        <w:t> </w:t>
      </w:r>
      <w:r w:rsidRPr="00B912DE">
        <w:rPr>
          <w:rFonts w:cs="Open Sans"/>
          <w:color w:val="2E2E2E"/>
          <w:szCs w:val="32"/>
        </w:rPr>
        <w:t>column on the </w:t>
      </w:r>
      <w:r w:rsidRPr="00B912DE">
        <w:rPr>
          <w:rFonts w:cs="Open Sans"/>
          <w:b/>
          <w:bCs/>
          <w:color w:val="2E2E2E"/>
          <w:szCs w:val="32"/>
        </w:rPr>
        <w:t>Sales</w:t>
      </w:r>
      <w:r w:rsidRPr="00B912DE">
        <w:rPr>
          <w:rFonts w:cs="Open Sans"/>
          <w:color w:val="2E2E2E"/>
          <w:szCs w:val="32"/>
        </w:rPr>
        <w:t> table to the newly created </w:t>
      </w:r>
      <w:proofErr w:type="spellStart"/>
      <w:r w:rsidRPr="00B912DE">
        <w:rPr>
          <w:rFonts w:cs="Open Sans"/>
          <w:b/>
          <w:bCs/>
          <w:color w:val="2E2E2E"/>
          <w:szCs w:val="32"/>
        </w:rPr>
        <w:t>CountryZip</w:t>
      </w:r>
      <w:proofErr w:type="spellEnd"/>
      <w:r w:rsidRPr="00B912DE">
        <w:rPr>
          <w:rFonts w:cs="Open Sans"/>
          <w:b/>
          <w:bCs/>
          <w:color w:val="2E2E2E"/>
          <w:szCs w:val="32"/>
        </w:rPr>
        <w:t> </w:t>
      </w:r>
      <w:r w:rsidRPr="00B912DE">
        <w:rPr>
          <w:rFonts w:cs="Open Sans"/>
          <w:color w:val="2E2E2E"/>
          <w:szCs w:val="32"/>
        </w:rPr>
        <w:t>column on the </w:t>
      </w:r>
      <w:r w:rsidRPr="00B912DE">
        <w:rPr>
          <w:rFonts w:cs="Open Sans"/>
          <w:b/>
          <w:bCs/>
          <w:color w:val="2E2E2E"/>
          <w:szCs w:val="32"/>
        </w:rPr>
        <w:t>Locations</w:t>
      </w:r>
      <w:r w:rsidRPr="00B912DE">
        <w:rPr>
          <w:rFonts w:cs="Open Sans"/>
          <w:color w:val="2E2E2E"/>
          <w:szCs w:val="32"/>
        </w:rPr>
        <w:t> table. </w:t>
      </w:r>
    </w:p>
    <w:p w14:paraId="4BE59D35" w14:textId="77777777" w:rsidR="0069415D" w:rsidRPr="0069415D" w:rsidRDefault="0069415D" w:rsidP="0069415D">
      <w:pPr>
        <w:widowControl w:val="0"/>
        <w:autoSpaceDE w:val="0"/>
        <w:autoSpaceDN w:val="0"/>
        <w:adjustRightInd w:val="0"/>
        <w:spacing w:line="280" w:lineRule="atLeast"/>
        <w:rPr>
          <w:rFonts w:cs="Candara"/>
          <w:color w:val="000000"/>
        </w:rPr>
      </w:pPr>
    </w:p>
    <w:p w14:paraId="42CCC7A8" w14:textId="77777777" w:rsidR="0069415D" w:rsidRPr="0069415D" w:rsidRDefault="0069415D" w:rsidP="0069415D">
      <w:pPr>
        <w:widowControl w:val="0"/>
        <w:autoSpaceDE w:val="0"/>
        <w:autoSpaceDN w:val="0"/>
        <w:adjustRightInd w:val="0"/>
        <w:spacing w:line="280" w:lineRule="atLeast"/>
        <w:rPr>
          <w:rFonts w:cs="Candara"/>
          <w:color w:val="000000"/>
        </w:rPr>
      </w:pPr>
    </w:p>
    <w:p w14:paraId="451443DC" w14:textId="77777777" w:rsidR="0075436B" w:rsidRDefault="0075436B">
      <w:r>
        <w:br w:type="page"/>
      </w: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1597770B" w14:textId="77777777" w:rsidTr="00E92C40">
        <w:trPr>
          <w:trHeight w:val="94"/>
        </w:trPr>
        <w:tc>
          <w:tcPr>
            <w:tcW w:w="15680" w:type="dxa"/>
            <w:tcMar>
              <w:top w:w="20" w:type="nil"/>
              <w:left w:w="20" w:type="nil"/>
              <w:bottom w:w="20" w:type="nil"/>
              <w:right w:w="20" w:type="nil"/>
            </w:tcMar>
            <w:vAlign w:val="center"/>
          </w:tcPr>
          <w:p w14:paraId="4748A717" w14:textId="77777777" w:rsidR="0069415D" w:rsidRDefault="0069415D">
            <w:pPr>
              <w:widowControl w:val="0"/>
              <w:autoSpaceDE w:val="0"/>
              <w:autoSpaceDN w:val="0"/>
              <w:adjustRightInd w:val="0"/>
              <w:spacing w:line="280" w:lineRule="atLeast"/>
            </w:pPr>
          </w:p>
          <w:p w14:paraId="762C1E68" w14:textId="1255AB8B" w:rsidR="00E92C40" w:rsidRPr="0069415D" w:rsidRDefault="00E92C40" w:rsidP="00E92C40">
            <w:pPr>
              <w:pStyle w:val="Heading1"/>
              <w:rPr>
                <w:rFonts w:ascii="Candara" w:hAnsi="Candara"/>
              </w:rPr>
            </w:pPr>
            <w:r w:rsidRPr="00E92C40">
              <w:t>Lab 2.Exercise 2: Last Year Comparison</w:t>
            </w:r>
          </w:p>
        </w:tc>
      </w:tr>
    </w:tbl>
    <w:p w14:paraId="6EBE8CD4"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You want to know how much sales (revenue) in total does the </w:t>
      </w:r>
      <w:proofErr w:type="spellStart"/>
      <w:r w:rsidRPr="0069415D">
        <w:rPr>
          <w:rFonts w:cs="Open Sans"/>
          <w:color w:val="2E2E2E"/>
          <w:szCs w:val="32"/>
        </w:rPr>
        <w:t>VanArsdel</w:t>
      </w:r>
      <w:proofErr w:type="spellEnd"/>
      <w:r w:rsidRPr="0069415D">
        <w:rPr>
          <w:rFonts w:cs="Open Sans"/>
          <w:color w:val="2E2E2E"/>
          <w:szCs w:val="32"/>
        </w:rPr>
        <w:t> have and to compare this with the figure from the same period last year. You need to create several calculated measures to help with this comparison. To do so, in either the </w:t>
      </w:r>
      <w:r w:rsidRPr="0069415D">
        <w:rPr>
          <w:rFonts w:cs="Open Sans"/>
          <w:b/>
          <w:bCs/>
          <w:color w:val="2E2E2E"/>
          <w:szCs w:val="32"/>
        </w:rPr>
        <w:t>Report</w:t>
      </w:r>
      <w:r w:rsidRPr="0069415D">
        <w:rPr>
          <w:rFonts w:cs="Open Sans"/>
          <w:color w:val="2E2E2E"/>
          <w:szCs w:val="32"/>
        </w:rPr>
        <w:t> view or the </w:t>
      </w:r>
      <w:r w:rsidRPr="0069415D">
        <w:rPr>
          <w:rFonts w:cs="Open Sans"/>
          <w:b/>
          <w:bCs/>
          <w:color w:val="2E2E2E"/>
          <w:szCs w:val="32"/>
        </w:rPr>
        <w:t>Data</w:t>
      </w:r>
      <w:r w:rsidRPr="0069415D">
        <w:rPr>
          <w:rFonts w:cs="Open Sans"/>
          <w:color w:val="2E2E2E"/>
          <w:szCs w:val="32"/>
        </w:rPr>
        <w:t> view, right-click the </w:t>
      </w:r>
      <w:r w:rsidRPr="0069415D">
        <w:rPr>
          <w:rFonts w:cs="Open Sans"/>
          <w:b/>
          <w:bCs/>
          <w:color w:val="2E2E2E"/>
          <w:szCs w:val="32"/>
        </w:rPr>
        <w:t>Sales</w:t>
      </w:r>
      <w:r w:rsidRPr="0069415D">
        <w:rPr>
          <w:rFonts w:cs="Open Sans"/>
          <w:color w:val="2E2E2E"/>
          <w:szCs w:val="32"/>
        </w:rPr>
        <w:t> table, click </w:t>
      </w:r>
      <w:r w:rsidRPr="0069415D">
        <w:rPr>
          <w:rFonts w:cs="Open Sans"/>
          <w:b/>
          <w:bCs/>
          <w:color w:val="2E2E2E"/>
          <w:szCs w:val="32"/>
        </w:rPr>
        <w:t>New Measure</w:t>
      </w:r>
      <w:r w:rsidRPr="0069415D">
        <w:rPr>
          <w:rFonts w:cs="Open Sans"/>
          <w:color w:val="2E2E2E"/>
          <w:szCs w:val="32"/>
        </w:rPr>
        <w:t>, and type in the corresponding DAX formulas for the measure you want to create. This will create the measures with the </w:t>
      </w:r>
      <w:r w:rsidRPr="0069415D">
        <w:rPr>
          <w:rFonts w:cs="Open Sans"/>
          <w:b/>
          <w:bCs/>
          <w:color w:val="2E2E2E"/>
          <w:szCs w:val="32"/>
        </w:rPr>
        <w:t>Home Table</w:t>
      </w:r>
      <w:r w:rsidRPr="0069415D">
        <w:rPr>
          <w:rFonts w:cs="Open Sans"/>
          <w:color w:val="2E2E2E"/>
          <w:szCs w:val="32"/>
        </w:rPr>
        <w:t> properties set to the </w:t>
      </w:r>
      <w:r w:rsidRPr="0069415D">
        <w:rPr>
          <w:rFonts w:cs="Open Sans"/>
          <w:b/>
          <w:bCs/>
          <w:color w:val="2E2E2E"/>
          <w:szCs w:val="32"/>
        </w:rPr>
        <w:t>Sales</w:t>
      </w:r>
      <w:r w:rsidRPr="0069415D">
        <w:rPr>
          <w:rFonts w:cs="Open Sans"/>
          <w:color w:val="2E2E2E"/>
          <w:szCs w:val="32"/>
        </w:rPr>
        <w:t xml:space="preserve"> table. </w:t>
      </w:r>
    </w:p>
    <w:p w14:paraId="1F2D84D3"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Specifically, you will create the following measures: </w:t>
      </w:r>
    </w:p>
    <w:p w14:paraId="304D4408" w14:textId="77777777" w:rsidR="0069415D" w:rsidRPr="007C10DC" w:rsidRDefault="0069415D" w:rsidP="0044353F">
      <w:pPr>
        <w:pStyle w:val="ListParagraph"/>
        <w:widowControl w:val="0"/>
        <w:numPr>
          <w:ilvl w:val="0"/>
          <w:numId w:val="12"/>
        </w:numPr>
        <w:tabs>
          <w:tab w:val="left" w:pos="220"/>
          <w:tab w:val="left" w:pos="720"/>
        </w:tabs>
        <w:autoSpaceDE w:val="0"/>
        <w:autoSpaceDN w:val="0"/>
        <w:adjustRightInd w:val="0"/>
        <w:spacing w:line="440" w:lineRule="atLeast"/>
        <w:rPr>
          <w:rFonts w:cs="Open Sans"/>
          <w:color w:val="3B3B3B"/>
          <w:szCs w:val="32"/>
        </w:rPr>
      </w:pPr>
      <w:r w:rsidRPr="007C10DC">
        <w:rPr>
          <w:rFonts w:cs="Open Sans"/>
          <w:b/>
          <w:bCs/>
          <w:color w:val="3B3B3B"/>
          <w:szCs w:val="32"/>
        </w:rPr>
        <w:t>Total Sales</w:t>
      </w:r>
      <w:r w:rsidRPr="007C10DC">
        <w:rPr>
          <w:rFonts w:cs="Open Sans"/>
          <w:color w:val="3B3B3B"/>
          <w:szCs w:val="32"/>
        </w:rPr>
        <w:t>: calculates the total sales. Format this measure as </w:t>
      </w:r>
      <w:r w:rsidRPr="007C10DC">
        <w:rPr>
          <w:rFonts w:cs="Open Sans"/>
          <w:b/>
          <w:bCs/>
          <w:color w:val="3B3B3B"/>
          <w:szCs w:val="32"/>
        </w:rPr>
        <w:t>Currency</w:t>
      </w:r>
      <w:r w:rsidRPr="007C10DC">
        <w:rPr>
          <w:rFonts w:cs="Open Sans"/>
          <w:color w:val="3B3B3B"/>
          <w:szCs w:val="32"/>
        </w:rPr>
        <w:t>. </w:t>
      </w:r>
      <w:r w:rsidRPr="007C10DC">
        <w:rPr>
          <w:rFonts w:cs="Open Sans"/>
          <w:color w:val="2E2E2E"/>
          <w:szCs w:val="32"/>
        </w:rPr>
        <w:t>(Hint: Check out the </w:t>
      </w:r>
      <w:r w:rsidRPr="007C10DC">
        <w:rPr>
          <w:rFonts w:cs="Open Sans"/>
          <w:b/>
          <w:bCs/>
          <w:color w:val="2E2E2E"/>
          <w:szCs w:val="32"/>
        </w:rPr>
        <w:t>SUM</w:t>
      </w:r>
      <w:r w:rsidRPr="007C10DC">
        <w:rPr>
          <w:rFonts w:cs="Open Sans"/>
          <w:color w:val="2E2E2E"/>
          <w:szCs w:val="32"/>
        </w:rPr>
        <w:t> function).</w:t>
      </w:r>
    </w:p>
    <w:p w14:paraId="1F37B549" w14:textId="77777777" w:rsidR="0069415D" w:rsidRPr="007C10DC" w:rsidRDefault="0069415D" w:rsidP="0044353F">
      <w:pPr>
        <w:pStyle w:val="ListParagraph"/>
        <w:widowControl w:val="0"/>
        <w:numPr>
          <w:ilvl w:val="0"/>
          <w:numId w:val="12"/>
        </w:numPr>
        <w:tabs>
          <w:tab w:val="left" w:pos="220"/>
          <w:tab w:val="left" w:pos="720"/>
        </w:tabs>
        <w:autoSpaceDE w:val="0"/>
        <w:autoSpaceDN w:val="0"/>
        <w:adjustRightInd w:val="0"/>
        <w:spacing w:line="440" w:lineRule="atLeast"/>
        <w:rPr>
          <w:rFonts w:cs="Open Sans"/>
          <w:color w:val="3B3B3B"/>
          <w:szCs w:val="32"/>
        </w:rPr>
      </w:pPr>
      <w:r w:rsidRPr="007C10DC">
        <w:rPr>
          <w:rFonts w:cs="Open Sans"/>
          <w:b/>
          <w:bCs/>
          <w:color w:val="3B3B3B"/>
          <w:szCs w:val="32"/>
        </w:rPr>
        <w:t>LY Sales</w:t>
      </w:r>
      <w:r w:rsidRPr="007C10DC">
        <w:rPr>
          <w:rFonts w:cs="Open Sans"/>
          <w:color w:val="3B3B3B"/>
          <w:szCs w:val="32"/>
        </w:rPr>
        <w:t>: calculates last year sales. Format this measure as </w:t>
      </w:r>
      <w:r w:rsidRPr="007C10DC">
        <w:rPr>
          <w:rFonts w:cs="Open Sans"/>
          <w:b/>
          <w:bCs/>
          <w:color w:val="3B3B3B"/>
          <w:szCs w:val="32"/>
        </w:rPr>
        <w:t>Currency</w:t>
      </w:r>
      <w:r w:rsidRPr="007C10DC">
        <w:rPr>
          <w:rFonts w:cs="Open Sans"/>
          <w:color w:val="3B3B3B"/>
          <w:szCs w:val="32"/>
        </w:rPr>
        <w:t>. </w:t>
      </w:r>
      <w:r w:rsidRPr="007C10DC">
        <w:rPr>
          <w:rFonts w:cs="Open Sans"/>
          <w:color w:val="2E2E2E"/>
          <w:szCs w:val="32"/>
        </w:rPr>
        <w:t>(Hint: You might find the </w:t>
      </w:r>
      <w:r w:rsidRPr="007C10DC">
        <w:rPr>
          <w:rFonts w:cs="Open Sans"/>
          <w:b/>
          <w:bCs/>
          <w:color w:val="2E2E2E"/>
          <w:szCs w:val="32"/>
        </w:rPr>
        <w:t>CALCULATE</w:t>
      </w:r>
      <w:r w:rsidRPr="007C10DC">
        <w:rPr>
          <w:rFonts w:cs="Open Sans"/>
          <w:color w:val="2E2E2E"/>
          <w:szCs w:val="32"/>
        </w:rPr>
        <w:t> and </w:t>
      </w:r>
      <w:r w:rsidRPr="007C10DC">
        <w:rPr>
          <w:rFonts w:cs="Open Sans"/>
          <w:b/>
          <w:bCs/>
          <w:color w:val="2E2E2E"/>
          <w:szCs w:val="32"/>
        </w:rPr>
        <w:t>SAMEPERIODLASTYEAR</w:t>
      </w:r>
      <w:r w:rsidRPr="007C10DC">
        <w:rPr>
          <w:rFonts w:cs="Open Sans"/>
          <w:color w:val="2E2E2E"/>
          <w:szCs w:val="32"/>
        </w:rPr>
        <w:t> function useful).</w:t>
      </w:r>
    </w:p>
    <w:p w14:paraId="373264D9" w14:textId="77777777" w:rsidR="0069415D" w:rsidRPr="007C10DC" w:rsidRDefault="0069415D" w:rsidP="0044353F">
      <w:pPr>
        <w:pStyle w:val="ListParagraph"/>
        <w:widowControl w:val="0"/>
        <w:numPr>
          <w:ilvl w:val="0"/>
          <w:numId w:val="12"/>
        </w:numPr>
        <w:tabs>
          <w:tab w:val="left" w:pos="220"/>
          <w:tab w:val="left" w:pos="720"/>
        </w:tabs>
        <w:autoSpaceDE w:val="0"/>
        <w:autoSpaceDN w:val="0"/>
        <w:adjustRightInd w:val="0"/>
        <w:spacing w:line="440" w:lineRule="atLeast"/>
        <w:rPr>
          <w:rFonts w:cs="Open Sans"/>
          <w:color w:val="3B3B3B"/>
          <w:szCs w:val="32"/>
        </w:rPr>
      </w:pPr>
      <w:r w:rsidRPr="007C10DC">
        <w:rPr>
          <w:rFonts w:cs="Open Sans"/>
          <w:b/>
          <w:bCs/>
          <w:color w:val="3B3B3B"/>
          <w:szCs w:val="32"/>
        </w:rPr>
        <w:t xml:space="preserve">Sales </w:t>
      </w:r>
      <w:proofErr w:type="spellStart"/>
      <w:r w:rsidRPr="007C10DC">
        <w:rPr>
          <w:rFonts w:cs="Open Sans"/>
          <w:b/>
          <w:bCs/>
          <w:color w:val="3B3B3B"/>
          <w:szCs w:val="32"/>
        </w:rPr>
        <w:t>Var</w:t>
      </w:r>
      <w:proofErr w:type="spellEnd"/>
      <w:r w:rsidRPr="007C10DC">
        <w:rPr>
          <w:rFonts w:cs="Open Sans"/>
          <w:color w:val="3B3B3B"/>
          <w:szCs w:val="32"/>
        </w:rPr>
        <w:t>: calculates sales variance between this year and last year sales. Format this measure as </w:t>
      </w:r>
      <w:r w:rsidRPr="007C10DC">
        <w:rPr>
          <w:rFonts w:cs="Open Sans"/>
          <w:b/>
          <w:bCs/>
          <w:color w:val="3B3B3B"/>
          <w:szCs w:val="32"/>
        </w:rPr>
        <w:t>Currency</w:t>
      </w:r>
      <w:r w:rsidRPr="007C10DC">
        <w:rPr>
          <w:rFonts w:cs="Open Sans"/>
          <w:color w:val="3B3B3B"/>
          <w:szCs w:val="32"/>
        </w:rPr>
        <w:t>. (Hint: This is simply the difference between </w:t>
      </w:r>
      <w:r w:rsidRPr="007C10DC">
        <w:rPr>
          <w:rFonts w:cs="Open Sans"/>
          <w:b/>
          <w:bCs/>
          <w:color w:val="3B3B3B"/>
          <w:szCs w:val="32"/>
        </w:rPr>
        <w:t>Total Sales</w:t>
      </w:r>
      <w:r w:rsidRPr="007C10DC">
        <w:rPr>
          <w:rFonts w:cs="Open Sans"/>
          <w:color w:val="3B3B3B"/>
          <w:szCs w:val="32"/>
        </w:rPr>
        <w:t> and </w:t>
      </w:r>
      <w:r w:rsidRPr="007C10DC">
        <w:rPr>
          <w:rFonts w:cs="Open Sans"/>
          <w:b/>
          <w:bCs/>
          <w:color w:val="3B3B3B"/>
          <w:szCs w:val="32"/>
        </w:rPr>
        <w:t>LY Sales</w:t>
      </w:r>
      <w:r w:rsidRPr="007C10DC">
        <w:rPr>
          <w:rFonts w:cs="Open Sans"/>
          <w:color w:val="3B3B3B"/>
          <w:szCs w:val="32"/>
        </w:rPr>
        <w:t>).</w:t>
      </w:r>
    </w:p>
    <w:p w14:paraId="23539C92" w14:textId="77777777" w:rsidR="0069415D" w:rsidRPr="007C10DC" w:rsidRDefault="0069415D" w:rsidP="0044353F">
      <w:pPr>
        <w:pStyle w:val="ListParagraph"/>
        <w:widowControl w:val="0"/>
        <w:numPr>
          <w:ilvl w:val="0"/>
          <w:numId w:val="12"/>
        </w:numPr>
        <w:tabs>
          <w:tab w:val="left" w:pos="220"/>
          <w:tab w:val="left" w:pos="720"/>
        </w:tabs>
        <w:autoSpaceDE w:val="0"/>
        <w:autoSpaceDN w:val="0"/>
        <w:adjustRightInd w:val="0"/>
        <w:spacing w:line="440" w:lineRule="atLeast"/>
        <w:rPr>
          <w:rFonts w:cs="Open Sans"/>
          <w:color w:val="3B3B3B"/>
          <w:szCs w:val="32"/>
        </w:rPr>
      </w:pPr>
      <w:r w:rsidRPr="007C10DC">
        <w:rPr>
          <w:rFonts w:cs="Open Sans"/>
          <w:b/>
          <w:bCs/>
          <w:color w:val="3B3B3B"/>
          <w:szCs w:val="32"/>
        </w:rPr>
        <w:t xml:space="preserve">Sales </w:t>
      </w:r>
      <w:proofErr w:type="spellStart"/>
      <w:r w:rsidRPr="007C10DC">
        <w:rPr>
          <w:rFonts w:cs="Open Sans"/>
          <w:b/>
          <w:bCs/>
          <w:color w:val="3B3B3B"/>
          <w:szCs w:val="32"/>
        </w:rPr>
        <w:t>Var</w:t>
      </w:r>
      <w:proofErr w:type="spellEnd"/>
      <w:r w:rsidRPr="007C10DC">
        <w:rPr>
          <w:rFonts w:cs="Open Sans"/>
          <w:b/>
          <w:bCs/>
          <w:color w:val="3B3B3B"/>
          <w:szCs w:val="32"/>
        </w:rPr>
        <w:t xml:space="preserve"> %</w:t>
      </w:r>
      <w:r w:rsidRPr="007C10DC">
        <w:rPr>
          <w:rFonts w:cs="Open Sans"/>
          <w:color w:val="3B3B3B"/>
          <w:szCs w:val="32"/>
        </w:rPr>
        <w:t>: calculates sales variance between this year and last year sales in percentage. Format this measure as </w:t>
      </w:r>
      <w:r w:rsidRPr="007C10DC">
        <w:rPr>
          <w:rFonts w:cs="Open Sans"/>
          <w:b/>
          <w:bCs/>
          <w:color w:val="3B3B3B"/>
          <w:szCs w:val="32"/>
        </w:rPr>
        <w:t>Percentage</w:t>
      </w:r>
      <w:r w:rsidRPr="007C10DC">
        <w:rPr>
          <w:rFonts w:cs="Open Sans"/>
          <w:color w:val="3B3B3B"/>
          <w:szCs w:val="32"/>
        </w:rPr>
        <w:t>. (Hint: This is simply the percentage of </w:t>
      </w:r>
      <w:r w:rsidRPr="007C10DC">
        <w:rPr>
          <w:rFonts w:cs="Open Sans"/>
          <w:b/>
          <w:bCs/>
          <w:color w:val="3B3B3B"/>
          <w:szCs w:val="32"/>
        </w:rPr>
        <w:t xml:space="preserve">Sales </w:t>
      </w:r>
      <w:proofErr w:type="spellStart"/>
      <w:r w:rsidRPr="007C10DC">
        <w:rPr>
          <w:rFonts w:cs="Open Sans"/>
          <w:b/>
          <w:bCs/>
          <w:color w:val="3B3B3B"/>
          <w:szCs w:val="32"/>
        </w:rPr>
        <w:t>Var</w:t>
      </w:r>
      <w:proofErr w:type="spellEnd"/>
      <w:r w:rsidRPr="007C10DC">
        <w:rPr>
          <w:rFonts w:cs="Open Sans"/>
          <w:color w:val="3B3B3B"/>
          <w:szCs w:val="32"/>
        </w:rPr>
        <w:t> from </w:t>
      </w:r>
      <w:r w:rsidRPr="007C10DC">
        <w:rPr>
          <w:rFonts w:cs="Open Sans"/>
          <w:b/>
          <w:bCs/>
          <w:color w:val="3B3B3B"/>
          <w:szCs w:val="32"/>
        </w:rPr>
        <w:t>LY Sales</w:t>
      </w:r>
      <w:r w:rsidRPr="007C10DC">
        <w:rPr>
          <w:rFonts w:cs="Open Sans"/>
          <w:color w:val="3B3B3B"/>
          <w:szCs w:val="32"/>
        </w:rPr>
        <w:t>. You might find the </w:t>
      </w:r>
      <w:r w:rsidRPr="007C10DC">
        <w:rPr>
          <w:rFonts w:cs="Open Sans"/>
          <w:b/>
          <w:bCs/>
          <w:color w:val="3B3B3B"/>
          <w:szCs w:val="32"/>
        </w:rPr>
        <w:t>DIVIDE</w:t>
      </w:r>
      <w:r w:rsidRPr="007C10DC">
        <w:rPr>
          <w:rFonts w:cs="Open Sans"/>
          <w:color w:val="3B3B3B"/>
          <w:szCs w:val="32"/>
        </w:rPr>
        <w:t> function useful).</w:t>
      </w:r>
    </w:p>
    <w:p w14:paraId="59AA484E" w14:textId="77777777" w:rsidR="0069415D" w:rsidRPr="0069415D" w:rsidRDefault="0069415D" w:rsidP="0069415D">
      <w:pPr>
        <w:widowControl w:val="0"/>
        <w:autoSpaceDE w:val="0"/>
        <w:autoSpaceDN w:val="0"/>
        <w:adjustRightInd w:val="0"/>
        <w:spacing w:line="280" w:lineRule="atLeast"/>
        <w:rPr>
          <w:rFonts w:cs="Candara"/>
          <w:color w:val="000000"/>
        </w:rPr>
      </w:pPr>
    </w:p>
    <w:p w14:paraId="74A4CC2C" w14:textId="77777777" w:rsidR="0069415D" w:rsidRPr="0069415D" w:rsidRDefault="0069415D" w:rsidP="0069415D">
      <w:pPr>
        <w:widowControl w:val="0"/>
        <w:autoSpaceDE w:val="0"/>
        <w:autoSpaceDN w:val="0"/>
        <w:adjustRightInd w:val="0"/>
        <w:spacing w:line="280" w:lineRule="atLeast"/>
        <w:rPr>
          <w:rFonts w:cs="Candara"/>
          <w:color w:val="000000"/>
        </w:rPr>
      </w:pPr>
    </w:p>
    <w:p w14:paraId="7139AD24" w14:textId="77777777" w:rsidR="0075436B" w:rsidRDefault="0075436B">
      <w:r>
        <w:br w:type="page"/>
      </w: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1CE7173E" w14:textId="77777777" w:rsidTr="0075436B">
        <w:tc>
          <w:tcPr>
            <w:tcW w:w="15680" w:type="dxa"/>
            <w:tcMar>
              <w:top w:w="20" w:type="nil"/>
              <w:left w:w="20" w:type="nil"/>
              <w:bottom w:w="20" w:type="nil"/>
              <w:right w:w="20" w:type="nil"/>
            </w:tcMar>
            <w:vAlign w:val="center"/>
          </w:tcPr>
          <w:p w14:paraId="29679BA1" w14:textId="77777777" w:rsidR="0069415D" w:rsidRDefault="0069415D">
            <w:pPr>
              <w:widowControl w:val="0"/>
              <w:autoSpaceDE w:val="0"/>
              <w:autoSpaceDN w:val="0"/>
              <w:adjustRightInd w:val="0"/>
              <w:spacing w:line="280" w:lineRule="atLeast"/>
            </w:pPr>
          </w:p>
          <w:p w14:paraId="382274C9" w14:textId="18B3F578" w:rsidR="00BB090F" w:rsidRPr="0069415D" w:rsidRDefault="00BB090F" w:rsidP="00BB090F">
            <w:pPr>
              <w:pStyle w:val="Heading1"/>
              <w:rPr>
                <w:rFonts w:ascii="Candara" w:hAnsi="Candara"/>
              </w:rPr>
            </w:pPr>
            <w:r w:rsidRPr="00BB090F">
              <w:t>Lab 2.Exercise 3: Year to Date</w:t>
            </w:r>
          </w:p>
        </w:tc>
      </w:tr>
    </w:tbl>
    <w:p w14:paraId="68735F4A"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Year-to-date (YTD) is a period starting from the beginning of the current year and continuing up to the present date. </w:t>
      </w:r>
      <w:r w:rsidRPr="0069415D">
        <w:rPr>
          <w:rFonts w:cs="Open Sans"/>
          <w:color w:val="3B3B3B"/>
          <w:szCs w:val="32"/>
        </w:rPr>
        <w:t>You want to calculate the YTD sales and compare this with the figure from the same period last year. Specifically, you will create the following measures:</w:t>
      </w:r>
      <w:r w:rsidRPr="0069415D">
        <w:rPr>
          <w:rFonts w:cs="Open Sans"/>
          <w:color w:val="2E2E2E"/>
          <w:szCs w:val="32"/>
        </w:rPr>
        <w:t xml:space="preserve"> </w:t>
      </w:r>
    </w:p>
    <w:p w14:paraId="2D1B9BCF" w14:textId="77777777" w:rsidR="0069415D" w:rsidRPr="00444602" w:rsidRDefault="0069415D" w:rsidP="0044353F">
      <w:pPr>
        <w:pStyle w:val="ListParagraph"/>
        <w:widowControl w:val="0"/>
        <w:numPr>
          <w:ilvl w:val="0"/>
          <w:numId w:val="13"/>
        </w:numPr>
        <w:tabs>
          <w:tab w:val="left" w:pos="220"/>
          <w:tab w:val="left" w:pos="720"/>
        </w:tabs>
        <w:autoSpaceDE w:val="0"/>
        <w:autoSpaceDN w:val="0"/>
        <w:adjustRightInd w:val="0"/>
        <w:spacing w:line="440" w:lineRule="atLeast"/>
        <w:rPr>
          <w:rFonts w:cs="Open Sans"/>
          <w:color w:val="3B3B3B"/>
          <w:szCs w:val="32"/>
        </w:rPr>
      </w:pPr>
      <w:r w:rsidRPr="00444602">
        <w:rPr>
          <w:rFonts w:cs="Open Sans"/>
          <w:b/>
          <w:bCs/>
          <w:color w:val="3B3B3B"/>
          <w:szCs w:val="32"/>
        </w:rPr>
        <w:t>YTD Sales</w:t>
      </w:r>
      <w:r w:rsidRPr="00444602">
        <w:rPr>
          <w:rFonts w:cs="Open Sans"/>
          <w:color w:val="3B3B3B"/>
          <w:szCs w:val="32"/>
        </w:rPr>
        <w:t>: calculates the YTD sales. Format this measure as </w:t>
      </w:r>
      <w:r w:rsidRPr="00444602">
        <w:rPr>
          <w:rFonts w:cs="Open Sans"/>
          <w:b/>
          <w:bCs/>
          <w:color w:val="3B3B3B"/>
          <w:szCs w:val="32"/>
        </w:rPr>
        <w:t>Currency</w:t>
      </w:r>
      <w:r w:rsidRPr="00444602">
        <w:rPr>
          <w:rFonts w:cs="Open Sans"/>
          <w:color w:val="3B3B3B"/>
          <w:szCs w:val="32"/>
        </w:rPr>
        <w:t>. </w:t>
      </w:r>
      <w:r w:rsidRPr="00444602">
        <w:rPr>
          <w:rFonts w:cs="Open Sans"/>
          <w:color w:val="2E2E2E"/>
          <w:szCs w:val="32"/>
        </w:rPr>
        <w:t>(Hint: Check out the </w:t>
      </w:r>
      <w:r w:rsidRPr="00444602">
        <w:rPr>
          <w:rFonts w:cs="Open Sans"/>
          <w:b/>
          <w:bCs/>
          <w:color w:val="2E2E2E"/>
          <w:szCs w:val="32"/>
        </w:rPr>
        <w:t>TOTALYTD</w:t>
      </w:r>
      <w:r w:rsidRPr="00444602">
        <w:rPr>
          <w:rFonts w:cs="Open Sans"/>
          <w:color w:val="2E2E2E"/>
          <w:szCs w:val="32"/>
        </w:rPr>
        <w:t> function).</w:t>
      </w:r>
    </w:p>
    <w:p w14:paraId="17352CB1" w14:textId="77777777" w:rsidR="0069415D" w:rsidRPr="00444602" w:rsidRDefault="0069415D" w:rsidP="0044353F">
      <w:pPr>
        <w:pStyle w:val="ListParagraph"/>
        <w:widowControl w:val="0"/>
        <w:numPr>
          <w:ilvl w:val="0"/>
          <w:numId w:val="13"/>
        </w:numPr>
        <w:tabs>
          <w:tab w:val="left" w:pos="220"/>
          <w:tab w:val="left" w:pos="720"/>
        </w:tabs>
        <w:autoSpaceDE w:val="0"/>
        <w:autoSpaceDN w:val="0"/>
        <w:adjustRightInd w:val="0"/>
        <w:spacing w:line="440" w:lineRule="atLeast"/>
        <w:rPr>
          <w:rFonts w:cs="Open Sans"/>
          <w:color w:val="3B3B3B"/>
          <w:szCs w:val="32"/>
        </w:rPr>
      </w:pPr>
      <w:r w:rsidRPr="00444602">
        <w:rPr>
          <w:rFonts w:cs="Open Sans"/>
          <w:b/>
          <w:bCs/>
          <w:color w:val="3B3B3B"/>
          <w:szCs w:val="32"/>
        </w:rPr>
        <w:t>LY YTD Sales</w:t>
      </w:r>
      <w:r w:rsidRPr="00444602">
        <w:rPr>
          <w:rFonts w:cs="Open Sans"/>
          <w:color w:val="3B3B3B"/>
          <w:szCs w:val="32"/>
        </w:rPr>
        <w:t>: calculates last year YTD sales. Format this measure as </w:t>
      </w:r>
      <w:r w:rsidRPr="00444602">
        <w:rPr>
          <w:rFonts w:cs="Open Sans"/>
          <w:b/>
          <w:bCs/>
          <w:color w:val="3B3B3B"/>
          <w:szCs w:val="32"/>
        </w:rPr>
        <w:t>Currency</w:t>
      </w:r>
      <w:r w:rsidRPr="00444602">
        <w:rPr>
          <w:rFonts w:cs="Open Sans"/>
          <w:color w:val="3B3B3B"/>
          <w:szCs w:val="32"/>
        </w:rPr>
        <w:t>. </w:t>
      </w:r>
      <w:r w:rsidRPr="00444602">
        <w:rPr>
          <w:rFonts w:cs="Open Sans"/>
          <w:color w:val="2E2E2E"/>
          <w:szCs w:val="32"/>
        </w:rPr>
        <w:t>(Hint: You might find the </w:t>
      </w:r>
      <w:r w:rsidRPr="00444602">
        <w:rPr>
          <w:rFonts w:cs="Open Sans"/>
          <w:b/>
          <w:bCs/>
          <w:color w:val="2E2E2E"/>
          <w:szCs w:val="32"/>
        </w:rPr>
        <w:t>CALCULATE</w:t>
      </w:r>
      <w:r w:rsidRPr="00444602">
        <w:rPr>
          <w:rFonts w:cs="Open Sans"/>
          <w:color w:val="2E2E2E"/>
          <w:szCs w:val="32"/>
        </w:rPr>
        <w:t> and </w:t>
      </w:r>
      <w:r w:rsidRPr="00444602">
        <w:rPr>
          <w:rFonts w:cs="Open Sans"/>
          <w:b/>
          <w:bCs/>
          <w:color w:val="2E2E2E"/>
          <w:szCs w:val="32"/>
        </w:rPr>
        <w:t>SAMEPERIODLASTYEAR</w:t>
      </w:r>
      <w:r w:rsidRPr="00444602">
        <w:rPr>
          <w:rFonts w:cs="Open Sans"/>
          <w:color w:val="2E2E2E"/>
          <w:szCs w:val="32"/>
        </w:rPr>
        <w:t> function useful).</w:t>
      </w:r>
    </w:p>
    <w:p w14:paraId="6E0049A1" w14:textId="77777777" w:rsidR="0069415D" w:rsidRPr="00444602" w:rsidRDefault="0069415D" w:rsidP="0044353F">
      <w:pPr>
        <w:pStyle w:val="ListParagraph"/>
        <w:widowControl w:val="0"/>
        <w:numPr>
          <w:ilvl w:val="0"/>
          <w:numId w:val="13"/>
        </w:numPr>
        <w:tabs>
          <w:tab w:val="left" w:pos="220"/>
          <w:tab w:val="left" w:pos="720"/>
        </w:tabs>
        <w:autoSpaceDE w:val="0"/>
        <w:autoSpaceDN w:val="0"/>
        <w:adjustRightInd w:val="0"/>
        <w:spacing w:line="440" w:lineRule="atLeast"/>
        <w:rPr>
          <w:rFonts w:cs="Open Sans"/>
          <w:color w:val="3B3B3B"/>
          <w:szCs w:val="32"/>
        </w:rPr>
      </w:pPr>
      <w:r w:rsidRPr="00444602">
        <w:rPr>
          <w:rFonts w:cs="Open Sans"/>
          <w:b/>
          <w:bCs/>
          <w:color w:val="3B3B3B"/>
          <w:szCs w:val="32"/>
        </w:rPr>
        <w:t xml:space="preserve">YTD Sales </w:t>
      </w:r>
      <w:proofErr w:type="spellStart"/>
      <w:r w:rsidRPr="00444602">
        <w:rPr>
          <w:rFonts w:cs="Open Sans"/>
          <w:b/>
          <w:bCs/>
          <w:color w:val="3B3B3B"/>
          <w:szCs w:val="32"/>
        </w:rPr>
        <w:t>Var</w:t>
      </w:r>
      <w:proofErr w:type="spellEnd"/>
      <w:r w:rsidRPr="00444602">
        <w:rPr>
          <w:rFonts w:cs="Open Sans"/>
          <w:color w:val="3B3B3B"/>
          <w:szCs w:val="32"/>
        </w:rPr>
        <w:t>: calculates sales variance between this year and last year YTD sales. Format this measure as </w:t>
      </w:r>
      <w:r w:rsidRPr="00444602">
        <w:rPr>
          <w:rFonts w:cs="Open Sans"/>
          <w:b/>
          <w:bCs/>
          <w:color w:val="3B3B3B"/>
          <w:szCs w:val="32"/>
        </w:rPr>
        <w:t>Currency</w:t>
      </w:r>
      <w:r w:rsidRPr="00444602">
        <w:rPr>
          <w:rFonts w:cs="Open Sans"/>
          <w:color w:val="3B3B3B"/>
          <w:szCs w:val="32"/>
        </w:rPr>
        <w:t>. (Hint: This is simply the difference between </w:t>
      </w:r>
      <w:r w:rsidRPr="00444602">
        <w:rPr>
          <w:rFonts w:cs="Open Sans"/>
          <w:b/>
          <w:bCs/>
          <w:color w:val="3B3B3B"/>
          <w:szCs w:val="32"/>
        </w:rPr>
        <w:t>YTD Sales</w:t>
      </w:r>
      <w:r w:rsidRPr="00444602">
        <w:rPr>
          <w:rFonts w:cs="Open Sans"/>
          <w:color w:val="3B3B3B"/>
          <w:szCs w:val="32"/>
        </w:rPr>
        <w:t> and </w:t>
      </w:r>
      <w:r w:rsidRPr="00444602">
        <w:rPr>
          <w:rFonts w:cs="Open Sans"/>
          <w:b/>
          <w:bCs/>
          <w:color w:val="3B3B3B"/>
          <w:szCs w:val="32"/>
        </w:rPr>
        <w:t>LY YTD Sales</w:t>
      </w:r>
      <w:r w:rsidRPr="00444602">
        <w:rPr>
          <w:rFonts w:cs="Open Sans"/>
          <w:color w:val="3B3B3B"/>
          <w:szCs w:val="32"/>
        </w:rPr>
        <w:t>).</w:t>
      </w:r>
    </w:p>
    <w:p w14:paraId="1C15A2B2" w14:textId="77777777" w:rsidR="0069415D" w:rsidRPr="00444602" w:rsidRDefault="0069415D" w:rsidP="0044353F">
      <w:pPr>
        <w:pStyle w:val="ListParagraph"/>
        <w:widowControl w:val="0"/>
        <w:numPr>
          <w:ilvl w:val="0"/>
          <w:numId w:val="13"/>
        </w:numPr>
        <w:tabs>
          <w:tab w:val="left" w:pos="220"/>
          <w:tab w:val="left" w:pos="720"/>
        </w:tabs>
        <w:autoSpaceDE w:val="0"/>
        <w:autoSpaceDN w:val="0"/>
        <w:adjustRightInd w:val="0"/>
        <w:spacing w:line="440" w:lineRule="atLeast"/>
        <w:rPr>
          <w:rFonts w:cs="Open Sans"/>
          <w:color w:val="3B3B3B"/>
          <w:szCs w:val="32"/>
        </w:rPr>
      </w:pPr>
      <w:r w:rsidRPr="00444602">
        <w:rPr>
          <w:rFonts w:cs="Open Sans"/>
          <w:b/>
          <w:bCs/>
          <w:color w:val="3B3B3B"/>
          <w:szCs w:val="32"/>
        </w:rPr>
        <w:t xml:space="preserve">YTD Sales </w:t>
      </w:r>
      <w:proofErr w:type="spellStart"/>
      <w:r w:rsidRPr="00444602">
        <w:rPr>
          <w:rFonts w:cs="Open Sans"/>
          <w:b/>
          <w:bCs/>
          <w:color w:val="3B3B3B"/>
          <w:szCs w:val="32"/>
        </w:rPr>
        <w:t>Var</w:t>
      </w:r>
      <w:proofErr w:type="spellEnd"/>
      <w:r w:rsidRPr="00444602">
        <w:rPr>
          <w:rFonts w:cs="Open Sans"/>
          <w:b/>
          <w:bCs/>
          <w:color w:val="3B3B3B"/>
          <w:szCs w:val="32"/>
        </w:rPr>
        <w:t xml:space="preserve"> %</w:t>
      </w:r>
      <w:r w:rsidRPr="00444602">
        <w:rPr>
          <w:rFonts w:cs="Open Sans"/>
          <w:color w:val="3B3B3B"/>
          <w:szCs w:val="32"/>
        </w:rPr>
        <w:t>: calculates sales variance between this year and last year YTD sales in percentage. Format this measure as </w:t>
      </w:r>
      <w:r w:rsidRPr="00444602">
        <w:rPr>
          <w:rFonts w:cs="Open Sans"/>
          <w:b/>
          <w:bCs/>
          <w:color w:val="3B3B3B"/>
          <w:szCs w:val="32"/>
        </w:rPr>
        <w:t>Percentage</w:t>
      </w:r>
      <w:r w:rsidRPr="00444602">
        <w:rPr>
          <w:rFonts w:cs="Open Sans"/>
          <w:color w:val="3B3B3B"/>
          <w:szCs w:val="32"/>
        </w:rPr>
        <w:t>. (Hint: This is simply the percentage of </w:t>
      </w:r>
      <w:r w:rsidRPr="00444602">
        <w:rPr>
          <w:rFonts w:cs="Open Sans"/>
          <w:b/>
          <w:bCs/>
          <w:color w:val="3B3B3B"/>
          <w:szCs w:val="32"/>
        </w:rPr>
        <w:t>YTD</w:t>
      </w:r>
      <w:r w:rsidRPr="00444602">
        <w:rPr>
          <w:rFonts w:cs="Open Sans"/>
          <w:color w:val="3B3B3B"/>
          <w:szCs w:val="32"/>
        </w:rPr>
        <w:t> </w:t>
      </w:r>
      <w:r w:rsidRPr="00444602">
        <w:rPr>
          <w:rFonts w:cs="Open Sans"/>
          <w:b/>
          <w:bCs/>
          <w:color w:val="3B3B3B"/>
          <w:szCs w:val="32"/>
        </w:rPr>
        <w:t xml:space="preserve">Sales </w:t>
      </w:r>
      <w:proofErr w:type="spellStart"/>
      <w:r w:rsidRPr="00444602">
        <w:rPr>
          <w:rFonts w:cs="Open Sans"/>
          <w:b/>
          <w:bCs/>
          <w:color w:val="3B3B3B"/>
          <w:szCs w:val="32"/>
        </w:rPr>
        <w:t>Var</w:t>
      </w:r>
      <w:proofErr w:type="spellEnd"/>
      <w:r w:rsidRPr="00444602">
        <w:rPr>
          <w:rFonts w:cs="Open Sans"/>
          <w:color w:val="3B3B3B"/>
          <w:szCs w:val="32"/>
        </w:rPr>
        <w:t> from </w:t>
      </w:r>
      <w:r w:rsidRPr="00444602">
        <w:rPr>
          <w:rFonts w:cs="Open Sans"/>
          <w:b/>
          <w:bCs/>
          <w:color w:val="3B3B3B"/>
          <w:szCs w:val="32"/>
        </w:rPr>
        <w:t>LY YTD Sales</w:t>
      </w:r>
      <w:r w:rsidRPr="00444602">
        <w:rPr>
          <w:rFonts w:cs="Open Sans"/>
          <w:color w:val="3B3B3B"/>
          <w:szCs w:val="32"/>
        </w:rPr>
        <w:t>. You might find the </w:t>
      </w:r>
      <w:r w:rsidRPr="00444602">
        <w:rPr>
          <w:rFonts w:cs="Open Sans"/>
          <w:b/>
          <w:bCs/>
          <w:color w:val="3B3B3B"/>
          <w:szCs w:val="32"/>
        </w:rPr>
        <w:t>DIVIDE</w:t>
      </w:r>
      <w:r w:rsidRPr="00444602">
        <w:rPr>
          <w:rFonts w:cs="Open Sans"/>
          <w:color w:val="3B3B3B"/>
          <w:szCs w:val="32"/>
        </w:rPr>
        <w:t> function useful).</w:t>
      </w:r>
    </w:p>
    <w:p w14:paraId="050F4E39" w14:textId="77777777" w:rsidR="0069415D" w:rsidRPr="0069415D" w:rsidRDefault="0069415D" w:rsidP="0069415D">
      <w:pPr>
        <w:widowControl w:val="0"/>
        <w:autoSpaceDE w:val="0"/>
        <w:autoSpaceDN w:val="0"/>
        <w:adjustRightInd w:val="0"/>
        <w:spacing w:line="280" w:lineRule="atLeast"/>
        <w:rPr>
          <w:rFonts w:cs="Candara"/>
          <w:color w:val="000000"/>
        </w:rPr>
      </w:pPr>
    </w:p>
    <w:p w14:paraId="3738A617" w14:textId="77777777" w:rsidR="0069415D" w:rsidRPr="0069415D" w:rsidRDefault="0069415D" w:rsidP="0069415D">
      <w:pPr>
        <w:widowControl w:val="0"/>
        <w:autoSpaceDE w:val="0"/>
        <w:autoSpaceDN w:val="0"/>
        <w:adjustRightInd w:val="0"/>
        <w:spacing w:line="280" w:lineRule="atLeast"/>
        <w:rPr>
          <w:rFonts w:cs="Candara"/>
          <w:color w:val="000000"/>
        </w:rPr>
      </w:pPr>
    </w:p>
    <w:p w14:paraId="1348A1D7" w14:textId="77777777" w:rsidR="0075436B" w:rsidRDefault="0075436B">
      <w:r>
        <w:br w:type="page"/>
      </w: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2EAD4343" w14:textId="77777777" w:rsidTr="0075436B">
        <w:tc>
          <w:tcPr>
            <w:tcW w:w="15680" w:type="dxa"/>
            <w:tcMar>
              <w:top w:w="20" w:type="nil"/>
              <w:left w:w="20" w:type="nil"/>
              <w:bottom w:w="20" w:type="nil"/>
              <w:right w:w="20" w:type="nil"/>
            </w:tcMar>
            <w:vAlign w:val="center"/>
          </w:tcPr>
          <w:p w14:paraId="0908B8FC" w14:textId="655611D3" w:rsidR="0069415D" w:rsidRPr="0069415D" w:rsidRDefault="00351015" w:rsidP="00351015">
            <w:pPr>
              <w:pStyle w:val="Heading1"/>
              <w:rPr>
                <w:rFonts w:ascii="Candara" w:hAnsi="Candara"/>
              </w:rPr>
            </w:pPr>
            <w:r w:rsidRPr="00351015">
              <w:lastRenderedPageBreak/>
              <w:t>Lab 2.Exercise 4: Market Share</w:t>
            </w:r>
          </w:p>
        </w:tc>
      </w:tr>
    </w:tbl>
    <w:p w14:paraId="47FA1F28"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proofErr w:type="spellStart"/>
      <w:r w:rsidRPr="0069415D">
        <w:rPr>
          <w:rFonts w:cs="Open Sans"/>
          <w:color w:val="2E2E2E"/>
          <w:szCs w:val="32"/>
        </w:rPr>
        <w:t>VanArsdel’s</w:t>
      </w:r>
      <w:proofErr w:type="spellEnd"/>
      <w:r w:rsidRPr="0069415D">
        <w:rPr>
          <w:rFonts w:cs="Open Sans"/>
          <w:color w:val="2E2E2E"/>
          <w:szCs w:val="32"/>
        </w:rPr>
        <w:t xml:space="preserve"> sales comprise of products manufactured by </w:t>
      </w:r>
      <w:proofErr w:type="spellStart"/>
      <w:r w:rsidRPr="0069415D">
        <w:rPr>
          <w:rFonts w:cs="Open Sans"/>
          <w:color w:val="2E2E2E"/>
          <w:szCs w:val="32"/>
        </w:rPr>
        <w:t>VanArsdel</w:t>
      </w:r>
      <w:proofErr w:type="spellEnd"/>
      <w:r w:rsidRPr="0069415D">
        <w:rPr>
          <w:rFonts w:cs="Open Sans"/>
          <w:color w:val="2E2E2E"/>
          <w:szCs w:val="32"/>
        </w:rPr>
        <w:t xml:space="preserve"> and other companies. You want to know how much of these sales are </w:t>
      </w:r>
      <w:proofErr w:type="spellStart"/>
      <w:r w:rsidRPr="0069415D">
        <w:rPr>
          <w:rFonts w:cs="Open Sans"/>
          <w:color w:val="2E2E2E"/>
          <w:szCs w:val="32"/>
        </w:rPr>
        <w:t>VanArsdel’s</w:t>
      </w:r>
      <w:proofErr w:type="spellEnd"/>
      <w:r w:rsidRPr="0069415D">
        <w:rPr>
          <w:rFonts w:cs="Open Sans"/>
          <w:color w:val="2E2E2E"/>
          <w:szCs w:val="32"/>
        </w:rPr>
        <w:t xml:space="preserve"> own manufactured products. You decide to show this share in numbers and %. Specifically, you will create the following measures: </w:t>
      </w:r>
    </w:p>
    <w:p w14:paraId="618A15C0" w14:textId="77777777" w:rsidR="0069415D" w:rsidRPr="00EB39F6" w:rsidRDefault="0069415D" w:rsidP="0044353F">
      <w:pPr>
        <w:pStyle w:val="ListParagraph"/>
        <w:widowControl w:val="0"/>
        <w:numPr>
          <w:ilvl w:val="0"/>
          <w:numId w:val="14"/>
        </w:numPr>
        <w:tabs>
          <w:tab w:val="left" w:pos="220"/>
          <w:tab w:val="left" w:pos="720"/>
        </w:tabs>
        <w:autoSpaceDE w:val="0"/>
        <w:autoSpaceDN w:val="0"/>
        <w:adjustRightInd w:val="0"/>
        <w:spacing w:line="440" w:lineRule="atLeast"/>
        <w:rPr>
          <w:rFonts w:cs="Open Sans"/>
          <w:color w:val="2E2E2E"/>
          <w:szCs w:val="32"/>
        </w:rPr>
      </w:pPr>
      <w:r w:rsidRPr="00EB39F6">
        <w:rPr>
          <w:rFonts w:cs="Open Sans"/>
          <w:b/>
          <w:bCs/>
          <w:color w:val="2E2E2E"/>
          <w:szCs w:val="32"/>
        </w:rPr>
        <w:t xml:space="preserve">Total </w:t>
      </w:r>
      <w:proofErr w:type="spellStart"/>
      <w:r w:rsidRPr="00EB39F6">
        <w:rPr>
          <w:rFonts w:cs="Open Sans"/>
          <w:b/>
          <w:bCs/>
          <w:color w:val="2E2E2E"/>
          <w:szCs w:val="32"/>
        </w:rPr>
        <w:t>VanArsdel</w:t>
      </w:r>
      <w:proofErr w:type="spellEnd"/>
      <w:r w:rsidRPr="00EB39F6">
        <w:rPr>
          <w:rFonts w:cs="Open Sans"/>
          <w:b/>
          <w:bCs/>
          <w:color w:val="2E2E2E"/>
          <w:szCs w:val="32"/>
        </w:rPr>
        <w:t xml:space="preserve"> Sales</w:t>
      </w:r>
      <w:r w:rsidRPr="00EB39F6">
        <w:rPr>
          <w:rFonts w:cs="Open Sans"/>
          <w:color w:val="2E2E2E"/>
          <w:szCs w:val="32"/>
        </w:rPr>
        <w:t xml:space="preserve">: calculates sales where the products manufacturer is </w:t>
      </w:r>
      <w:proofErr w:type="spellStart"/>
      <w:r w:rsidRPr="00EB39F6">
        <w:rPr>
          <w:rFonts w:cs="Open Sans"/>
          <w:color w:val="2E2E2E"/>
          <w:szCs w:val="32"/>
        </w:rPr>
        <w:t>VanArsdel</w:t>
      </w:r>
      <w:proofErr w:type="spellEnd"/>
      <w:r w:rsidRPr="00EB39F6">
        <w:rPr>
          <w:rFonts w:cs="Open Sans"/>
          <w:color w:val="2E2E2E"/>
          <w:szCs w:val="32"/>
        </w:rPr>
        <w:t>. Format this measure as </w:t>
      </w:r>
      <w:r w:rsidRPr="00EB39F6">
        <w:rPr>
          <w:rFonts w:cs="Open Sans"/>
          <w:b/>
          <w:bCs/>
          <w:color w:val="2E2E2E"/>
          <w:szCs w:val="32"/>
        </w:rPr>
        <w:t>Currency</w:t>
      </w:r>
      <w:r w:rsidRPr="00EB39F6">
        <w:rPr>
          <w:rFonts w:cs="Open Sans"/>
          <w:color w:val="2E2E2E"/>
          <w:szCs w:val="32"/>
        </w:rPr>
        <w:t>. (Hint: Use the </w:t>
      </w:r>
      <w:r w:rsidRPr="00EB39F6">
        <w:rPr>
          <w:rFonts w:cs="Open Sans"/>
          <w:b/>
          <w:bCs/>
          <w:color w:val="2E2E2E"/>
          <w:szCs w:val="32"/>
        </w:rPr>
        <w:t>CALCULATE</w:t>
      </w:r>
      <w:r w:rsidRPr="00EB39F6">
        <w:rPr>
          <w:rFonts w:cs="Open Sans"/>
          <w:color w:val="2E2E2E"/>
          <w:szCs w:val="32"/>
        </w:rPr>
        <w:t> function and filter by Manufacturer).</w:t>
      </w:r>
    </w:p>
    <w:p w14:paraId="097146E3" w14:textId="77777777" w:rsidR="0069415D" w:rsidRPr="00EB39F6" w:rsidRDefault="0069415D" w:rsidP="0044353F">
      <w:pPr>
        <w:pStyle w:val="ListParagraph"/>
        <w:widowControl w:val="0"/>
        <w:numPr>
          <w:ilvl w:val="0"/>
          <w:numId w:val="14"/>
        </w:numPr>
        <w:tabs>
          <w:tab w:val="left" w:pos="220"/>
          <w:tab w:val="left" w:pos="720"/>
        </w:tabs>
        <w:autoSpaceDE w:val="0"/>
        <w:autoSpaceDN w:val="0"/>
        <w:adjustRightInd w:val="0"/>
        <w:spacing w:line="440" w:lineRule="atLeast"/>
        <w:rPr>
          <w:rFonts w:cs="Open Sans"/>
          <w:color w:val="2E2E2E"/>
          <w:szCs w:val="32"/>
        </w:rPr>
      </w:pPr>
      <w:r w:rsidRPr="00EB39F6">
        <w:rPr>
          <w:rFonts w:cs="Open Sans"/>
          <w:b/>
          <w:bCs/>
          <w:color w:val="2E2E2E"/>
          <w:szCs w:val="32"/>
        </w:rPr>
        <w:t>% Sales Market Share</w:t>
      </w:r>
      <w:r w:rsidRPr="00EB39F6">
        <w:rPr>
          <w:rFonts w:cs="Open Sans"/>
          <w:color w:val="2E2E2E"/>
          <w:szCs w:val="32"/>
        </w:rPr>
        <w:t xml:space="preserve">: calculates the percentage of sales of </w:t>
      </w:r>
      <w:proofErr w:type="spellStart"/>
      <w:r w:rsidRPr="00EB39F6">
        <w:rPr>
          <w:rFonts w:cs="Open Sans"/>
          <w:color w:val="2E2E2E"/>
          <w:szCs w:val="32"/>
        </w:rPr>
        <w:t>VanArsdel</w:t>
      </w:r>
      <w:proofErr w:type="spellEnd"/>
      <w:r w:rsidRPr="00EB39F6">
        <w:rPr>
          <w:rFonts w:cs="Open Sans"/>
          <w:color w:val="2E2E2E"/>
          <w:szCs w:val="32"/>
        </w:rPr>
        <w:t xml:space="preserve"> manufactured products from the total sales. Format this measure as </w:t>
      </w:r>
      <w:r w:rsidRPr="00EB39F6">
        <w:rPr>
          <w:rFonts w:cs="Open Sans"/>
          <w:b/>
          <w:bCs/>
          <w:color w:val="2E2E2E"/>
          <w:szCs w:val="32"/>
        </w:rPr>
        <w:t>Percentage</w:t>
      </w:r>
      <w:r w:rsidRPr="00EB39F6">
        <w:rPr>
          <w:rFonts w:cs="Open Sans"/>
          <w:color w:val="2E2E2E"/>
          <w:szCs w:val="32"/>
        </w:rPr>
        <w:t>. </w:t>
      </w:r>
    </w:p>
    <w:p w14:paraId="59B927AA" w14:textId="77777777" w:rsidR="0069415D" w:rsidRPr="0069415D" w:rsidRDefault="0069415D" w:rsidP="0069415D">
      <w:pPr>
        <w:widowControl w:val="0"/>
        <w:autoSpaceDE w:val="0"/>
        <w:autoSpaceDN w:val="0"/>
        <w:adjustRightInd w:val="0"/>
        <w:spacing w:line="280" w:lineRule="atLeast"/>
        <w:rPr>
          <w:rFonts w:cs="Candara"/>
          <w:color w:val="000000"/>
        </w:rPr>
      </w:pPr>
    </w:p>
    <w:p w14:paraId="2F337D40" w14:textId="77777777" w:rsidR="0069415D" w:rsidRPr="0069415D" w:rsidRDefault="0069415D" w:rsidP="0069415D">
      <w:pPr>
        <w:widowControl w:val="0"/>
        <w:autoSpaceDE w:val="0"/>
        <w:autoSpaceDN w:val="0"/>
        <w:adjustRightInd w:val="0"/>
        <w:spacing w:line="280" w:lineRule="atLeast"/>
        <w:rPr>
          <w:rFonts w:cs="Candara"/>
          <w:color w:val="000000"/>
        </w:rPr>
      </w:pPr>
    </w:p>
    <w:p w14:paraId="6558C794" w14:textId="77777777" w:rsidR="0075436B" w:rsidRDefault="0075436B">
      <w:r>
        <w:br w:type="page"/>
      </w: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619F13F7" w14:textId="77777777" w:rsidTr="0075436B">
        <w:tc>
          <w:tcPr>
            <w:tcW w:w="15680" w:type="dxa"/>
            <w:tcMar>
              <w:top w:w="20" w:type="nil"/>
              <w:left w:w="20" w:type="nil"/>
              <w:bottom w:w="20" w:type="nil"/>
              <w:right w:w="20" w:type="nil"/>
            </w:tcMar>
            <w:vAlign w:val="center"/>
          </w:tcPr>
          <w:p w14:paraId="45D398F0" w14:textId="3677EFD6" w:rsidR="0069415D" w:rsidRPr="0069415D" w:rsidRDefault="00BA78FF" w:rsidP="00BA78FF">
            <w:pPr>
              <w:pStyle w:val="Heading1"/>
              <w:rPr>
                <w:rFonts w:ascii="Candara" w:hAnsi="Candara"/>
              </w:rPr>
            </w:pPr>
            <w:r w:rsidRPr="00BA78FF">
              <w:lastRenderedPageBreak/>
              <w:t>Lab 3 Overview Power BI Desktop Visualization</w:t>
            </w:r>
          </w:p>
        </w:tc>
      </w:tr>
    </w:tbl>
    <w:p w14:paraId="2ECDD056" w14:textId="77777777" w:rsidR="0069415D" w:rsidRPr="0069415D" w:rsidRDefault="0069415D" w:rsidP="004C77B1">
      <w:pPr>
        <w:pStyle w:val="Heading2"/>
      </w:pPr>
      <w:r w:rsidRPr="0069415D">
        <w:t xml:space="preserve">SCENARIO </w:t>
      </w:r>
    </w:p>
    <w:p w14:paraId="28BE3269"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proofErr w:type="spellStart"/>
      <w:r w:rsidRPr="0069415D">
        <w:rPr>
          <w:rFonts w:cs="Open Sans"/>
          <w:color w:val="2E2E2E"/>
          <w:szCs w:val="32"/>
        </w:rPr>
        <w:t>VanArsdel</w:t>
      </w:r>
      <w:proofErr w:type="spellEnd"/>
      <w:r w:rsidRPr="0069415D">
        <w:rPr>
          <w:rFonts w:cs="Open Sans"/>
          <w:color w:val="2E2E2E"/>
          <w:szCs w:val="32"/>
        </w:rPr>
        <w:t xml:space="preserve"> is a company that manufactures and sells sporting goods. The company has offices in the United States (US) and several other countries. Its sales comprise of US sales and International sales. </w:t>
      </w:r>
      <w:proofErr w:type="spellStart"/>
      <w:r w:rsidRPr="0069415D">
        <w:rPr>
          <w:rFonts w:cs="Open Sans"/>
          <w:color w:val="2E2E2E"/>
          <w:szCs w:val="32"/>
        </w:rPr>
        <w:t>VanArsdel’s</w:t>
      </w:r>
      <w:proofErr w:type="spellEnd"/>
      <w:r w:rsidRPr="0069415D">
        <w:rPr>
          <w:rFonts w:cs="Open Sans"/>
          <w:color w:val="2E2E2E"/>
          <w:szCs w:val="32"/>
        </w:rPr>
        <w:t xml:space="preserve"> sales come from its owned manufactured products, as well as other manufacturers’ products. </w:t>
      </w:r>
    </w:p>
    <w:p w14:paraId="23A09E58" w14:textId="77777777" w:rsidR="0069415D" w:rsidRPr="0069415D" w:rsidRDefault="0069415D" w:rsidP="004C77B1">
      <w:pPr>
        <w:pStyle w:val="Heading2"/>
      </w:pPr>
      <w:r w:rsidRPr="0069415D">
        <w:t xml:space="preserve">LAB OVERVIEW  </w:t>
      </w:r>
    </w:p>
    <w:p w14:paraId="63E75249"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In this lab, you will create several reports using several visualizations in Power BI Desktop. </w:t>
      </w:r>
    </w:p>
    <w:p w14:paraId="3C4C9CD3"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Before starting this lab, you should review </w:t>
      </w:r>
      <w:r w:rsidRPr="0069415D">
        <w:rPr>
          <w:rFonts w:cs="Open Sans"/>
          <w:b/>
          <w:bCs/>
          <w:color w:val="2E2E2E"/>
          <w:szCs w:val="32"/>
        </w:rPr>
        <w:t>Power BI Desktop Visualization</w:t>
      </w:r>
      <w:r w:rsidRPr="0069415D">
        <w:rPr>
          <w:rFonts w:cs="Open Sans"/>
          <w:color w:val="2E2E2E"/>
          <w:szCs w:val="32"/>
        </w:rPr>
        <w:t> module in this course. Then, if you have not already done so, follow the instructions in the </w:t>
      </w:r>
      <w:r w:rsidRPr="0069415D">
        <w:rPr>
          <w:rFonts w:cs="Open Sans"/>
          <w:b/>
          <w:bCs/>
          <w:color w:val="2E2E2E"/>
          <w:szCs w:val="32"/>
        </w:rPr>
        <w:t>Set up the Lab Environment</w:t>
      </w:r>
      <w:r w:rsidRPr="0069415D">
        <w:rPr>
          <w:rFonts w:cs="Open Sans"/>
          <w:color w:val="2E2E2E"/>
          <w:szCs w:val="32"/>
        </w:rPr>
        <w:t xml:space="preserve"> section of this course to set up the lab environment. </w:t>
      </w:r>
    </w:p>
    <w:p w14:paraId="6229307A" w14:textId="77777777" w:rsidR="0069415D" w:rsidRPr="0069415D" w:rsidRDefault="0069415D" w:rsidP="00EE0FA0">
      <w:pPr>
        <w:pStyle w:val="Heading2"/>
      </w:pPr>
      <w:r w:rsidRPr="0069415D">
        <w:t xml:space="preserve">WHAT YOU’LL NEED </w:t>
      </w:r>
    </w:p>
    <w:p w14:paraId="6135B2C0" w14:textId="77777777" w:rsidR="0069415D" w:rsidRPr="000C3E65" w:rsidRDefault="0069415D" w:rsidP="0044353F">
      <w:pPr>
        <w:pStyle w:val="ListParagraph"/>
        <w:widowControl w:val="0"/>
        <w:numPr>
          <w:ilvl w:val="0"/>
          <w:numId w:val="15"/>
        </w:numPr>
        <w:tabs>
          <w:tab w:val="left" w:pos="220"/>
          <w:tab w:val="left" w:pos="720"/>
        </w:tabs>
        <w:autoSpaceDE w:val="0"/>
        <w:autoSpaceDN w:val="0"/>
        <w:adjustRightInd w:val="0"/>
        <w:spacing w:line="280" w:lineRule="atLeast"/>
        <w:rPr>
          <w:rFonts w:cs="Candara"/>
          <w:color w:val="2E2E2E"/>
        </w:rPr>
      </w:pPr>
      <w:r w:rsidRPr="000C3E65">
        <w:rPr>
          <w:rFonts w:cs="Candara"/>
          <w:color w:val="2E2E2E"/>
        </w:rPr>
        <w:t>A computer with the latest version of Power BI Desktop installed on it. </w:t>
      </w:r>
    </w:p>
    <w:p w14:paraId="6417684F" w14:textId="77777777" w:rsidR="0069415D" w:rsidRPr="000C3E65" w:rsidRDefault="0069415D" w:rsidP="0044353F">
      <w:pPr>
        <w:pStyle w:val="ListParagraph"/>
        <w:widowControl w:val="0"/>
        <w:numPr>
          <w:ilvl w:val="0"/>
          <w:numId w:val="15"/>
        </w:numPr>
        <w:tabs>
          <w:tab w:val="left" w:pos="220"/>
          <w:tab w:val="left" w:pos="720"/>
        </w:tabs>
        <w:autoSpaceDE w:val="0"/>
        <w:autoSpaceDN w:val="0"/>
        <w:adjustRightInd w:val="0"/>
        <w:spacing w:line="280" w:lineRule="atLeast"/>
        <w:rPr>
          <w:rFonts w:cs="Candara"/>
          <w:color w:val="2E2E2E"/>
        </w:rPr>
      </w:pPr>
      <w:r w:rsidRPr="000C3E65">
        <w:rPr>
          <w:rFonts w:cs="Candara"/>
          <w:color w:val="2E2E2E"/>
        </w:rPr>
        <w:t>The following Power BI Desktop file:</w:t>
      </w:r>
    </w:p>
    <w:p w14:paraId="71098280" w14:textId="77777777" w:rsidR="0069415D" w:rsidRPr="000C3E65" w:rsidRDefault="0069415D" w:rsidP="0044353F">
      <w:pPr>
        <w:pStyle w:val="ListParagraph"/>
        <w:widowControl w:val="0"/>
        <w:numPr>
          <w:ilvl w:val="0"/>
          <w:numId w:val="15"/>
        </w:numPr>
        <w:tabs>
          <w:tab w:val="left" w:pos="940"/>
          <w:tab w:val="left" w:pos="1440"/>
        </w:tabs>
        <w:autoSpaceDE w:val="0"/>
        <w:autoSpaceDN w:val="0"/>
        <w:adjustRightInd w:val="0"/>
        <w:spacing w:line="280" w:lineRule="atLeast"/>
        <w:rPr>
          <w:rFonts w:cs="Candara"/>
          <w:color w:val="2E2E2E"/>
        </w:rPr>
      </w:pPr>
      <w:r w:rsidRPr="000C3E65">
        <w:rPr>
          <w:rFonts w:cs="Candara"/>
          <w:color w:val="2E2E2E"/>
        </w:rPr>
        <w:t>The “</w:t>
      </w:r>
      <w:hyperlink r:id="rId16" w:history="1">
        <w:r w:rsidRPr="000C3E65">
          <w:rPr>
            <w:rFonts w:cs="Candara"/>
            <w:color w:val="0C64AE"/>
          </w:rPr>
          <w:t xml:space="preserve">Lab 3 - </w:t>
        </w:r>
        <w:proofErr w:type="spellStart"/>
        <w:r w:rsidRPr="000C3E65">
          <w:rPr>
            <w:rFonts w:cs="Candara"/>
            <w:color w:val="0C64AE"/>
          </w:rPr>
          <w:t>Starting.pbix</w:t>
        </w:r>
        <w:proofErr w:type="spellEnd"/>
      </w:hyperlink>
      <w:r w:rsidRPr="000C3E65">
        <w:rPr>
          <w:rFonts w:cs="Candara"/>
          <w:color w:val="2E2E2E"/>
        </w:rPr>
        <w:t>” file</w:t>
      </w:r>
    </w:p>
    <w:p w14:paraId="14E0669B" w14:textId="77777777" w:rsidR="0069415D" w:rsidRPr="0069415D" w:rsidRDefault="0069415D" w:rsidP="0069415D">
      <w:pPr>
        <w:widowControl w:val="0"/>
        <w:autoSpaceDE w:val="0"/>
        <w:autoSpaceDN w:val="0"/>
        <w:adjustRightInd w:val="0"/>
        <w:spacing w:line="280" w:lineRule="atLeast"/>
        <w:rPr>
          <w:rFonts w:cs="Candara"/>
          <w:color w:val="000000"/>
        </w:rPr>
      </w:pPr>
    </w:p>
    <w:p w14:paraId="7FCD16C1" w14:textId="77777777" w:rsidR="0069415D" w:rsidRPr="0069415D" w:rsidRDefault="0069415D" w:rsidP="0069415D">
      <w:pPr>
        <w:widowControl w:val="0"/>
        <w:autoSpaceDE w:val="0"/>
        <w:autoSpaceDN w:val="0"/>
        <w:adjustRightInd w:val="0"/>
        <w:spacing w:line="280" w:lineRule="atLeast"/>
        <w:rPr>
          <w:rFonts w:cs="Candara"/>
          <w:color w:val="000000"/>
        </w:rPr>
      </w:pPr>
    </w:p>
    <w:p w14:paraId="79EEF122" w14:textId="77777777" w:rsidR="0075436B" w:rsidRDefault="0075436B">
      <w:r>
        <w:br w:type="page"/>
      </w: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545A4D49" w14:textId="77777777" w:rsidTr="0075436B">
        <w:tc>
          <w:tcPr>
            <w:tcW w:w="15680" w:type="dxa"/>
            <w:tcMar>
              <w:top w:w="20" w:type="nil"/>
              <w:left w:w="20" w:type="nil"/>
              <w:bottom w:w="20" w:type="nil"/>
              <w:right w:w="20" w:type="nil"/>
            </w:tcMar>
            <w:vAlign w:val="center"/>
          </w:tcPr>
          <w:p w14:paraId="0FE4B757" w14:textId="1EF666B5" w:rsidR="0069415D" w:rsidRPr="0069415D" w:rsidRDefault="00CD0B56" w:rsidP="00CD0B56">
            <w:pPr>
              <w:pStyle w:val="Heading1"/>
              <w:rPr>
                <w:rFonts w:ascii="Candara" w:hAnsi="Candara"/>
              </w:rPr>
            </w:pPr>
            <w:r w:rsidRPr="00CD0B56">
              <w:lastRenderedPageBreak/>
              <w:t>Lab 3.Exercise 1: Cross-Tabular Report</w:t>
            </w:r>
          </w:p>
        </w:tc>
      </w:tr>
    </w:tbl>
    <w:p w14:paraId="2753CAB4"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Let's start with an easy one. You want to show </w:t>
      </w:r>
      <w:proofErr w:type="spellStart"/>
      <w:r w:rsidRPr="0069415D">
        <w:rPr>
          <w:rFonts w:cs="Open Sans"/>
          <w:color w:val="2E2E2E"/>
          <w:szCs w:val="32"/>
        </w:rPr>
        <w:t>VanArsdel's</w:t>
      </w:r>
      <w:proofErr w:type="spellEnd"/>
      <w:r w:rsidRPr="0069415D">
        <w:rPr>
          <w:rFonts w:cs="Open Sans"/>
          <w:color w:val="2E2E2E"/>
          <w:szCs w:val="32"/>
        </w:rPr>
        <w:t xml:space="preserve"> sales (revenue) and units for each month and year in a single report. You choose to show this using two Matrix visualizations. </w:t>
      </w:r>
    </w:p>
    <w:p w14:paraId="5494256B" w14:textId="77777777" w:rsidR="0069415D" w:rsidRPr="00DC267B" w:rsidRDefault="0069415D" w:rsidP="0044353F">
      <w:pPr>
        <w:pStyle w:val="ListParagraph"/>
        <w:widowControl w:val="0"/>
        <w:numPr>
          <w:ilvl w:val="0"/>
          <w:numId w:val="16"/>
        </w:numPr>
        <w:tabs>
          <w:tab w:val="left" w:pos="220"/>
          <w:tab w:val="left" w:pos="720"/>
        </w:tabs>
        <w:autoSpaceDE w:val="0"/>
        <w:autoSpaceDN w:val="0"/>
        <w:adjustRightInd w:val="0"/>
        <w:spacing w:line="440" w:lineRule="atLeast"/>
        <w:rPr>
          <w:rFonts w:cs="Open Sans"/>
          <w:color w:val="2E2E2E"/>
          <w:szCs w:val="32"/>
        </w:rPr>
      </w:pPr>
      <w:r w:rsidRPr="00DC267B">
        <w:rPr>
          <w:rFonts w:cs="Open Sans"/>
          <w:color w:val="2E2E2E"/>
          <w:szCs w:val="32"/>
        </w:rPr>
        <w:t>Start with the "</w:t>
      </w:r>
      <w:hyperlink r:id="rId17" w:history="1">
        <w:r w:rsidRPr="00DC267B">
          <w:rPr>
            <w:rFonts w:cs="Open Sans"/>
            <w:color w:val="0C64AE"/>
            <w:szCs w:val="32"/>
          </w:rPr>
          <w:t xml:space="preserve">Lab 3 - </w:t>
        </w:r>
        <w:proofErr w:type="spellStart"/>
        <w:r w:rsidRPr="00DC267B">
          <w:rPr>
            <w:rFonts w:cs="Open Sans"/>
            <w:color w:val="0C64AE"/>
            <w:szCs w:val="32"/>
          </w:rPr>
          <w:t>Starting.pbix</w:t>
        </w:r>
        <w:proofErr w:type="spellEnd"/>
      </w:hyperlink>
      <w:r w:rsidRPr="00DC267B">
        <w:rPr>
          <w:rFonts w:cs="Open Sans"/>
          <w:color w:val="2E2E2E"/>
          <w:szCs w:val="32"/>
        </w:rPr>
        <w:t>" file.</w:t>
      </w:r>
    </w:p>
    <w:p w14:paraId="526C6564" w14:textId="77777777" w:rsidR="0069415D" w:rsidRPr="00DC267B" w:rsidRDefault="0069415D" w:rsidP="0044353F">
      <w:pPr>
        <w:pStyle w:val="ListParagraph"/>
        <w:widowControl w:val="0"/>
        <w:numPr>
          <w:ilvl w:val="0"/>
          <w:numId w:val="16"/>
        </w:numPr>
        <w:tabs>
          <w:tab w:val="left" w:pos="220"/>
          <w:tab w:val="left" w:pos="720"/>
        </w:tabs>
        <w:autoSpaceDE w:val="0"/>
        <w:autoSpaceDN w:val="0"/>
        <w:adjustRightInd w:val="0"/>
        <w:spacing w:line="440" w:lineRule="atLeast"/>
        <w:rPr>
          <w:rFonts w:cs="Open Sans"/>
          <w:color w:val="2E2E2E"/>
          <w:szCs w:val="32"/>
        </w:rPr>
      </w:pPr>
      <w:r w:rsidRPr="00DC267B">
        <w:rPr>
          <w:rFonts w:cs="Open Sans"/>
          <w:color w:val="2E2E2E"/>
          <w:szCs w:val="32"/>
        </w:rPr>
        <w:t>Open the </w:t>
      </w:r>
      <w:r w:rsidRPr="00DC267B">
        <w:rPr>
          <w:rFonts w:cs="Open Sans"/>
          <w:b/>
          <w:bCs/>
          <w:color w:val="2E2E2E"/>
          <w:szCs w:val="32"/>
        </w:rPr>
        <w:t>Report</w:t>
      </w:r>
      <w:r w:rsidRPr="00DC267B">
        <w:rPr>
          <w:rFonts w:cs="Open Sans"/>
          <w:color w:val="2E2E2E"/>
          <w:szCs w:val="32"/>
        </w:rPr>
        <w:t> view.</w:t>
      </w:r>
    </w:p>
    <w:p w14:paraId="237AA045" w14:textId="77777777" w:rsidR="0069415D" w:rsidRPr="00DC267B" w:rsidRDefault="0069415D" w:rsidP="0044353F">
      <w:pPr>
        <w:pStyle w:val="ListParagraph"/>
        <w:widowControl w:val="0"/>
        <w:numPr>
          <w:ilvl w:val="0"/>
          <w:numId w:val="16"/>
        </w:numPr>
        <w:tabs>
          <w:tab w:val="left" w:pos="220"/>
          <w:tab w:val="left" w:pos="720"/>
        </w:tabs>
        <w:autoSpaceDE w:val="0"/>
        <w:autoSpaceDN w:val="0"/>
        <w:adjustRightInd w:val="0"/>
        <w:spacing w:line="440" w:lineRule="atLeast"/>
        <w:rPr>
          <w:rFonts w:cs="Open Sans"/>
          <w:color w:val="2E2E2E"/>
          <w:szCs w:val="32"/>
        </w:rPr>
      </w:pPr>
      <w:r w:rsidRPr="00DC267B">
        <w:rPr>
          <w:rFonts w:cs="Open Sans"/>
          <w:color w:val="2E2E2E"/>
          <w:szCs w:val="32"/>
        </w:rPr>
        <w:t>Drag the </w:t>
      </w:r>
      <w:r w:rsidRPr="00DC267B">
        <w:rPr>
          <w:rFonts w:cs="Open Sans"/>
          <w:b/>
          <w:bCs/>
          <w:color w:val="2E2E2E"/>
          <w:szCs w:val="32"/>
        </w:rPr>
        <w:t>Total Sales</w:t>
      </w:r>
      <w:r w:rsidRPr="00DC267B">
        <w:rPr>
          <w:rFonts w:cs="Open Sans"/>
          <w:color w:val="2E2E2E"/>
          <w:szCs w:val="32"/>
        </w:rPr>
        <w:t> field from the </w:t>
      </w:r>
      <w:r w:rsidRPr="00DC267B">
        <w:rPr>
          <w:rFonts w:cs="Open Sans"/>
          <w:b/>
          <w:bCs/>
          <w:color w:val="2E2E2E"/>
          <w:szCs w:val="32"/>
        </w:rPr>
        <w:t>Sales</w:t>
      </w:r>
      <w:r w:rsidRPr="00DC267B">
        <w:rPr>
          <w:rFonts w:cs="Open Sans"/>
          <w:color w:val="2E2E2E"/>
          <w:szCs w:val="32"/>
        </w:rPr>
        <w:t> table to the report and create a chart.</w:t>
      </w:r>
    </w:p>
    <w:p w14:paraId="326342F8" w14:textId="77777777" w:rsidR="0069415D" w:rsidRPr="00DC267B" w:rsidRDefault="0069415D" w:rsidP="0044353F">
      <w:pPr>
        <w:pStyle w:val="ListParagraph"/>
        <w:widowControl w:val="0"/>
        <w:numPr>
          <w:ilvl w:val="0"/>
          <w:numId w:val="16"/>
        </w:numPr>
        <w:tabs>
          <w:tab w:val="left" w:pos="220"/>
          <w:tab w:val="left" w:pos="720"/>
        </w:tabs>
        <w:autoSpaceDE w:val="0"/>
        <w:autoSpaceDN w:val="0"/>
        <w:adjustRightInd w:val="0"/>
        <w:spacing w:line="440" w:lineRule="atLeast"/>
        <w:rPr>
          <w:rFonts w:cs="Open Sans"/>
          <w:color w:val="2E2E2E"/>
          <w:szCs w:val="32"/>
        </w:rPr>
      </w:pPr>
      <w:r w:rsidRPr="00DC267B">
        <w:rPr>
          <w:rFonts w:cs="Open Sans"/>
          <w:color w:val="2E2E2E"/>
          <w:szCs w:val="32"/>
        </w:rPr>
        <w:t>Drag the </w:t>
      </w:r>
      <w:proofErr w:type="spellStart"/>
      <w:r w:rsidRPr="00DC267B">
        <w:rPr>
          <w:rFonts w:cs="Open Sans"/>
          <w:b/>
          <w:bCs/>
          <w:color w:val="2E2E2E"/>
          <w:szCs w:val="32"/>
        </w:rPr>
        <w:t>MonthName</w:t>
      </w:r>
      <w:proofErr w:type="spellEnd"/>
      <w:r w:rsidRPr="00DC267B">
        <w:rPr>
          <w:rFonts w:cs="Open Sans"/>
          <w:color w:val="2E2E2E"/>
          <w:szCs w:val="32"/>
        </w:rPr>
        <w:t> and </w:t>
      </w:r>
      <w:r w:rsidRPr="00DC267B">
        <w:rPr>
          <w:rFonts w:cs="Open Sans"/>
          <w:b/>
          <w:bCs/>
          <w:color w:val="2E2E2E"/>
          <w:szCs w:val="32"/>
        </w:rPr>
        <w:t>Year</w:t>
      </w:r>
      <w:r w:rsidRPr="00DC267B">
        <w:rPr>
          <w:rFonts w:cs="Open Sans"/>
          <w:color w:val="2E2E2E"/>
          <w:szCs w:val="32"/>
        </w:rPr>
        <w:t> fields from the </w:t>
      </w:r>
      <w:r w:rsidRPr="00DC267B">
        <w:rPr>
          <w:rFonts w:cs="Open Sans"/>
          <w:b/>
          <w:bCs/>
          <w:color w:val="2E2E2E"/>
          <w:szCs w:val="32"/>
        </w:rPr>
        <w:t>Date</w:t>
      </w:r>
      <w:r w:rsidRPr="00DC267B">
        <w:rPr>
          <w:rFonts w:cs="Open Sans"/>
          <w:color w:val="2E2E2E"/>
          <w:szCs w:val="32"/>
        </w:rPr>
        <w:t> table to the chart.</w:t>
      </w:r>
    </w:p>
    <w:p w14:paraId="250CFE02" w14:textId="77777777" w:rsidR="0069415D" w:rsidRPr="00DC267B" w:rsidRDefault="0069415D" w:rsidP="0044353F">
      <w:pPr>
        <w:pStyle w:val="ListParagraph"/>
        <w:widowControl w:val="0"/>
        <w:numPr>
          <w:ilvl w:val="0"/>
          <w:numId w:val="16"/>
        </w:numPr>
        <w:tabs>
          <w:tab w:val="left" w:pos="220"/>
          <w:tab w:val="left" w:pos="720"/>
        </w:tabs>
        <w:autoSpaceDE w:val="0"/>
        <w:autoSpaceDN w:val="0"/>
        <w:adjustRightInd w:val="0"/>
        <w:spacing w:line="440" w:lineRule="atLeast"/>
        <w:rPr>
          <w:rFonts w:cs="Open Sans"/>
          <w:color w:val="2E2E2E"/>
          <w:szCs w:val="32"/>
        </w:rPr>
      </w:pPr>
      <w:r w:rsidRPr="00DC267B">
        <w:rPr>
          <w:rFonts w:cs="Open Sans"/>
          <w:color w:val="2E2E2E"/>
          <w:szCs w:val="32"/>
        </w:rPr>
        <w:t>Modify the chart to use the </w:t>
      </w:r>
      <w:r w:rsidRPr="00DC267B">
        <w:rPr>
          <w:rFonts w:cs="Open Sans"/>
          <w:b/>
          <w:bCs/>
          <w:color w:val="2E2E2E"/>
          <w:szCs w:val="32"/>
        </w:rPr>
        <w:t>Matrix</w:t>
      </w:r>
      <w:r w:rsidRPr="00DC267B">
        <w:rPr>
          <w:rFonts w:cs="Open Sans"/>
          <w:color w:val="2E2E2E"/>
          <w:szCs w:val="32"/>
        </w:rPr>
        <w:t> visualization.</w:t>
      </w:r>
    </w:p>
    <w:p w14:paraId="7E796B5D" w14:textId="77777777" w:rsidR="0069415D" w:rsidRPr="00DC267B" w:rsidRDefault="0069415D" w:rsidP="0044353F">
      <w:pPr>
        <w:pStyle w:val="ListParagraph"/>
        <w:widowControl w:val="0"/>
        <w:numPr>
          <w:ilvl w:val="0"/>
          <w:numId w:val="16"/>
        </w:numPr>
        <w:tabs>
          <w:tab w:val="left" w:pos="220"/>
          <w:tab w:val="left" w:pos="720"/>
        </w:tabs>
        <w:autoSpaceDE w:val="0"/>
        <w:autoSpaceDN w:val="0"/>
        <w:adjustRightInd w:val="0"/>
        <w:spacing w:line="440" w:lineRule="atLeast"/>
        <w:rPr>
          <w:rFonts w:cs="Open Sans"/>
          <w:color w:val="2E2E2E"/>
          <w:szCs w:val="32"/>
        </w:rPr>
      </w:pPr>
      <w:r w:rsidRPr="00DC267B">
        <w:rPr>
          <w:rFonts w:cs="Open Sans"/>
          <w:color w:val="2E2E2E"/>
          <w:szCs w:val="32"/>
        </w:rPr>
        <w:t>Arrange so that the month is shown as the rows and the year is shown as the columns of the matrix visualization.</w:t>
      </w:r>
    </w:p>
    <w:p w14:paraId="1318CA6B" w14:textId="77777777" w:rsidR="0069415D" w:rsidRPr="00DC267B" w:rsidRDefault="0069415D" w:rsidP="0044353F">
      <w:pPr>
        <w:pStyle w:val="ListParagraph"/>
        <w:widowControl w:val="0"/>
        <w:numPr>
          <w:ilvl w:val="0"/>
          <w:numId w:val="16"/>
        </w:numPr>
        <w:tabs>
          <w:tab w:val="left" w:pos="220"/>
          <w:tab w:val="left" w:pos="720"/>
        </w:tabs>
        <w:autoSpaceDE w:val="0"/>
        <w:autoSpaceDN w:val="0"/>
        <w:adjustRightInd w:val="0"/>
        <w:spacing w:line="440" w:lineRule="atLeast"/>
        <w:rPr>
          <w:rFonts w:cs="Open Sans"/>
          <w:color w:val="2E2E2E"/>
          <w:szCs w:val="32"/>
        </w:rPr>
      </w:pPr>
      <w:r w:rsidRPr="00DC267B">
        <w:rPr>
          <w:rFonts w:cs="Open Sans"/>
          <w:color w:val="2E2E2E"/>
          <w:szCs w:val="32"/>
        </w:rPr>
        <w:t>Repeat Step 3 to 6, but this time, display the </w:t>
      </w:r>
      <w:r w:rsidRPr="00DC267B">
        <w:rPr>
          <w:rFonts w:cs="Open Sans"/>
          <w:b/>
          <w:bCs/>
          <w:color w:val="2E2E2E"/>
          <w:szCs w:val="32"/>
        </w:rPr>
        <w:t>Total Units</w:t>
      </w:r>
      <w:r w:rsidRPr="00DC267B">
        <w:rPr>
          <w:rFonts w:cs="Open Sans"/>
          <w:color w:val="2E2E2E"/>
          <w:szCs w:val="32"/>
        </w:rPr>
        <w:t> field in the chart.</w:t>
      </w:r>
    </w:p>
    <w:p w14:paraId="391A399F" w14:textId="77777777" w:rsidR="0069415D" w:rsidRPr="00DC267B" w:rsidRDefault="0069415D" w:rsidP="0044353F">
      <w:pPr>
        <w:pStyle w:val="ListParagraph"/>
        <w:widowControl w:val="0"/>
        <w:numPr>
          <w:ilvl w:val="0"/>
          <w:numId w:val="16"/>
        </w:numPr>
        <w:tabs>
          <w:tab w:val="left" w:pos="220"/>
          <w:tab w:val="left" w:pos="720"/>
        </w:tabs>
        <w:autoSpaceDE w:val="0"/>
        <w:autoSpaceDN w:val="0"/>
        <w:adjustRightInd w:val="0"/>
        <w:spacing w:line="440" w:lineRule="atLeast"/>
        <w:rPr>
          <w:rFonts w:cs="Open Sans"/>
          <w:color w:val="2E2E2E"/>
          <w:szCs w:val="32"/>
        </w:rPr>
      </w:pPr>
      <w:r w:rsidRPr="00DC267B">
        <w:rPr>
          <w:rFonts w:cs="Open Sans"/>
          <w:color w:val="2E2E2E"/>
          <w:szCs w:val="32"/>
        </w:rPr>
        <w:t>Add a Text Box to the report and enter </w:t>
      </w:r>
      <w:proofErr w:type="spellStart"/>
      <w:r w:rsidRPr="00DC267B">
        <w:rPr>
          <w:rFonts w:cs="Open Sans"/>
          <w:b/>
          <w:bCs/>
          <w:color w:val="2E2E2E"/>
          <w:szCs w:val="32"/>
        </w:rPr>
        <w:t>VanArsdel</w:t>
      </w:r>
      <w:proofErr w:type="spellEnd"/>
      <w:r w:rsidRPr="00DC267B">
        <w:rPr>
          <w:rFonts w:cs="Open Sans"/>
          <w:b/>
          <w:bCs/>
          <w:color w:val="2E2E2E"/>
          <w:szCs w:val="32"/>
        </w:rPr>
        <w:t xml:space="preserve"> Sales and Units</w:t>
      </w:r>
      <w:r w:rsidRPr="00DC267B">
        <w:rPr>
          <w:rFonts w:cs="Open Sans"/>
          <w:color w:val="2E2E2E"/>
          <w:szCs w:val="32"/>
        </w:rPr>
        <w:t> as the text.</w:t>
      </w:r>
    </w:p>
    <w:p w14:paraId="3E215EEE" w14:textId="77777777" w:rsidR="0069415D" w:rsidRPr="00DC267B" w:rsidRDefault="0069415D" w:rsidP="0044353F">
      <w:pPr>
        <w:pStyle w:val="ListParagraph"/>
        <w:widowControl w:val="0"/>
        <w:numPr>
          <w:ilvl w:val="0"/>
          <w:numId w:val="16"/>
        </w:numPr>
        <w:tabs>
          <w:tab w:val="left" w:pos="220"/>
          <w:tab w:val="left" w:pos="720"/>
        </w:tabs>
        <w:autoSpaceDE w:val="0"/>
        <w:autoSpaceDN w:val="0"/>
        <w:adjustRightInd w:val="0"/>
        <w:spacing w:line="440" w:lineRule="atLeast"/>
        <w:rPr>
          <w:rFonts w:cs="Open Sans"/>
          <w:color w:val="2E2E2E"/>
          <w:szCs w:val="32"/>
        </w:rPr>
      </w:pPr>
      <w:r w:rsidRPr="00DC267B">
        <w:rPr>
          <w:rFonts w:cs="Open Sans"/>
          <w:color w:val="2E2E2E"/>
          <w:szCs w:val="32"/>
        </w:rPr>
        <w:t>Rename the report sheet to </w:t>
      </w:r>
      <w:r w:rsidRPr="00DC267B">
        <w:rPr>
          <w:rFonts w:cs="Open Sans"/>
          <w:b/>
          <w:bCs/>
          <w:color w:val="2E2E2E"/>
          <w:szCs w:val="32"/>
        </w:rPr>
        <w:t>Sales and Units.</w:t>
      </w:r>
    </w:p>
    <w:p w14:paraId="2143A5F5"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You should have something similar to the below:</w:t>
      </w:r>
    </w:p>
    <w:p w14:paraId="3B426525"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noProof/>
          <w:color w:val="2E2E2E"/>
          <w:szCs w:val="32"/>
          <w:lang w:eastAsia="en-GB"/>
        </w:rPr>
        <w:lastRenderedPageBreak/>
        <w:drawing>
          <wp:inline distT="0" distB="0" distL="0" distR="0" wp14:anchorId="5627920B" wp14:editId="471AA5EF">
            <wp:extent cx="6372372" cy="7001510"/>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0785" cy="7010754"/>
                    </a:xfrm>
                    <a:prstGeom prst="rect">
                      <a:avLst/>
                    </a:prstGeom>
                    <a:noFill/>
                    <a:ln>
                      <a:noFill/>
                    </a:ln>
                  </pic:spPr>
                </pic:pic>
              </a:graphicData>
            </a:graphic>
          </wp:inline>
        </w:drawing>
      </w:r>
      <w:r w:rsidRPr="0069415D">
        <w:rPr>
          <w:rFonts w:ascii="MS Mincho" w:eastAsia="MS Mincho" w:hAnsi="MS Mincho" w:cs="MS Mincho"/>
          <w:color w:val="2E2E2E"/>
          <w:szCs w:val="32"/>
        </w:rPr>
        <w:t> </w:t>
      </w:r>
    </w:p>
    <w:p w14:paraId="7D2F1EAB" w14:textId="77777777" w:rsidR="0069415D" w:rsidRPr="0069415D" w:rsidRDefault="0069415D" w:rsidP="0069415D">
      <w:pPr>
        <w:widowControl w:val="0"/>
        <w:autoSpaceDE w:val="0"/>
        <w:autoSpaceDN w:val="0"/>
        <w:adjustRightInd w:val="0"/>
        <w:spacing w:line="280" w:lineRule="atLeast"/>
        <w:rPr>
          <w:rFonts w:cs="Candara"/>
          <w:color w:val="000000"/>
        </w:rPr>
      </w:pPr>
    </w:p>
    <w:p w14:paraId="13B88B59" w14:textId="77777777" w:rsidR="0069415D" w:rsidRPr="0069415D" w:rsidRDefault="0069415D" w:rsidP="0069415D">
      <w:pPr>
        <w:widowControl w:val="0"/>
        <w:autoSpaceDE w:val="0"/>
        <w:autoSpaceDN w:val="0"/>
        <w:adjustRightInd w:val="0"/>
        <w:spacing w:line="280" w:lineRule="atLeast"/>
        <w:rPr>
          <w:rFonts w:cs="Candara"/>
          <w:color w:val="000000"/>
        </w:rPr>
      </w:pP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35A78497" w14:textId="77777777">
        <w:tc>
          <w:tcPr>
            <w:tcW w:w="15560" w:type="dxa"/>
            <w:tcMar>
              <w:top w:w="20" w:type="nil"/>
              <w:left w:w="20" w:type="nil"/>
              <w:bottom w:w="20" w:type="nil"/>
              <w:right w:w="20" w:type="nil"/>
            </w:tcMar>
            <w:vAlign w:val="center"/>
          </w:tcPr>
          <w:p w14:paraId="4041C175" w14:textId="1F588748" w:rsidR="002E4D9C" w:rsidRPr="0069415D" w:rsidRDefault="002E4D9C" w:rsidP="002E4D9C">
            <w:pPr>
              <w:pStyle w:val="Heading1"/>
              <w:rPr>
                <w:rFonts w:ascii="Candara" w:hAnsi="Candara"/>
              </w:rPr>
            </w:pPr>
            <w:r w:rsidRPr="002E4D9C">
              <w:lastRenderedPageBreak/>
              <w:t>Lab 3.Exercise 2: Part-to-Whole Report</w:t>
            </w:r>
          </w:p>
        </w:tc>
      </w:tr>
    </w:tbl>
    <w:p w14:paraId="76965B96"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Now that you have the big picture, let's start </w:t>
      </w:r>
      <w:proofErr w:type="spellStart"/>
      <w:r w:rsidRPr="0069415D">
        <w:rPr>
          <w:rFonts w:cs="Open Sans"/>
          <w:color w:val="2E2E2E"/>
          <w:szCs w:val="32"/>
        </w:rPr>
        <w:t>analyzing</w:t>
      </w:r>
      <w:proofErr w:type="spellEnd"/>
      <w:r w:rsidRPr="0069415D">
        <w:rPr>
          <w:rFonts w:cs="Open Sans"/>
          <w:color w:val="2E2E2E"/>
          <w:szCs w:val="32"/>
        </w:rPr>
        <w:t xml:space="preserve"> the data sales data by product category, segment and manufacturer. </w:t>
      </w:r>
    </w:p>
    <w:p w14:paraId="01447551"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Create a new report page by clicking the Yellow "+" icon at the bottom of the report view.</w:t>
      </w:r>
    </w:p>
    <w:p w14:paraId="3A556697"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Drag the </w:t>
      </w:r>
      <w:r w:rsidRPr="008A6F39">
        <w:rPr>
          <w:rFonts w:cs="Open Sans"/>
          <w:b/>
          <w:bCs/>
          <w:color w:val="2E2E2E"/>
          <w:szCs w:val="32"/>
        </w:rPr>
        <w:t>Total Sales</w:t>
      </w:r>
      <w:r w:rsidRPr="008A6F39">
        <w:rPr>
          <w:rFonts w:cs="Open Sans"/>
          <w:color w:val="2E2E2E"/>
          <w:szCs w:val="32"/>
        </w:rPr>
        <w:t> field from the </w:t>
      </w:r>
      <w:r w:rsidRPr="008A6F39">
        <w:rPr>
          <w:rFonts w:cs="Open Sans"/>
          <w:b/>
          <w:bCs/>
          <w:color w:val="2E2E2E"/>
          <w:szCs w:val="32"/>
        </w:rPr>
        <w:t>Sales</w:t>
      </w:r>
      <w:r w:rsidRPr="008A6F39">
        <w:rPr>
          <w:rFonts w:cs="Open Sans"/>
          <w:color w:val="2E2E2E"/>
          <w:szCs w:val="32"/>
        </w:rPr>
        <w:t> table to the report and create a chart.</w:t>
      </w:r>
    </w:p>
    <w:p w14:paraId="794D713D"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Drag the </w:t>
      </w:r>
      <w:r w:rsidRPr="008A6F39">
        <w:rPr>
          <w:rFonts w:cs="Open Sans"/>
          <w:b/>
          <w:bCs/>
          <w:color w:val="2E2E2E"/>
          <w:szCs w:val="32"/>
        </w:rPr>
        <w:t>Category</w:t>
      </w:r>
      <w:r w:rsidRPr="008A6F39">
        <w:rPr>
          <w:rFonts w:cs="Open Sans"/>
          <w:color w:val="2E2E2E"/>
          <w:szCs w:val="32"/>
        </w:rPr>
        <w:t> and </w:t>
      </w:r>
      <w:r w:rsidRPr="008A6F39">
        <w:rPr>
          <w:rFonts w:cs="Open Sans"/>
          <w:b/>
          <w:bCs/>
          <w:color w:val="2E2E2E"/>
          <w:szCs w:val="32"/>
        </w:rPr>
        <w:t>Segment</w:t>
      </w:r>
      <w:r w:rsidRPr="008A6F39">
        <w:rPr>
          <w:rFonts w:cs="Open Sans"/>
          <w:color w:val="2E2E2E"/>
          <w:szCs w:val="32"/>
        </w:rPr>
        <w:t> fields from the </w:t>
      </w:r>
      <w:r w:rsidRPr="008A6F39">
        <w:rPr>
          <w:rFonts w:cs="Open Sans"/>
          <w:b/>
          <w:bCs/>
          <w:color w:val="2E2E2E"/>
          <w:szCs w:val="32"/>
        </w:rPr>
        <w:t>Products</w:t>
      </w:r>
      <w:r w:rsidRPr="008A6F39">
        <w:rPr>
          <w:rFonts w:cs="Open Sans"/>
          <w:color w:val="2E2E2E"/>
          <w:szCs w:val="32"/>
        </w:rPr>
        <w:t> table to the chart.</w:t>
      </w:r>
    </w:p>
    <w:p w14:paraId="2AFE3A48"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Modify the chart to use the </w:t>
      </w:r>
      <w:r w:rsidRPr="008A6F39">
        <w:rPr>
          <w:rFonts w:cs="Open Sans"/>
          <w:b/>
          <w:bCs/>
          <w:color w:val="2E2E2E"/>
          <w:szCs w:val="32"/>
        </w:rPr>
        <w:t>100% Stacked Bar Chart</w:t>
      </w:r>
      <w:r w:rsidRPr="008A6F39">
        <w:rPr>
          <w:rFonts w:cs="Open Sans"/>
          <w:color w:val="2E2E2E"/>
          <w:szCs w:val="32"/>
        </w:rPr>
        <w:t> visualization.</w:t>
      </w:r>
    </w:p>
    <w:p w14:paraId="760E9F37"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Ensure that the </w:t>
      </w:r>
      <w:r w:rsidRPr="008A6F39">
        <w:rPr>
          <w:rFonts w:cs="Open Sans"/>
          <w:b/>
          <w:bCs/>
          <w:color w:val="2E2E2E"/>
          <w:szCs w:val="32"/>
        </w:rPr>
        <w:t>Category</w:t>
      </w:r>
      <w:r w:rsidRPr="008A6F39">
        <w:rPr>
          <w:rFonts w:cs="Open Sans"/>
          <w:color w:val="2E2E2E"/>
          <w:szCs w:val="32"/>
        </w:rPr>
        <w:t> is shown as the </w:t>
      </w:r>
      <w:r w:rsidRPr="008A6F39">
        <w:rPr>
          <w:rFonts w:cs="Open Sans"/>
          <w:b/>
          <w:bCs/>
          <w:color w:val="2E2E2E"/>
          <w:szCs w:val="32"/>
        </w:rPr>
        <w:t>Axis</w:t>
      </w:r>
      <w:r w:rsidRPr="008A6F39">
        <w:rPr>
          <w:rFonts w:cs="Open Sans"/>
          <w:color w:val="2E2E2E"/>
          <w:szCs w:val="32"/>
        </w:rPr>
        <w:t> and the </w:t>
      </w:r>
      <w:r w:rsidRPr="008A6F39">
        <w:rPr>
          <w:rFonts w:cs="Open Sans"/>
          <w:b/>
          <w:bCs/>
          <w:color w:val="2E2E2E"/>
          <w:szCs w:val="32"/>
        </w:rPr>
        <w:t>Segment</w:t>
      </w:r>
      <w:r w:rsidRPr="008A6F39">
        <w:rPr>
          <w:rFonts w:cs="Open Sans"/>
          <w:color w:val="2E2E2E"/>
          <w:szCs w:val="32"/>
        </w:rPr>
        <w:t> is shown as the </w:t>
      </w:r>
      <w:r w:rsidRPr="008A6F39">
        <w:rPr>
          <w:rFonts w:cs="Open Sans"/>
          <w:b/>
          <w:bCs/>
          <w:color w:val="2E2E2E"/>
          <w:szCs w:val="32"/>
        </w:rPr>
        <w:t>Legend</w:t>
      </w:r>
      <w:r w:rsidRPr="008A6F39">
        <w:rPr>
          <w:rFonts w:cs="Open Sans"/>
          <w:color w:val="2E2E2E"/>
          <w:szCs w:val="32"/>
        </w:rPr>
        <w:t> of the visualization.</w:t>
      </w:r>
    </w:p>
    <w:p w14:paraId="29FEF0A0"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Customize the format of the visualization and turn on the </w:t>
      </w:r>
      <w:r w:rsidRPr="008A6F39">
        <w:rPr>
          <w:rFonts w:cs="Open Sans"/>
          <w:b/>
          <w:bCs/>
          <w:color w:val="2E2E2E"/>
          <w:szCs w:val="32"/>
        </w:rPr>
        <w:t>Data Labels</w:t>
      </w:r>
      <w:r w:rsidRPr="008A6F39">
        <w:rPr>
          <w:rFonts w:cs="Open Sans"/>
          <w:color w:val="2E2E2E"/>
          <w:szCs w:val="32"/>
        </w:rPr>
        <w:t>. Set the </w:t>
      </w:r>
      <w:r w:rsidRPr="008A6F39">
        <w:rPr>
          <w:rFonts w:cs="Open Sans"/>
          <w:b/>
          <w:bCs/>
          <w:color w:val="2E2E2E"/>
          <w:szCs w:val="32"/>
        </w:rPr>
        <w:t>Precision</w:t>
      </w:r>
      <w:r w:rsidRPr="008A6F39">
        <w:rPr>
          <w:rFonts w:cs="Open Sans"/>
          <w:color w:val="2E2E2E"/>
          <w:szCs w:val="32"/>
        </w:rPr>
        <w:t> to </w:t>
      </w:r>
      <w:r w:rsidRPr="008A6F39">
        <w:rPr>
          <w:rFonts w:cs="Open Sans"/>
          <w:b/>
          <w:bCs/>
          <w:color w:val="2E2E2E"/>
          <w:szCs w:val="32"/>
        </w:rPr>
        <w:t>0</w:t>
      </w:r>
      <w:r w:rsidRPr="008A6F39">
        <w:rPr>
          <w:rFonts w:cs="Open Sans"/>
          <w:color w:val="2E2E2E"/>
          <w:szCs w:val="32"/>
        </w:rPr>
        <w:t>.</w:t>
      </w:r>
    </w:p>
    <w:p w14:paraId="3461F67A"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Drag the </w:t>
      </w:r>
      <w:r w:rsidRPr="008A6F39">
        <w:rPr>
          <w:rFonts w:cs="Open Sans"/>
          <w:b/>
          <w:bCs/>
          <w:color w:val="2E2E2E"/>
          <w:szCs w:val="32"/>
        </w:rPr>
        <w:t>Total Sales</w:t>
      </w:r>
      <w:r w:rsidRPr="008A6F39">
        <w:rPr>
          <w:rFonts w:cs="Open Sans"/>
          <w:color w:val="2E2E2E"/>
          <w:szCs w:val="32"/>
        </w:rPr>
        <w:t> field from the </w:t>
      </w:r>
      <w:r w:rsidRPr="008A6F39">
        <w:rPr>
          <w:rFonts w:cs="Open Sans"/>
          <w:b/>
          <w:bCs/>
          <w:color w:val="2E2E2E"/>
          <w:szCs w:val="32"/>
        </w:rPr>
        <w:t>Sales</w:t>
      </w:r>
      <w:r w:rsidRPr="008A6F39">
        <w:rPr>
          <w:rFonts w:cs="Open Sans"/>
          <w:color w:val="2E2E2E"/>
          <w:szCs w:val="32"/>
        </w:rPr>
        <w:t> table to the report and create a chart.</w:t>
      </w:r>
    </w:p>
    <w:p w14:paraId="2D3983AF"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Drag the </w:t>
      </w:r>
      <w:r w:rsidRPr="008A6F39">
        <w:rPr>
          <w:rFonts w:cs="Open Sans"/>
          <w:b/>
          <w:bCs/>
          <w:color w:val="2E2E2E"/>
          <w:szCs w:val="32"/>
        </w:rPr>
        <w:t>Manufacturer</w:t>
      </w:r>
      <w:r w:rsidRPr="008A6F39">
        <w:rPr>
          <w:rFonts w:cs="Open Sans"/>
          <w:color w:val="2E2E2E"/>
          <w:szCs w:val="32"/>
        </w:rPr>
        <w:t> field from the </w:t>
      </w:r>
      <w:r w:rsidRPr="008A6F39">
        <w:rPr>
          <w:rFonts w:cs="Open Sans"/>
          <w:b/>
          <w:bCs/>
          <w:color w:val="2E2E2E"/>
          <w:szCs w:val="32"/>
        </w:rPr>
        <w:t>Manufacturers</w:t>
      </w:r>
      <w:r w:rsidRPr="008A6F39">
        <w:rPr>
          <w:rFonts w:cs="Open Sans"/>
          <w:color w:val="2E2E2E"/>
          <w:szCs w:val="32"/>
        </w:rPr>
        <w:t> table to the chart.</w:t>
      </w:r>
    </w:p>
    <w:p w14:paraId="127D907E"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Modify the chart to use the </w:t>
      </w:r>
      <w:proofErr w:type="spellStart"/>
      <w:r w:rsidRPr="008A6F39">
        <w:rPr>
          <w:rFonts w:cs="Open Sans"/>
          <w:b/>
          <w:bCs/>
          <w:color w:val="2E2E2E"/>
          <w:szCs w:val="32"/>
        </w:rPr>
        <w:t>Treemap</w:t>
      </w:r>
      <w:proofErr w:type="spellEnd"/>
      <w:r w:rsidRPr="008A6F39">
        <w:rPr>
          <w:rFonts w:cs="Open Sans"/>
          <w:b/>
          <w:bCs/>
          <w:color w:val="2E2E2E"/>
          <w:szCs w:val="32"/>
        </w:rPr>
        <w:t> </w:t>
      </w:r>
      <w:r w:rsidRPr="008A6F39">
        <w:rPr>
          <w:rFonts w:cs="Open Sans"/>
          <w:color w:val="2E2E2E"/>
          <w:szCs w:val="32"/>
        </w:rPr>
        <w:t>visualization.</w:t>
      </w:r>
    </w:p>
    <w:p w14:paraId="761CE2EC"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Drag the </w:t>
      </w:r>
      <w:proofErr w:type="spellStart"/>
      <w:r w:rsidRPr="008A6F39">
        <w:rPr>
          <w:rFonts w:cs="Open Sans"/>
          <w:b/>
          <w:bCs/>
          <w:color w:val="2E2E2E"/>
          <w:szCs w:val="32"/>
        </w:rPr>
        <w:t>MonthName</w:t>
      </w:r>
      <w:proofErr w:type="spellEnd"/>
      <w:r w:rsidRPr="008A6F39">
        <w:rPr>
          <w:rFonts w:cs="Open Sans"/>
          <w:color w:val="2E2E2E"/>
          <w:szCs w:val="32"/>
        </w:rPr>
        <w:t> field from the </w:t>
      </w:r>
      <w:r w:rsidRPr="008A6F39">
        <w:rPr>
          <w:rFonts w:cs="Open Sans"/>
          <w:b/>
          <w:bCs/>
          <w:color w:val="2E2E2E"/>
          <w:szCs w:val="32"/>
        </w:rPr>
        <w:t>Date</w:t>
      </w:r>
      <w:r w:rsidRPr="008A6F39">
        <w:rPr>
          <w:rFonts w:cs="Open Sans"/>
          <w:color w:val="2E2E2E"/>
          <w:szCs w:val="32"/>
        </w:rPr>
        <w:t> table to the report and create a chart.</w:t>
      </w:r>
    </w:p>
    <w:p w14:paraId="4D3A7DEE"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Modify the chart to use the </w:t>
      </w:r>
      <w:r w:rsidRPr="008A6F39">
        <w:rPr>
          <w:rFonts w:cs="Open Sans"/>
          <w:b/>
          <w:bCs/>
          <w:color w:val="2E2E2E"/>
          <w:szCs w:val="32"/>
        </w:rPr>
        <w:t>Slicer </w:t>
      </w:r>
      <w:r w:rsidRPr="008A6F39">
        <w:rPr>
          <w:rFonts w:cs="Open Sans"/>
          <w:color w:val="2E2E2E"/>
          <w:szCs w:val="32"/>
        </w:rPr>
        <w:t>visualization.</w:t>
      </w:r>
    </w:p>
    <w:p w14:paraId="57FDF996" w14:textId="77777777" w:rsidR="0069415D" w:rsidRPr="008A6F39"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Drag the </w:t>
      </w:r>
      <w:r w:rsidRPr="008A6F39">
        <w:rPr>
          <w:rFonts w:cs="Open Sans"/>
          <w:b/>
          <w:bCs/>
          <w:color w:val="2E2E2E"/>
          <w:szCs w:val="32"/>
        </w:rPr>
        <w:t>Year</w:t>
      </w:r>
      <w:r w:rsidRPr="008A6F39">
        <w:rPr>
          <w:rFonts w:cs="Open Sans"/>
          <w:color w:val="2E2E2E"/>
          <w:szCs w:val="32"/>
        </w:rPr>
        <w:t> field from the </w:t>
      </w:r>
      <w:r w:rsidRPr="008A6F39">
        <w:rPr>
          <w:rFonts w:cs="Open Sans"/>
          <w:b/>
          <w:bCs/>
          <w:color w:val="2E2E2E"/>
          <w:szCs w:val="32"/>
        </w:rPr>
        <w:t>Date</w:t>
      </w:r>
      <w:r w:rsidRPr="008A6F39">
        <w:rPr>
          <w:rFonts w:cs="Open Sans"/>
          <w:color w:val="2E2E2E"/>
          <w:szCs w:val="32"/>
        </w:rPr>
        <w:t> table to the report and create a chart.</w:t>
      </w:r>
    </w:p>
    <w:p w14:paraId="5D560033" w14:textId="77777777" w:rsidR="009B6A64"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8A6F39">
        <w:rPr>
          <w:rFonts w:cs="Open Sans"/>
          <w:color w:val="2E2E2E"/>
          <w:szCs w:val="32"/>
        </w:rPr>
        <w:t>Modify the chart to use the </w:t>
      </w:r>
      <w:r w:rsidRPr="008A6F39">
        <w:rPr>
          <w:rFonts w:cs="Open Sans"/>
          <w:b/>
          <w:bCs/>
          <w:color w:val="2E2E2E"/>
          <w:szCs w:val="32"/>
        </w:rPr>
        <w:t>Slicer </w:t>
      </w:r>
      <w:r w:rsidRPr="008A6F39">
        <w:rPr>
          <w:rFonts w:cs="Open Sans"/>
          <w:color w:val="2E2E2E"/>
          <w:szCs w:val="32"/>
        </w:rPr>
        <w:t>visualization.</w:t>
      </w:r>
    </w:p>
    <w:p w14:paraId="16F48D67" w14:textId="47529106" w:rsidR="0069415D" w:rsidRPr="009B6A64" w:rsidRDefault="0069415D" w:rsidP="0044353F">
      <w:pPr>
        <w:pStyle w:val="ListParagraph"/>
        <w:widowControl w:val="0"/>
        <w:numPr>
          <w:ilvl w:val="0"/>
          <w:numId w:val="17"/>
        </w:numPr>
        <w:tabs>
          <w:tab w:val="left" w:pos="220"/>
          <w:tab w:val="left" w:pos="720"/>
        </w:tabs>
        <w:autoSpaceDE w:val="0"/>
        <w:autoSpaceDN w:val="0"/>
        <w:adjustRightInd w:val="0"/>
        <w:spacing w:line="440" w:lineRule="atLeast"/>
        <w:rPr>
          <w:rFonts w:cs="Open Sans"/>
          <w:color w:val="2E2E2E"/>
          <w:szCs w:val="32"/>
        </w:rPr>
      </w:pPr>
      <w:r w:rsidRPr="009B6A64">
        <w:rPr>
          <w:rFonts w:cs="Open Sans"/>
          <w:color w:val="2E2E2E"/>
          <w:szCs w:val="32"/>
        </w:rPr>
        <w:t>Rename the report sheet to </w:t>
      </w:r>
      <w:r w:rsidRPr="009B6A64">
        <w:rPr>
          <w:rFonts w:cs="Open Sans"/>
          <w:b/>
          <w:bCs/>
          <w:color w:val="2E2E2E"/>
          <w:szCs w:val="32"/>
        </w:rPr>
        <w:t>Sales Breakdown.</w:t>
      </w:r>
    </w:p>
    <w:p w14:paraId="3EE1675C"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You should have something similar to the below:</w:t>
      </w:r>
    </w:p>
    <w:p w14:paraId="6846FE13"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noProof/>
          <w:color w:val="2E2E2E"/>
          <w:szCs w:val="32"/>
          <w:lang w:eastAsia="en-GB"/>
        </w:rPr>
        <w:lastRenderedPageBreak/>
        <w:drawing>
          <wp:inline distT="0" distB="0" distL="0" distR="0" wp14:anchorId="645C97EA" wp14:editId="4F3CE0E5">
            <wp:extent cx="6068441" cy="6688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3539" cy="6694074"/>
                    </a:xfrm>
                    <a:prstGeom prst="rect">
                      <a:avLst/>
                    </a:prstGeom>
                    <a:noFill/>
                    <a:ln>
                      <a:noFill/>
                    </a:ln>
                  </pic:spPr>
                </pic:pic>
              </a:graphicData>
            </a:graphic>
          </wp:inline>
        </w:drawing>
      </w:r>
      <w:r w:rsidRPr="0069415D">
        <w:rPr>
          <w:rFonts w:ascii="MS Mincho" w:eastAsia="MS Mincho" w:hAnsi="MS Mincho" w:cs="MS Mincho"/>
          <w:color w:val="2E2E2E"/>
          <w:szCs w:val="32"/>
        </w:rPr>
        <w:t> </w:t>
      </w:r>
    </w:p>
    <w:p w14:paraId="068E0DF3" w14:textId="77777777" w:rsidR="0069415D" w:rsidRPr="0069415D" w:rsidRDefault="0069415D" w:rsidP="0069415D">
      <w:pPr>
        <w:widowControl w:val="0"/>
        <w:autoSpaceDE w:val="0"/>
        <w:autoSpaceDN w:val="0"/>
        <w:adjustRightInd w:val="0"/>
        <w:spacing w:line="280" w:lineRule="atLeast"/>
        <w:rPr>
          <w:rFonts w:cs="Candara"/>
          <w:color w:val="000000"/>
        </w:rPr>
      </w:pPr>
    </w:p>
    <w:p w14:paraId="12B9DE19" w14:textId="77777777" w:rsidR="0069415D" w:rsidRPr="0069415D" w:rsidRDefault="0069415D" w:rsidP="0069415D">
      <w:pPr>
        <w:widowControl w:val="0"/>
        <w:autoSpaceDE w:val="0"/>
        <w:autoSpaceDN w:val="0"/>
        <w:adjustRightInd w:val="0"/>
        <w:spacing w:line="280" w:lineRule="atLeast"/>
        <w:rPr>
          <w:rFonts w:cs="Candara"/>
          <w:color w:val="000000"/>
        </w:rPr>
      </w:pP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33DEE951" w14:textId="77777777">
        <w:tc>
          <w:tcPr>
            <w:tcW w:w="15560" w:type="dxa"/>
            <w:tcMar>
              <w:top w:w="20" w:type="nil"/>
              <w:left w:w="20" w:type="nil"/>
              <w:bottom w:w="20" w:type="nil"/>
              <w:right w:w="20" w:type="nil"/>
            </w:tcMar>
            <w:vAlign w:val="center"/>
          </w:tcPr>
          <w:p w14:paraId="6E0CD936" w14:textId="77777777" w:rsidR="0069415D" w:rsidRDefault="0069415D">
            <w:pPr>
              <w:widowControl w:val="0"/>
              <w:autoSpaceDE w:val="0"/>
              <w:autoSpaceDN w:val="0"/>
              <w:adjustRightInd w:val="0"/>
              <w:spacing w:line="280" w:lineRule="atLeast"/>
              <w:rPr>
                <w:rFonts w:cs="Candara"/>
                <w:color w:val="000000"/>
              </w:rPr>
            </w:pPr>
          </w:p>
          <w:p w14:paraId="7DF5E5D9" w14:textId="77777777" w:rsidR="00C33473" w:rsidRDefault="00C33473">
            <w:pPr>
              <w:widowControl w:val="0"/>
              <w:autoSpaceDE w:val="0"/>
              <w:autoSpaceDN w:val="0"/>
              <w:adjustRightInd w:val="0"/>
              <w:spacing w:line="280" w:lineRule="atLeast"/>
              <w:rPr>
                <w:rFonts w:cs="Candara"/>
                <w:color w:val="000000"/>
              </w:rPr>
            </w:pPr>
          </w:p>
          <w:p w14:paraId="733E30B1" w14:textId="1FEB7C80" w:rsidR="00C33473" w:rsidRPr="0069415D" w:rsidRDefault="00C33473" w:rsidP="00C33473">
            <w:pPr>
              <w:pStyle w:val="Heading1"/>
            </w:pPr>
            <w:r w:rsidRPr="00C33473">
              <w:lastRenderedPageBreak/>
              <w:t>Lab 3.Exercise 3: Relationship Report</w:t>
            </w:r>
          </w:p>
        </w:tc>
      </w:tr>
    </w:tbl>
    <w:p w14:paraId="09A99B60"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lastRenderedPageBreak/>
        <w:t xml:space="preserve">You would like to know more about the relationship between total units and total sales by category and segment. You choose to </w:t>
      </w:r>
      <w:proofErr w:type="spellStart"/>
      <w:r w:rsidRPr="0069415D">
        <w:rPr>
          <w:rFonts w:cs="Open Sans"/>
          <w:color w:val="2E2E2E"/>
          <w:szCs w:val="32"/>
        </w:rPr>
        <w:t>analyze</w:t>
      </w:r>
      <w:proofErr w:type="spellEnd"/>
      <w:r w:rsidRPr="0069415D">
        <w:rPr>
          <w:rFonts w:cs="Open Sans"/>
          <w:color w:val="2E2E2E"/>
          <w:szCs w:val="32"/>
        </w:rPr>
        <w:t xml:space="preserve"> this using scatter chart. </w:t>
      </w:r>
    </w:p>
    <w:p w14:paraId="4ABA6846" w14:textId="77777777" w:rsidR="0069415D" w:rsidRPr="003F180F" w:rsidRDefault="0069415D" w:rsidP="0044353F">
      <w:pPr>
        <w:pStyle w:val="ListParagraph"/>
        <w:widowControl w:val="0"/>
        <w:numPr>
          <w:ilvl w:val="0"/>
          <w:numId w:val="18"/>
        </w:numPr>
        <w:tabs>
          <w:tab w:val="left" w:pos="220"/>
          <w:tab w:val="left" w:pos="720"/>
        </w:tabs>
        <w:autoSpaceDE w:val="0"/>
        <w:autoSpaceDN w:val="0"/>
        <w:adjustRightInd w:val="0"/>
        <w:spacing w:line="440" w:lineRule="atLeast"/>
        <w:rPr>
          <w:rFonts w:cs="Open Sans"/>
          <w:color w:val="2E2E2E"/>
          <w:szCs w:val="32"/>
        </w:rPr>
      </w:pPr>
      <w:r w:rsidRPr="003F180F">
        <w:rPr>
          <w:rFonts w:cs="Open Sans"/>
          <w:color w:val="2E2E2E"/>
          <w:szCs w:val="32"/>
        </w:rPr>
        <w:t>Create a new report page by clicking the Yellow "+" icon at the bottom of the report view.</w:t>
      </w:r>
    </w:p>
    <w:p w14:paraId="6C3F1A52" w14:textId="77777777" w:rsidR="0069415D" w:rsidRPr="003F180F" w:rsidRDefault="0069415D" w:rsidP="0044353F">
      <w:pPr>
        <w:pStyle w:val="ListParagraph"/>
        <w:widowControl w:val="0"/>
        <w:numPr>
          <w:ilvl w:val="0"/>
          <w:numId w:val="18"/>
        </w:numPr>
        <w:tabs>
          <w:tab w:val="left" w:pos="220"/>
          <w:tab w:val="left" w:pos="720"/>
        </w:tabs>
        <w:autoSpaceDE w:val="0"/>
        <w:autoSpaceDN w:val="0"/>
        <w:adjustRightInd w:val="0"/>
        <w:spacing w:line="440" w:lineRule="atLeast"/>
        <w:rPr>
          <w:rFonts w:cs="Open Sans"/>
          <w:color w:val="2E2E2E"/>
          <w:szCs w:val="32"/>
        </w:rPr>
      </w:pPr>
      <w:r w:rsidRPr="003F180F">
        <w:rPr>
          <w:rFonts w:cs="Open Sans"/>
          <w:color w:val="2E2E2E"/>
          <w:szCs w:val="32"/>
        </w:rPr>
        <w:t>Create a chart based on the </w:t>
      </w:r>
      <w:r w:rsidRPr="003F180F">
        <w:rPr>
          <w:rFonts w:cs="Open Sans"/>
          <w:b/>
          <w:bCs/>
          <w:color w:val="2E2E2E"/>
          <w:szCs w:val="32"/>
        </w:rPr>
        <w:t>Scatter Chart</w:t>
      </w:r>
      <w:r w:rsidRPr="003F180F">
        <w:rPr>
          <w:rFonts w:cs="Open Sans"/>
          <w:color w:val="2E2E2E"/>
          <w:szCs w:val="32"/>
        </w:rPr>
        <w:t> visualization.</w:t>
      </w:r>
    </w:p>
    <w:p w14:paraId="4BE1B446" w14:textId="77777777" w:rsidR="0069415D" w:rsidRPr="003F180F" w:rsidRDefault="0069415D" w:rsidP="0044353F">
      <w:pPr>
        <w:pStyle w:val="ListParagraph"/>
        <w:widowControl w:val="0"/>
        <w:numPr>
          <w:ilvl w:val="0"/>
          <w:numId w:val="18"/>
        </w:numPr>
        <w:tabs>
          <w:tab w:val="left" w:pos="220"/>
          <w:tab w:val="left" w:pos="720"/>
        </w:tabs>
        <w:autoSpaceDE w:val="0"/>
        <w:autoSpaceDN w:val="0"/>
        <w:adjustRightInd w:val="0"/>
        <w:spacing w:line="440" w:lineRule="atLeast"/>
        <w:rPr>
          <w:rFonts w:cs="Open Sans"/>
          <w:color w:val="2E2E2E"/>
          <w:szCs w:val="32"/>
        </w:rPr>
      </w:pPr>
      <w:r w:rsidRPr="003F180F">
        <w:rPr>
          <w:rFonts w:cs="Open Sans"/>
          <w:color w:val="2E2E2E"/>
          <w:szCs w:val="32"/>
        </w:rPr>
        <w:t>Drag the </w:t>
      </w:r>
      <w:r w:rsidRPr="003F180F">
        <w:rPr>
          <w:rFonts w:cs="Open Sans"/>
          <w:b/>
          <w:bCs/>
          <w:color w:val="2E2E2E"/>
          <w:szCs w:val="32"/>
        </w:rPr>
        <w:t>Total Sales</w:t>
      </w:r>
      <w:r w:rsidRPr="003F180F">
        <w:rPr>
          <w:rFonts w:cs="Open Sans"/>
          <w:color w:val="2E2E2E"/>
          <w:szCs w:val="32"/>
        </w:rPr>
        <w:t> and </w:t>
      </w:r>
      <w:r w:rsidRPr="003F180F">
        <w:rPr>
          <w:rFonts w:cs="Open Sans"/>
          <w:b/>
          <w:bCs/>
          <w:color w:val="2E2E2E"/>
          <w:szCs w:val="32"/>
        </w:rPr>
        <w:t>Total Units</w:t>
      </w:r>
      <w:r w:rsidRPr="003F180F">
        <w:rPr>
          <w:rFonts w:cs="Open Sans"/>
          <w:color w:val="2E2E2E"/>
          <w:szCs w:val="32"/>
        </w:rPr>
        <w:t> fields from the </w:t>
      </w:r>
      <w:r w:rsidRPr="003F180F">
        <w:rPr>
          <w:rFonts w:cs="Open Sans"/>
          <w:b/>
          <w:bCs/>
          <w:color w:val="2E2E2E"/>
          <w:szCs w:val="32"/>
        </w:rPr>
        <w:t>Sales</w:t>
      </w:r>
      <w:r w:rsidRPr="003F180F">
        <w:rPr>
          <w:rFonts w:cs="Open Sans"/>
          <w:color w:val="2E2E2E"/>
          <w:szCs w:val="32"/>
        </w:rPr>
        <w:t> table to the chart.</w:t>
      </w:r>
    </w:p>
    <w:p w14:paraId="2CCDBE44" w14:textId="77777777" w:rsidR="0069415D" w:rsidRPr="003F180F" w:rsidRDefault="0069415D" w:rsidP="0044353F">
      <w:pPr>
        <w:pStyle w:val="ListParagraph"/>
        <w:widowControl w:val="0"/>
        <w:numPr>
          <w:ilvl w:val="0"/>
          <w:numId w:val="18"/>
        </w:numPr>
        <w:tabs>
          <w:tab w:val="left" w:pos="220"/>
          <w:tab w:val="left" w:pos="720"/>
        </w:tabs>
        <w:autoSpaceDE w:val="0"/>
        <w:autoSpaceDN w:val="0"/>
        <w:adjustRightInd w:val="0"/>
        <w:spacing w:line="440" w:lineRule="atLeast"/>
        <w:rPr>
          <w:rFonts w:cs="Open Sans"/>
          <w:color w:val="2E2E2E"/>
          <w:szCs w:val="32"/>
        </w:rPr>
      </w:pPr>
      <w:r w:rsidRPr="003F180F">
        <w:rPr>
          <w:rFonts w:cs="Open Sans"/>
          <w:color w:val="2E2E2E"/>
          <w:szCs w:val="32"/>
        </w:rPr>
        <w:t>Drag the </w:t>
      </w:r>
      <w:r w:rsidRPr="003F180F">
        <w:rPr>
          <w:rFonts w:cs="Open Sans"/>
          <w:b/>
          <w:bCs/>
          <w:color w:val="2E2E2E"/>
          <w:szCs w:val="32"/>
        </w:rPr>
        <w:t>Category </w:t>
      </w:r>
      <w:r w:rsidRPr="003F180F">
        <w:rPr>
          <w:rFonts w:cs="Open Sans"/>
          <w:color w:val="2E2E2E"/>
          <w:szCs w:val="32"/>
        </w:rPr>
        <w:t>and </w:t>
      </w:r>
      <w:r w:rsidRPr="003F180F">
        <w:rPr>
          <w:rFonts w:cs="Open Sans"/>
          <w:b/>
          <w:bCs/>
          <w:color w:val="2E2E2E"/>
          <w:szCs w:val="32"/>
        </w:rPr>
        <w:t>Segment</w:t>
      </w:r>
      <w:r w:rsidRPr="003F180F">
        <w:rPr>
          <w:rFonts w:cs="Open Sans"/>
          <w:color w:val="2E2E2E"/>
          <w:szCs w:val="32"/>
        </w:rPr>
        <w:t> fields from the </w:t>
      </w:r>
      <w:r w:rsidRPr="003F180F">
        <w:rPr>
          <w:rFonts w:cs="Open Sans"/>
          <w:b/>
          <w:bCs/>
          <w:color w:val="2E2E2E"/>
          <w:szCs w:val="32"/>
        </w:rPr>
        <w:t>Products</w:t>
      </w:r>
      <w:r w:rsidRPr="003F180F">
        <w:rPr>
          <w:rFonts w:cs="Open Sans"/>
          <w:color w:val="2E2E2E"/>
          <w:szCs w:val="32"/>
        </w:rPr>
        <w:t> table to the chart.</w:t>
      </w:r>
    </w:p>
    <w:p w14:paraId="6C091290" w14:textId="77777777" w:rsidR="0069415D" w:rsidRPr="003F180F" w:rsidRDefault="0069415D" w:rsidP="0044353F">
      <w:pPr>
        <w:pStyle w:val="ListParagraph"/>
        <w:widowControl w:val="0"/>
        <w:numPr>
          <w:ilvl w:val="0"/>
          <w:numId w:val="18"/>
        </w:numPr>
        <w:tabs>
          <w:tab w:val="left" w:pos="220"/>
          <w:tab w:val="left" w:pos="720"/>
        </w:tabs>
        <w:autoSpaceDE w:val="0"/>
        <w:autoSpaceDN w:val="0"/>
        <w:adjustRightInd w:val="0"/>
        <w:spacing w:line="440" w:lineRule="atLeast"/>
        <w:rPr>
          <w:rFonts w:cs="Open Sans"/>
          <w:color w:val="2E2E2E"/>
          <w:szCs w:val="32"/>
        </w:rPr>
      </w:pPr>
      <w:r w:rsidRPr="003F180F">
        <w:rPr>
          <w:rFonts w:cs="Open Sans"/>
          <w:color w:val="2E2E2E"/>
          <w:szCs w:val="32"/>
        </w:rPr>
        <w:t>Drag the </w:t>
      </w:r>
      <w:r w:rsidRPr="003F180F">
        <w:rPr>
          <w:rFonts w:cs="Open Sans"/>
          <w:b/>
          <w:bCs/>
          <w:color w:val="2E2E2E"/>
          <w:szCs w:val="32"/>
        </w:rPr>
        <w:t>YTD Sales</w:t>
      </w:r>
      <w:r w:rsidRPr="003F180F">
        <w:rPr>
          <w:rFonts w:cs="Open Sans"/>
          <w:color w:val="2E2E2E"/>
          <w:szCs w:val="32"/>
        </w:rPr>
        <w:t> field from the </w:t>
      </w:r>
      <w:r w:rsidRPr="003F180F">
        <w:rPr>
          <w:rFonts w:cs="Open Sans"/>
          <w:b/>
          <w:bCs/>
          <w:color w:val="2E2E2E"/>
          <w:szCs w:val="32"/>
        </w:rPr>
        <w:t>Sales</w:t>
      </w:r>
      <w:r w:rsidRPr="003F180F">
        <w:rPr>
          <w:rFonts w:cs="Open Sans"/>
          <w:color w:val="2E2E2E"/>
          <w:szCs w:val="32"/>
        </w:rPr>
        <w:t> table to the chart.</w:t>
      </w:r>
    </w:p>
    <w:p w14:paraId="331A12AD" w14:textId="77777777" w:rsidR="0069415D" w:rsidRPr="003F180F" w:rsidRDefault="0069415D" w:rsidP="0044353F">
      <w:pPr>
        <w:pStyle w:val="ListParagraph"/>
        <w:widowControl w:val="0"/>
        <w:numPr>
          <w:ilvl w:val="0"/>
          <w:numId w:val="18"/>
        </w:numPr>
        <w:tabs>
          <w:tab w:val="left" w:pos="220"/>
          <w:tab w:val="left" w:pos="720"/>
        </w:tabs>
        <w:autoSpaceDE w:val="0"/>
        <w:autoSpaceDN w:val="0"/>
        <w:adjustRightInd w:val="0"/>
        <w:spacing w:line="440" w:lineRule="atLeast"/>
        <w:rPr>
          <w:rFonts w:cs="Open Sans"/>
          <w:color w:val="2E2E2E"/>
          <w:szCs w:val="32"/>
        </w:rPr>
      </w:pPr>
      <w:r w:rsidRPr="003F180F">
        <w:rPr>
          <w:rFonts w:cs="Open Sans"/>
          <w:color w:val="2E2E2E"/>
          <w:szCs w:val="32"/>
        </w:rPr>
        <w:t>Drag the </w:t>
      </w:r>
      <w:r w:rsidRPr="003F180F">
        <w:rPr>
          <w:rFonts w:cs="Open Sans"/>
          <w:b/>
          <w:bCs/>
          <w:color w:val="2E2E2E"/>
          <w:szCs w:val="32"/>
        </w:rPr>
        <w:t>Year </w:t>
      </w:r>
      <w:r w:rsidRPr="003F180F">
        <w:rPr>
          <w:rFonts w:cs="Open Sans"/>
          <w:color w:val="2E2E2E"/>
          <w:szCs w:val="32"/>
        </w:rPr>
        <w:t>field from the </w:t>
      </w:r>
      <w:r w:rsidRPr="003F180F">
        <w:rPr>
          <w:rFonts w:cs="Open Sans"/>
          <w:b/>
          <w:bCs/>
          <w:color w:val="2E2E2E"/>
          <w:szCs w:val="32"/>
        </w:rPr>
        <w:t>Date </w:t>
      </w:r>
      <w:r w:rsidRPr="003F180F">
        <w:rPr>
          <w:rFonts w:cs="Open Sans"/>
          <w:color w:val="2E2E2E"/>
          <w:szCs w:val="32"/>
        </w:rPr>
        <w:t>table to the chart.</w:t>
      </w:r>
    </w:p>
    <w:p w14:paraId="0A4B5423" w14:textId="77777777" w:rsidR="0069415D" w:rsidRPr="003F180F" w:rsidRDefault="0069415D" w:rsidP="0044353F">
      <w:pPr>
        <w:pStyle w:val="ListParagraph"/>
        <w:widowControl w:val="0"/>
        <w:numPr>
          <w:ilvl w:val="0"/>
          <w:numId w:val="18"/>
        </w:numPr>
        <w:tabs>
          <w:tab w:val="left" w:pos="220"/>
          <w:tab w:val="left" w:pos="720"/>
        </w:tabs>
        <w:autoSpaceDE w:val="0"/>
        <w:autoSpaceDN w:val="0"/>
        <w:adjustRightInd w:val="0"/>
        <w:spacing w:line="440" w:lineRule="atLeast"/>
        <w:rPr>
          <w:rFonts w:cs="Open Sans"/>
          <w:color w:val="2E2E2E"/>
          <w:szCs w:val="32"/>
        </w:rPr>
      </w:pPr>
      <w:r w:rsidRPr="003F180F">
        <w:rPr>
          <w:rFonts w:cs="Open Sans"/>
          <w:color w:val="2E2E2E"/>
          <w:szCs w:val="32"/>
        </w:rPr>
        <w:t>Ensure that the following fields are set in the visualization:</w:t>
      </w:r>
    </w:p>
    <w:p w14:paraId="06E77BAA" w14:textId="77777777" w:rsidR="0069415D" w:rsidRPr="003F180F" w:rsidRDefault="0069415D" w:rsidP="0044353F">
      <w:pPr>
        <w:pStyle w:val="ListParagraph"/>
        <w:widowControl w:val="0"/>
        <w:numPr>
          <w:ilvl w:val="1"/>
          <w:numId w:val="18"/>
        </w:numPr>
        <w:tabs>
          <w:tab w:val="left" w:pos="940"/>
          <w:tab w:val="left" w:pos="1440"/>
        </w:tabs>
        <w:autoSpaceDE w:val="0"/>
        <w:autoSpaceDN w:val="0"/>
        <w:adjustRightInd w:val="0"/>
        <w:spacing w:line="440" w:lineRule="atLeast"/>
        <w:rPr>
          <w:rFonts w:cs="Open Sans"/>
          <w:color w:val="2E2E2E"/>
          <w:szCs w:val="32"/>
        </w:rPr>
      </w:pPr>
      <w:r w:rsidRPr="003F180F">
        <w:rPr>
          <w:rFonts w:cs="Open Sans"/>
          <w:b/>
          <w:bCs/>
          <w:color w:val="2E2E2E"/>
          <w:szCs w:val="32"/>
        </w:rPr>
        <w:t>Details</w:t>
      </w:r>
      <w:r w:rsidRPr="003F180F">
        <w:rPr>
          <w:rFonts w:cs="Open Sans"/>
          <w:color w:val="2E2E2E"/>
          <w:szCs w:val="32"/>
        </w:rPr>
        <w:t>: Category</w:t>
      </w:r>
    </w:p>
    <w:p w14:paraId="797FDE07" w14:textId="77777777" w:rsidR="0069415D" w:rsidRPr="003F180F" w:rsidRDefault="0069415D" w:rsidP="0044353F">
      <w:pPr>
        <w:pStyle w:val="ListParagraph"/>
        <w:widowControl w:val="0"/>
        <w:numPr>
          <w:ilvl w:val="1"/>
          <w:numId w:val="18"/>
        </w:numPr>
        <w:tabs>
          <w:tab w:val="left" w:pos="940"/>
          <w:tab w:val="left" w:pos="1440"/>
        </w:tabs>
        <w:autoSpaceDE w:val="0"/>
        <w:autoSpaceDN w:val="0"/>
        <w:adjustRightInd w:val="0"/>
        <w:spacing w:line="440" w:lineRule="atLeast"/>
        <w:rPr>
          <w:rFonts w:cs="Open Sans"/>
          <w:color w:val="2E2E2E"/>
          <w:szCs w:val="32"/>
        </w:rPr>
      </w:pPr>
      <w:r w:rsidRPr="003F180F">
        <w:rPr>
          <w:rFonts w:cs="Open Sans"/>
          <w:b/>
          <w:bCs/>
          <w:color w:val="2E2E2E"/>
          <w:szCs w:val="32"/>
        </w:rPr>
        <w:t>Legend</w:t>
      </w:r>
      <w:r w:rsidRPr="003F180F">
        <w:rPr>
          <w:rFonts w:cs="Open Sans"/>
          <w:color w:val="2E2E2E"/>
          <w:szCs w:val="32"/>
        </w:rPr>
        <w:t>: Segment</w:t>
      </w:r>
    </w:p>
    <w:p w14:paraId="3975B85E" w14:textId="77777777" w:rsidR="0069415D" w:rsidRPr="003F180F" w:rsidRDefault="0069415D" w:rsidP="0044353F">
      <w:pPr>
        <w:pStyle w:val="ListParagraph"/>
        <w:widowControl w:val="0"/>
        <w:numPr>
          <w:ilvl w:val="1"/>
          <w:numId w:val="18"/>
        </w:numPr>
        <w:tabs>
          <w:tab w:val="left" w:pos="940"/>
          <w:tab w:val="left" w:pos="1440"/>
        </w:tabs>
        <w:autoSpaceDE w:val="0"/>
        <w:autoSpaceDN w:val="0"/>
        <w:adjustRightInd w:val="0"/>
        <w:spacing w:line="440" w:lineRule="atLeast"/>
        <w:rPr>
          <w:rFonts w:cs="Open Sans"/>
          <w:color w:val="2E2E2E"/>
          <w:szCs w:val="32"/>
        </w:rPr>
      </w:pPr>
      <w:r w:rsidRPr="003F180F">
        <w:rPr>
          <w:rFonts w:cs="Open Sans"/>
          <w:b/>
          <w:bCs/>
          <w:color w:val="2E2E2E"/>
          <w:szCs w:val="32"/>
        </w:rPr>
        <w:t>X Axis</w:t>
      </w:r>
      <w:r w:rsidRPr="003F180F">
        <w:rPr>
          <w:rFonts w:cs="Open Sans"/>
          <w:color w:val="2E2E2E"/>
          <w:szCs w:val="32"/>
        </w:rPr>
        <w:t>: Total Sales</w:t>
      </w:r>
    </w:p>
    <w:p w14:paraId="742EB182" w14:textId="77777777" w:rsidR="0069415D" w:rsidRPr="003F180F" w:rsidRDefault="0069415D" w:rsidP="0044353F">
      <w:pPr>
        <w:pStyle w:val="ListParagraph"/>
        <w:widowControl w:val="0"/>
        <w:numPr>
          <w:ilvl w:val="1"/>
          <w:numId w:val="18"/>
        </w:numPr>
        <w:tabs>
          <w:tab w:val="left" w:pos="940"/>
          <w:tab w:val="left" w:pos="1440"/>
        </w:tabs>
        <w:autoSpaceDE w:val="0"/>
        <w:autoSpaceDN w:val="0"/>
        <w:adjustRightInd w:val="0"/>
        <w:spacing w:line="440" w:lineRule="atLeast"/>
        <w:rPr>
          <w:rFonts w:cs="Open Sans"/>
          <w:color w:val="2E2E2E"/>
          <w:szCs w:val="32"/>
        </w:rPr>
      </w:pPr>
      <w:r w:rsidRPr="003F180F">
        <w:rPr>
          <w:rFonts w:cs="Open Sans"/>
          <w:b/>
          <w:bCs/>
          <w:color w:val="2E2E2E"/>
          <w:szCs w:val="32"/>
        </w:rPr>
        <w:t>Y Axis</w:t>
      </w:r>
      <w:r w:rsidRPr="003F180F">
        <w:rPr>
          <w:rFonts w:cs="Open Sans"/>
          <w:color w:val="2E2E2E"/>
          <w:szCs w:val="32"/>
        </w:rPr>
        <w:t>: Total Units</w:t>
      </w:r>
    </w:p>
    <w:p w14:paraId="3E5CAD61" w14:textId="77777777" w:rsidR="0069415D" w:rsidRPr="003F180F" w:rsidRDefault="0069415D" w:rsidP="0044353F">
      <w:pPr>
        <w:pStyle w:val="ListParagraph"/>
        <w:widowControl w:val="0"/>
        <w:numPr>
          <w:ilvl w:val="1"/>
          <w:numId w:val="18"/>
        </w:numPr>
        <w:tabs>
          <w:tab w:val="left" w:pos="940"/>
          <w:tab w:val="left" w:pos="1440"/>
        </w:tabs>
        <w:autoSpaceDE w:val="0"/>
        <w:autoSpaceDN w:val="0"/>
        <w:adjustRightInd w:val="0"/>
        <w:spacing w:line="440" w:lineRule="atLeast"/>
        <w:rPr>
          <w:rFonts w:cs="Open Sans"/>
          <w:color w:val="2E2E2E"/>
          <w:szCs w:val="32"/>
        </w:rPr>
      </w:pPr>
      <w:r w:rsidRPr="003F180F">
        <w:rPr>
          <w:rFonts w:cs="Open Sans"/>
          <w:b/>
          <w:bCs/>
          <w:color w:val="2E2E2E"/>
          <w:szCs w:val="32"/>
        </w:rPr>
        <w:t>Size</w:t>
      </w:r>
      <w:r w:rsidRPr="003F180F">
        <w:rPr>
          <w:rFonts w:cs="Open Sans"/>
          <w:color w:val="2E2E2E"/>
          <w:szCs w:val="32"/>
        </w:rPr>
        <w:t>: YTD Sales</w:t>
      </w:r>
    </w:p>
    <w:p w14:paraId="04744479" w14:textId="77777777" w:rsidR="0069415D" w:rsidRPr="003F180F" w:rsidRDefault="0069415D" w:rsidP="0044353F">
      <w:pPr>
        <w:pStyle w:val="ListParagraph"/>
        <w:widowControl w:val="0"/>
        <w:numPr>
          <w:ilvl w:val="1"/>
          <w:numId w:val="18"/>
        </w:numPr>
        <w:tabs>
          <w:tab w:val="left" w:pos="940"/>
          <w:tab w:val="left" w:pos="1440"/>
        </w:tabs>
        <w:autoSpaceDE w:val="0"/>
        <w:autoSpaceDN w:val="0"/>
        <w:adjustRightInd w:val="0"/>
        <w:spacing w:line="440" w:lineRule="atLeast"/>
        <w:rPr>
          <w:rFonts w:cs="Open Sans"/>
          <w:color w:val="2E2E2E"/>
          <w:szCs w:val="32"/>
        </w:rPr>
      </w:pPr>
      <w:r w:rsidRPr="003F180F">
        <w:rPr>
          <w:rFonts w:cs="Open Sans"/>
          <w:b/>
          <w:bCs/>
          <w:color w:val="2E2E2E"/>
          <w:szCs w:val="32"/>
        </w:rPr>
        <w:t>Play Axis</w:t>
      </w:r>
      <w:r w:rsidRPr="003F180F">
        <w:rPr>
          <w:rFonts w:cs="Open Sans"/>
          <w:color w:val="2E2E2E"/>
          <w:szCs w:val="32"/>
        </w:rPr>
        <w:t>: Year</w:t>
      </w:r>
    </w:p>
    <w:p w14:paraId="7B738E73"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You should have something similar to the below:</w:t>
      </w:r>
    </w:p>
    <w:p w14:paraId="1B2CD055"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noProof/>
          <w:color w:val="2E2E2E"/>
          <w:szCs w:val="32"/>
          <w:lang w:eastAsia="en-GB"/>
        </w:rPr>
        <w:lastRenderedPageBreak/>
        <w:drawing>
          <wp:inline distT="0" distB="0" distL="0" distR="0" wp14:anchorId="6D8C98D1" wp14:editId="45CF6BC8">
            <wp:extent cx="6527800" cy="383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7800" cy="3830955"/>
                    </a:xfrm>
                    <a:prstGeom prst="rect">
                      <a:avLst/>
                    </a:prstGeom>
                    <a:noFill/>
                    <a:ln>
                      <a:noFill/>
                    </a:ln>
                  </pic:spPr>
                </pic:pic>
              </a:graphicData>
            </a:graphic>
          </wp:inline>
        </w:drawing>
      </w:r>
      <w:r w:rsidRPr="0069415D">
        <w:rPr>
          <w:rFonts w:ascii="MS Mincho" w:eastAsia="MS Mincho" w:hAnsi="MS Mincho" w:cs="MS Mincho"/>
          <w:color w:val="2E2E2E"/>
          <w:szCs w:val="32"/>
        </w:rPr>
        <w:t> </w:t>
      </w:r>
    </w:p>
    <w:p w14:paraId="21411EC7" w14:textId="77777777" w:rsidR="0069415D" w:rsidRPr="0069415D" w:rsidRDefault="0069415D" w:rsidP="0069415D">
      <w:pPr>
        <w:widowControl w:val="0"/>
        <w:autoSpaceDE w:val="0"/>
        <w:autoSpaceDN w:val="0"/>
        <w:adjustRightInd w:val="0"/>
        <w:spacing w:line="280" w:lineRule="atLeast"/>
        <w:rPr>
          <w:rFonts w:cs="Candara"/>
          <w:color w:val="000000"/>
        </w:rPr>
      </w:pPr>
    </w:p>
    <w:p w14:paraId="5A468039" w14:textId="77777777" w:rsidR="0069415D" w:rsidRPr="0069415D" w:rsidRDefault="0069415D" w:rsidP="0069415D">
      <w:pPr>
        <w:widowControl w:val="0"/>
        <w:autoSpaceDE w:val="0"/>
        <w:autoSpaceDN w:val="0"/>
        <w:adjustRightInd w:val="0"/>
        <w:spacing w:line="280" w:lineRule="atLeast"/>
        <w:rPr>
          <w:rFonts w:cs="Candara"/>
          <w:color w:val="000000"/>
        </w:rPr>
      </w:pPr>
    </w:p>
    <w:p w14:paraId="5DB1F2EE" w14:textId="77777777" w:rsidR="0075436B" w:rsidRDefault="0075436B">
      <w:r>
        <w:br w:type="page"/>
      </w:r>
    </w:p>
    <w:p w14:paraId="21EDD292" w14:textId="0112A11C" w:rsidR="009B3199" w:rsidRDefault="009B3199" w:rsidP="009B3199">
      <w:pPr>
        <w:pStyle w:val="Heading1"/>
      </w:pPr>
      <w:r w:rsidRPr="009B3199">
        <w:lastRenderedPageBreak/>
        <w:t>Lab 3.Exercise 4: Trend Report</w:t>
      </w:r>
    </w:p>
    <w:p w14:paraId="21A5BFD8"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Let's do some trend analysis. First let's show a chart to compare Total Sales and Total Units throughout the years. And then let's show two more charts showing the Total Sales and Total Units variances throughout the years. </w:t>
      </w:r>
    </w:p>
    <w:p w14:paraId="6EBD88A6"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Create a new report page by clicking the Yellow "+" icon at the bottom of the report view.</w:t>
      </w:r>
    </w:p>
    <w:p w14:paraId="78303792"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Drag the </w:t>
      </w:r>
      <w:r w:rsidRPr="007A3BFE">
        <w:rPr>
          <w:rFonts w:cs="Open Sans"/>
          <w:b/>
          <w:bCs/>
          <w:color w:val="2E2E2E"/>
          <w:szCs w:val="32"/>
        </w:rPr>
        <w:t>Year </w:t>
      </w:r>
      <w:r w:rsidRPr="007A3BFE">
        <w:rPr>
          <w:rFonts w:cs="Open Sans"/>
          <w:color w:val="2E2E2E"/>
          <w:szCs w:val="32"/>
        </w:rPr>
        <w:t>field from the </w:t>
      </w:r>
      <w:r w:rsidRPr="007A3BFE">
        <w:rPr>
          <w:rFonts w:cs="Open Sans"/>
          <w:b/>
          <w:bCs/>
          <w:color w:val="2E2E2E"/>
          <w:szCs w:val="32"/>
        </w:rPr>
        <w:t>Date </w:t>
      </w:r>
      <w:r w:rsidRPr="007A3BFE">
        <w:rPr>
          <w:rFonts w:cs="Open Sans"/>
          <w:color w:val="2E2E2E"/>
          <w:szCs w:val="32"/>
        </w:rPr>
        <w:t>table to the report and create the first chart.</w:t>
      </w:r>
    </w:p>
    <w:p w14:paraId="6CD0D233"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Drag the </w:t>
      </w:r>
      <w:r w:rsidRPr="007A3BFE">
        <w:rPr>
          <w:rFonts w:cs="Open Sans"/>
          <w:b/>
          <w:bCs/>
          <w:color w:val="2E2E2E"/>
          <w:szCs w:val="32"/>
        </w:rPr>
        <w:t>Total Sales</w:t>
      </w:r>
      <w:r w:rsidRPr="007A3BFE">
        <w:rPr>
          <w:rFonts w:cs="Open Sans"/>
          <w:color w:val="2E2E2E"/>
          <w:szCs w:val="32"/>
        </w:rPr>
        <w:t> and </w:t>
      </w:r>
      <w:r w:rsidRPr="007A3BFE">
        <w:rPr>
          <w:rFonts w:cs="Open Sans"/>
          <w:b/>
          <w:bCs/>
          <w:color w:val="2E2E2E"/>
          <w:szCs w:val="32"/>
        </w:rPr>
        <w:t>Total Units</w:t>
      </w:r>
      <w:r w:rsidRPr="007A3BFE">
        <w:rPr>
          <w:rFonts w:cs="Open Sans"/>
          <w:color w:val="2E2E2E"/>
          <w:szCs w:val="32"/>
        </w:rPr>
        <w:t> fields from the </w:t>
      </w:r>
      <w:r w:rsidRPr="007A3BFE">
        <w:rPr>
          <w:rFonts w:cs="Open Sans"/>
          <w:b/>
          <w:bCs/>
          <w:color w:val="2E2E2E"/>
          <w:szCs w:val="32"/>
        </w:rPr>
        <w:t>Sales </w:t>
      </w:r>
      <w:r w:rsidRPr="007A3BFE">
        <w:rPr>
          <w:rFonts w:cs="Open Sans"/>
          <w:color w:val="2E2E2E"/>
          <w:szCs w:val="32"/>
        </w:rPr>
        <w:t>table to the chart.</w:t>
      </w:r>
    </w:p>
    <w:p w14:paraId="221CD99A"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Modify the chart to use the </w:t>
      </w:r>
      <w:r w:rsidRPr="007A3BFE">
        <w:rPr>
          <w:rFonts w:cs="Open Sans"/>
          <w:b/>
          <w:bCs/>
          <w:color w:val="2E2E2E"/>
          <w:szCs w:val="32"/>
        </w:rPr>
        <w:t>Line and Stacked Column Chart</w:t>
      </w:r>
      <w:r w:rsidRPr="007A3BFE">
        <w:rPr>
          <w:rFonts w:cs="Open Sans"/>
          <w:color w:val="2E2E2E"/>
          <w:szCs w:val="32"/>
        </w:rPr>
        <w:t> visualization.</w:t>
      </w:r>
    </w:p>
    <w:p w14:paraId="47D4B226"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Ensure that the </w:t>
      </w:r>
      <w:r w:rsidRPr="007A3BFE">
        <w:rPr>
          <w:rFonts w:cs="Open Sans"/>
          <w:b/>
          <w:bCs/>
          <w:color w:val="2E2E2E"/>
          <w:szCs w:val="32"/>
        </w:rPr>
        <w:t>Year </w:t>
      </w:r>
      <w:r w:rsidRPr="007A3BFE">
        <w:rPr>
          <w:rFonts w:cs="Open Sans"/>
          <w:color w:val="2E2E2E"/>
          <w:szCs w:val="32"/>
        </w:rPr>
        <w:t>is shown as the </w:t>
      </w:r>
      <w:r w:rsidRPr="007A3BFE">
        <w:rPr>
          <w:rFonts w:cs="Open Sans"/>
          <w:b/>
          <w:bCs/>
          <w:color w:val="2E2E2E"/>
          <w:szCs w:val="32"/>
        </w:rPr>
        <w:t>Shared Axis</w:t>
      </w:r>
      <w:r w:rsidRPr="007A3BFE">
        <w:rPr>
          <w:rFonts w:cs="Open Sans"/>
          <w:color w:val="2E2E2E"/>
          <w:szCs w:val="32"/>
        </w:rPr>
        <w:t>, </w:t>
      </w:r>
      <w:r w:rsidRPr="007A3BFE">
        <w:rPr>
          <w:rFonts w:cs="Open Sans"/>
          <w:b/>
          <w:bCs/>
          <w:color w:val="2E2E2E"/>
          <w:szCs w:val="32"/>
        </w:rPr>
        <w:t>Total</w:t>
      </w:r>
      <w:r w:rsidRPr="007A3BFE">
        <w:rPr>
          <w:rFonts w:cs="Open Sans"/>
          <w:color w:val="2E2E2E"/>
          <w:szCs w:val="32"/>
        </w:rPr>
        <w:t> </w:t>
      </w:r>
      <w:r w:rsidRPr="007A3BFE">
        <w:rPr>
          <w:rFonts w:cs="Open Sans"/>
          <w:b/>
          <w:bCs/>
          <w:color w:val="2E2E2E"/>
          <w:szCs w:val="32"/>
        </w:rPr>
        <w:t>Sales </w:t>
      </w:r>
      <w:r w:rsidRPr="007A3BFE">
        <w:rPr>
          <w:rFonts w:cs="Open Sans"/>
          <w:color w:val="2E2E2E"/>
          <w:szCs w:val="32"/>
        </w:rPr>
        <w:t>is shown as the </w:t>
      </w:r>
      <w:r w:rsidRPr="007A3BFE">
        <w:rPr>
          <w:rFonts w:cs="Open Sans"/>
          <w:b/>
          <w:bCs/>
          <w:color w:val="2E2E2E"/>
          <w:szCs w:val="32"/>
        </w:rPr>
        <w:t>Column values</w:t>
      </w:r>
      <w:r w:rsidRPr="007A3BFE">
        <w:rPr>
          <w:rFonts w:cs="Open Sans"/>
          <w:color w:val="2E2E2E"/>
          <w:szCs w:val="32"/>
        </w:rPr>
        <w:t>, and </w:t>
      </w:r>
      <w:r w:rsidRPr="007A3BFE">
        <w:rPr>
          <w:rFonts w:cs="Open Sans"/>
          <w:b/>
          <w:bCs/>
          <w:color w:val="2E2E2E"/>
          <w:szCs w:val="32"/>
        </w:rPr>
        <w:t>Total Units</w:t>
      </w:r>
      <w:r w:rsidRPr="007A3BFE">
        <w:rPr>
          <w:rFonts w:cs="Open Sans"/>
          <w:color w:val="2E2E2E"/>
          <w:szCs w:val="32"/>
        </w:rPr>
        <w:t> is shown as the</w:t>
      </w:r>
      <w:r w:rsidRPr="007A3BFE">
        <w:rPr>
          <w:rFonts w:cs="Open Sans"/>
          <w:b/>
          <w:bCs/>
          <w:color w:val="2E2E2E"/>
          <w:szCs w:val="32"/>
        </w:rPr>
        <w:t> Line values</w:t>
      </w:r>
      <w:r w:rsidRPr="007A3BFE">
        <w:rPr>
          <w:rFonts w:cs="Open Sans"/>
          <w:color w:val="2E2E2E"/>
          <w:szCs w:val="32"/>
        </w:rPr>
        <w:t> of the visualization.</w:t>
      </w:r>
    </w:p>
    <w:p w14:paraId="45C34767"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Create the second chart based on the </w:t>
      </w:r>
      <w:r w:rsidRPr="007A3BFE">
        <w:rPr>
          <w:rFonts w:cs="Open Sans"/>
          <w:b/>
          <w:bCs/>
          <w:color w:val="2E2E2E"/>
          <w:szCs w:val="32"/>
        </w:rPr>
        <w:t>Waterfall Chart</w:t>
      </w:r>
      <w:r w:rsidRPr="007A3BFE">
        <w:rPr>
          <w:rFonts w:cs="Open Sans"/>
          <w:color w:val="2E2E2E"/>
          <w:szCs w:val="32"/>
        </w:rPr>
        <w:t> visualization.</w:t>
      </w:r>
    </w:p>
    <w:p w14:paraId="6F970DF6"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Drag the </w:t>
      </w:r>
      <w:r w:rsidRPr="007A3BFE">
        <w:rPr>
          <w:rFonts w:cs="Open Sans"/>
          <w:b/>
          <w:bCs/>
          <w:color w:val="2E2E2E"/>
          <w:szCs w:val="32"/>
        </w:rPr>
        <w:t xml:space="preserve">Sales </w:t>
      </w:r>
      <w:proofErr w:type="spellStart"/>
      <w:r w:rsidRPr="007A3BFE">
        <w:rPr>
          <w:rFonts w:cs="Open Sans"/>
          <w:b/>
          <w:bCs/>
          <w:color w:val="2E2E2E"/>
          <w:szCs w:val="32"/>
        </w:rPr>
        <w:t>Var</w:t>
      </w:r>
      <w:proofErr w:type="spellEnd"/>
      <w:r w:rsidRPr="007A3BFE">
        <w:rPr>
          <w:rFonts w:cs="Open Sans"/>
          <w:color w:val="2E2E2E"/>
          <w:szCs w:val="32"/>
        </w:rPr>
        <w:t> field from the </w:t>
      </w:r>
      <w:r w:rsidRPr="007A3BFE">
        <w:rPr>
          <w:rFonts w:cs="Open Sans"/>
          <w:b/>
          <w:bCs/>
          <w:color w:val="2E2E2E"/>
          <w:szCs w:val="32"/>
        </w:rPr>
        <w:t>Sales</w:t>
      </w:r>
      <w:r w:rsidRPr="007A3BFE">
        <w:rPr>
          <w:rFonts w:cs="Open Sans"/>
          <w:color w:val="2E2E2E"/>
          <w:szCs w:val="32"/>
        </w:rPr>
        <w:t> table to the chart.</w:t>
      </w:r>
    </w:p>
    <w:p w14:paraId="10FF8484"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Drag the </w:t>
      </w:r>
      <w:r w:rsidRPr="007A3BFE">
        <w:rPr>
          <w:rFonts w:cs="Open Sans"/>
          <w:b/>
          <w:bCs/>
          <w:color w:val="2E2E2E"/>
          <w:szCs w:val="32"/>
        </w:rPr>
        <w:t>Year </w:t>
      </w:r>
      <w:r w:rsidRPr="007A3BFE">
        <w:rPr>
          <w:rFonts w:cs="Open Sans"/>
          <w:color w:val="2E2E2E"/>
          <w:szCs w:val="32"/>
        </w:rPr>
        <w:t>field from the </w:t>
      </w:r>
      <w:r w:rsidRPr="007A3BFE">
        <w:rPr>
          <w:rFonts w:cs="Open Sans"/>
          <w:b/>
          <w:bCs/>
          <w:color w:val="2E2E2E"/>
          <w:szCs w:val="32"/>
        </w:rPr>
        <w:t>Date </w:t>
      </w:r>
      <w:r w:rsidRPr="007A3BFE">
        <w:rPr>
          <w:rFonts w:cs="Open Sans"/>
          <w:color w:val="2E2E2E"/>
          <w:szCs w:val="32"/>
        </w:rPr>
        <w:t>table to the chart.</w:t>
      </w:r>
    </w:p>
    <w:p w14:paraId="358B7007"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Create the third chart, also based on the</w:t>
      </w:r>
      <w:r w:rsidRPr="007A3BFE">
        <w:rPr>
          <w:rFonts w:cs="Open Sans"/>
          <w:b/>
          <w:bCs/>
          <w:color w:val="2E2E2E"/>
          <w:szCs w:val="32"/>
        </w:rPr>
        <w:t> Waterfall Chart</w:t>
      </w:r>
      <w:r w:rsidRPr="007A3BFE">
        <w:rPr>
          <w:rFonts w:cs="Open Sans"/>
          <w:color w:val="2E2E2E"/>
          <w:szCs w:val="32"/>
        </w:rPr>
        <w:t> visualization.</w:t>
      </w:r>
    </w:p>
    <w:p w14:paraId="41559F99"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Drag the </w:t>
      </w:r>
      <w:r w:rsidRPr="007A3BFE">
        <w:rPr>
          <w:rFonts w:cs="Open Sans"/>
          <w:b/>
          <w:bCs/>
          <w:color w:val="2E2E2E"/>
          <w:szCs w:val="32"/>
        </w:rPr>
        <w:t>Total Units </w:t>
      </w:r>
      <w:proofErr w:type="spellStart"/>
      <w:r w:rsidRPr="007A3BFE">
        <w:rPr>
          <w:rFonts w:cs="Open Sans"/>
          <w:b/>
          <w:bCs/>
          <w:color w:val="2E2E2E"/>
          <w:szCs w:val="32"/>
        </w:rPr>
        <w:t>Var</w:t>
      </w:r>
      <w:proofErr w:type="spellEnd"/>
      <w:r w:rsidRPr="007A3BFE">
        <w:rPr>
          <w:rFonts w:cs="Open Sans"/>
          <w:color w:val="2E2E2E"/>
          <w:szCs w:val="32"/>
        </w:rPr>
        <w:t> field from the </w:t>
      </w:r>
      <w:r w:rsidRPr="007A3BFE">
        <w:rPr>
          <w:rFonts w:cs="Open Sans"/>
          <w:b/>
          <w:bCs/>
          <w:color w:val="2E2E2E"/>
          <w:szCs w:val="32"/>
        </w:rPr>
        <w:t>Sales</w:t>
      </w:r>
      <w:r w:rsidRPr="007A3BFE">
        <w:rPr>
          <w:rFonts w:cs="Open Sans"/>
          <w:color w:val="2E2E2E"/>
          <w:szCs w:val="32"/>
        </w:rPr>
        <w:t> table to the chart.</w:t>
      </w:r>
    </w:p>
    <w:p w14:paraId="0CD88F5F"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Drag the </w:t>
      </w:r>
      <w:r w:rsidRPr="007A3BFE">
        <w:rPr>
          <w:rFonts w:cs="Open Sans"/>
          <w:b/>
          <w:bCs/>
          <w:color w:val="2E2E2E"/>
          <w:szCs w:val="32"/>
        </w:rPr>
        <w:t>Year </w:t>
      </w:r>
      <w:r w:rsidRPr="007A3BFE">
        <w:rPr>
          <w:rFonts w:cs="Open Sans"/>
          <w:color w:val="2E2E2E"/>
          <w:szCs w:val="32"/>
        </w:rPr>
        <w:t>field from the </w:t>
      </w:r>
      <w:r w:rsidRPr="007A3BFE">
        <w:rPr>
          <w:rFonts w:cs="Open Sans"/>
          <w:b/>
          <w:bCs/>
          <w:color w:val="2E2E2E"/>
          <w:szCs w:val="32"/>
        </w:rPr>
        <w:t>Date </w:t>
      </w:r>
      <w:r w:rsidRPr="007A3BFE">
        <w:rPr>
          <w:rFonts w:cs="Open Sans"/>
          <w:color w:val="2E2E2E"/>
          <w:szCs w:val="32"/>
        </w:rPr>
        <w:t>table to the chart.</w:t>
      </w:r>
    </w:p>
    <w:p w14:paraId="6B00DA5E"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Add a Text Box to the report and enter </w:t>
      </w:r>
      <w:r w:rsidRPr="007A3BFE">
        <w:rPr>
          <w:rFonts w:cs="Open Sans"/>
          <w:b/>
          <w:bCs/>
          <w:color w:val="2E2E2E"/>
          <w:szCs w:val="32"/>
        </w:rPr>
        <w:t>Yearly Trend</w:t>
      </w:r>
      <w:r w:rsidRPr="007A3BFE">
        <w:rPr>
          <w:rFonts w:cs="Open Sans"/>
          <w:color w:val="2E2E2E"/>
          <w:szCs w:val="32"/>
        </w:rPr>
        <w:t> as the text.</w:t>
      </w:r>
    </w:p>
    <w:p w14:paraId="1AC64475" w14:textId="77777777" w:rsidR="0069415D" w:rsidRPr="007A3BFE" w:rsidRDefault="0069415D" w:rsidP="0044353F">
      <w:pPr>
        <w:pStyle w:val="ListParagraph"/>
        <w:widowControl w:val="0"/>
        <w:numPr>
          <w:ilvl w:val="0"/>
          <w:numId w:val="19"/>
        </w:numPr>
        <w:tabs>
          <w:tab w:val="left" w:pos="220"/>
          <w:tab w:val="left" w:pos="720"/>
        </w:tabs>
        <w:autoSpaceDE w:val="0"/>
        <w:autoSpaceDN w:val="0"/>
        <w:adjustRightInd w:val="0"/>
        <w:spacing w:line="440" w:lineRule="atLeast"/>
        <w:rPr>
          <w:rFonts w:cs="Open Sans"/>
          <w:color w:val="2E2E2E"/>
          <w:szCs w:val="32"/>
        </w:rPr>
      </w:pPr>
      <w:r w:rsidRPr="007A3BFE">
        <w:rPr>
          <w:rFonts w:cs="Open Sans"/>
          <w:color w:val="2E2E2E"/>
          <w:szCs w:val="32"/>
        </w:rPr>
        <w:t>Rename the report sheet to</w:t>
      </w:r>
      <w:r w:rsidRPr="007A3BFE">
        <w:rPr>
          <w:rFonts w:cs="Open Sans"/>
          <w:b/>
          <w:bCs/>
          <w:color w:val="2E2E2E"/>
          <w:szCs w:val="32"/>
        </w:rPr>
        <w:t> Yearly Trend.</w:t>
      </w:r>
    </w:p>
    <w:p w14:paraId="433CFD2B"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You should have something similar to the below:</w:t>
      </w:r>
    </w:p>
    <w:p w14:paraId="15C92B19"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noProof/>
          <w:color w:val="2E2E2E"/>
          <w:szCs w:val="32"/>
          <w:lang w:eastAsia="en-GB"/>
        </w:rPr>
        <w:lastRenderedPageBreak/>
        <w:drawing>
          <wp:inline distT="0" distB="0" distL="0" distR="0" wp14:anchorId="4166BA30" wp14:editId="1D0197CF">
            <wp:extent cx="6576871" cy="5297170"/>
            <wp:effectExtent l="0" t="0" r="190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3767" cy="5310779"/>
                    </a:xfrm>
                    <a:prstGeom prst="rect">
                      <a:avLst/>
                    </a:prstGeom>
                    <a:noFill/>
                    <a:ln>
                      <a:noFill/>
                    </a:ln>
                  </pic:spPr>
                </pic:pic>
              </a:graphicData>
            </a:graphic>
          </wp:inline>
        </w:drawing>
      </w:r>
      <w:r w:rsidRPr="0069415D">
        <w:rPr>
          <w:rFonts w:ascii="MS Mincho" w:eastAsia="MS Mincho" w:hAnsi="MS Mincho" w:cs="MS Mincho"/>
          <w:color w:val="2E2E2E"/>
          <w:szCs w:val="32"/>
        </w:rPr>
        <w:t> </w:t>
      </w:r>
    </w:p>
    <w:p w14:paraId="618714B4" w14:textId="77777777" w:rsidR="0069415D" w:rsidRPr="0069415D" w:rsidRDefault="0069415D" w:rsidP="0069415D">
      <w:pPr>
        <w:widowControl w:val="0"/>
        <w:autoSpaceDE w:val="0"/>
        <w:autoSpaceDN w:val="0"/>
        <w:adjustRightInd w:val="0"/>
        <w:spacing w:line="280" w:lineRule="atLeast"/>
        <w:rPr>
          <w:rFonts w:cs="Candara"/>
          <w:color w:val="000000"/>
        </w:rPr>
      </w:pPr>
    </w:p>
    <w:p w14:paraId="16322731" w14:textId="77777777" w:rsidR="0069415D" w:rsidRPr="0069415D" w:rsidRDefault="0069415D" w:rsidP="0069415D">
      <w:pPr>
        <w:widowControl w:val="0"/>
        <w:autoSpaceDE w:val="0"/>
        <w:autoSpaceDN w:val="0"/>
        <w:adjustRightInd w:val="0"/>
        <w:spacing w:line="280" w:lineRule="atLeast"/>
        <w:rPr>
          <w:rFonts w:cs="Candara"/>
          <w:color w:val="000000"/>
        </w:rPr>
      </w:pPr>
    </w:p>
    <w:p w14:paraId="1D164890" w14:textId="77777777" w:rsidR="0075436B" w:rsidRDefault="0075436B">
      <w:r>
        <w:br w:type="page"/>
      </w: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77453489" w14:textId="77777777" w:rsidTr="0075436B">
        <w:tc>
          <w:tcPr>
            <w:tcW w:w="15680" w:type="dxa"/>
            <w:tcMar>
              <w:top w:w="20" w:type="nil"/>
              <w:left w:w="20" w:type="nil"/>
              <w:bottom w:w="20" w:type="nil"/>
              <w:right w:w="20" w:type="nil"/>
            </w:tcMar>
            <w:vAlign w:val="center"/>
          </w:tcPr>
          <w:p w14:paraId="0F6D82F2" w14:textId="0051D336" w:rsidR="0069415D" w:rsidRPr="0069415D" w:rsidRDefault="006313E7" w:rsidP="006313E7">
            <w:pPr>
              <w:pStyle w:val="Heading1"/>
            </w:pPr>
            <w:r w:rsidRPr="006313E7">
              <w:lastRenderedPageBreak/>
              <w:t>Lab 3.Exercise 5: Rank Report</w:t>
            </w:r>
          </w:p>
        </w:tc>
      </w:tr>
    </w:tbl>
    <w:p w14:paraId="34FD5592"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You now want to </w:t>
      </w:r>
      <w:proofErr w:type="spellStart"/>
      <w:r w:rsidRPr="0069415D">
        <w:rPr>
          <w:rFonts w:cs="Open Sans"/>
          <w:color w:val="2E2E2E"/>
          <w:szCs w:val="32"/>
        </w:rPr>
        <w:t>analyze</w:t>
      </w:r>
      <w:proofErr w:type="spellEnd"/>
      <w:r w:rsidRPr="0069415D">
        <w:rPr>
          <w:rFonts w:cs="Open Sans"/>
          <w:color w:val="2E2E2E"/>
          <w:szCs w:val="32"/>
        </w:rPr>
        <w:t xml:space="preserve"> individual products sales (revenue) and volume (units). You decide to show these using two bar charts. </w:t>
      </w:r>
    </w:p>
    <w:p w14:paraId="75C887CB"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Create a new report page by clicking the Yellow "+" icon at the bottom of the report view.</w:t>
      </w:r>
    </w:p>
    <w:p w14:paraId="290E7B12"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Drag the </w:t>
      </w:r>
      <w:r w:rsidRPr="000A7D1C">
        <w:rPr>
          <w:rFonts w:cs="Open Sans"/>
          <w:b/>
          <w:bCs/>
          <w:color w:val="2E2E2E"/>
          <w:szCs w:val="32"/>
        </w:rPr>
        <w:t>Total Sales</w:t>
      </w:r>
      <w:r w:rsidRPr="000A7D1C">
        <w:rPr>
          <w:rFonts w:cs="Open Sans"/>
          <w:color w:val="2E2E2E"/>
          <w:szCs w:val="32"/>
        </w:rPr>
        <w:t> field from the </w:t>
      </w:r>
      <w:r w:rsidRPr="000A7D1C">
        <w:rPr>
          <w:rFonts w:cs="Open Sans"/>
          <w:b/>
          <w:bCs/>
          <w:color w:val="2E2E2E"/>
          <w:szCs w:val="32"/>
        </w:rPr>
        <w:t>Sales</w:t>
      </w:r>
      <w:r w:rsidRPr="000A7D1C">
        <w:rPr>
          <w:rFonts w:cs="Open Sans"/>
          <w:color w:val="2E2E2E"/>
          <w:szCs w:val="32"/>
        </w:rPr>
        <w:t> table to the report and create a chart.</w:t>
      </w:r>
    </w:p>
    <w:p w14:paraId="2B9432FD"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Drag the </w:t>
      </w:r>
      <w:r w:rsidRPr="000A7D1C">
        <w:rPr>
          <w:rFonts w:cs="Open Sans"/>
          <w:b/>
          <w:bCs/>
          <w:color w:val="2E2E2E"/>
          <w:szCs w:val="32"/>
        </w:rPr>
        <w:t>Product </w:t>
      </w:r>
      <w:r w:rsidRPr="000A7D1C">
        <w:rPr>
          <w:rFonts w:cs="Open Sans"/>
          <w:color w:val="2E2E2E"/>
          <w:szCs w:val="32"/>
        </w:rPr>
        <w:t>field from the </w:t>
      </w:r>
      <w:r w:rsidRPr="000A7D1C">
        <w:rPr>
          <w:rFonts w:cs="Open Sans"/>
          <w:b/>
          <w:bCs/>
          <w:color w:val="2E2E2E"/>
          <w:szCs w:val="32"/>
        </w:rPr>
        <w:t>Products</w:t>
      </w:r>
      <w:r w:rsidRPr="000A7D1C">
        <w:rPr>
          <w:rFonts w:cs="Open Sans"/>
          <w:color w:val="2E2E2E"/>
          <w:szCs w:val="32"/>
        </w:rPr>
        <w:t> table to the chart.</w:t>
      </w:r>
    </w:p>
    <w:p w14:paraId="6F74D864"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Modify the chart to use the </w:t>
      </w:r>
      <w:r w:rsidRPr="000A7D1C">
        <w:rPr>
          <w:rFonts w:cs="Open Sans"/>
          <w:b/>
          <w:bCs/>
          <w:color w:val="2E2E2E"/>
          <w:szCs w:val="32"/>
        </w:rPr>
        <w:t>Bar Chart</w:t>
      </w:r>
      <w:r w:rsidRPr="000A7D1C">
        <w:rPr>
          <w:rFonts w:cs="Open Sans"/>
          <w:color w:val="2E2E2E"/>
          <w:szCs w:val="32"/>
        </w:rPr>
        <w:t> visualization.</w:t>
      </w:r>
    </w:p>
    <w:p w14:paraId="709E7547"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Ensure that the chart is sorted by </w:t>
      </w:r>
      <w:r w:rsidRPr="000A7D1C">
        <w:rPr>
          <w:rFonts w:cs="Open Sans"/>
          <w:b/>
          <w:bCs/>
          <w:color w:val="2E2E2E"/>
          <w:szCs w:val="32"/>
        </w:rPr>
        <w:t>Total Sales</w:t>
      </w:r>
      <w:r w:rsidRPr="000A7D1C">
        <w:rPr>
          <w:rFonts w:cs="Open Sans"/>
          <w:color w:val="2E2E2E"/>
          <w:szCs w:val="32"/>
        </w:rPr>
        <w:t>.</w:t>
      </w:r>
    </w:p>
    <w:p w14:paraId="0A0615DD"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Drag the </w:t>
      </w:r>
      <w:r w:rsidRPr="000A7D1C">
        <w:rPr>
          <w:rFonts w:cs="Open Sans"/>
          <w:b/>
          <w:bCs/>
          <w:color w:val="2E2E2E"/>
          <w:szCs w:val="32"/>
        </w:rPr>
        <w:t>Total Units </w:t>
      </w:r>
      <w:r w:rsidRPr="000A7D1C">
        <w:rPr>
          <w:rFonts w:cs="Open Sans"/>
          <w:color w:val="2E2E2E"/>
          <w:szCs w:val="32"/>
        </w:rPr>
        <w:t>field from the </w:t>
      </w:r>
      <w:r w:rsidRPr="000A7D1C">
        <w:rPr>
          <w:rFonts w:cs="Open Sans"/>
          <w:b/>
          <w:bCs/>
          <w:color w:val="2E2E2E"/>
          <w:szCs w:val="32"/>
        </w:rPr>
        <w:t>Sales </w:t>
      </w:r>
      <w:r w:rsidRPr="000A7D1C">
        <w:rPr>
          <w:rFonts w:cs="Open Sans"/>
          <w:color w:val="2E2E2E"/>
          <w:szCs w:val="32"/>
        </w:rPr>
        <w:t>table to the report and create a chart.</w:t>
      </w:r>
    </w:p>
    <w:p w14:paraId="26817682"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Drag the </w:t>
      </w:r>
      <w:r w:rsidRPr="000A7D1C">
        <w:rPr>
          <w:rFonts w:cs="Open Sans"/>
          <w:b/>
          <w:bCs/>
          <w:color w:val="2E2E2E"/>
          <w:szCs w:val="32"/>
        </w:rPr>
        <w:t>Product </w:t>
      </w:r>
      <w:r w:rsidRPr="000A7D1C">
        <w:rPr>
          <w:rFonts w:cs="Open Sans"/>
          <w:color w:val="2E2E2E"/>
          <w:szCs w:val="32"/>
        </w:rPr>
        <w:t>field from the </w:t>
      </w:r>
      <w:r w:rsidRPr="000A7D1C">
        <w:rPr>
          <w:rFonts w:cs="Open Sans"/>
          <w:b/>
          <w:bCs/>
          <w:color w:val="2E2E2E"/>
          <w:szCs w:val="32"/>
        </w:rPr>
        <w:t>Products</w:t>
      </w:r>
      <w:r w:rsidRPr="000A7D1C">
        <w:rPr>
          <w:rFonts w:cs="Open Sans"/>
          <w:color w:val="2E2E2E"/>
          <w:szCs w:val="32"/>
        </w:rPr>
        <w:t> table to the chart.</w:t>
      </w:r>
    </w:p>
    <w:p w14:paraId="4FAC2E0B"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Modify the chart to use the </w:t>
      </w:r>
      <w:r w:rsidRPr="000A7D1C">
        <w:rPr>
          <w:rFonts w:cs="Open Sans"/>
          <w:b/>
          <w:bCs/>
          <w:color w:val="2E2E2E"/>
          <w:szCs w:val="32"/>
        </w:rPr>
        <w:t>Bar Chart</w:t>
      </w:r>
      <w:r w:rsidRPr="000A7D1C">
        <w:rPr>
          <w:rFonts w:cs="Open Sans"/>
          <w:color w:val="2E2E2E"/>
          <w:szCs w:val="32"/>
        </w:rPr>
        <w:t> visualization.</w:t>
      </w:r>
    </w:p>
    <w:p w14:paraId="1B6F4D84"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Ensure that the chart is sorted by </w:t>
      </w:r>
      <w:r w:rsidRPr="000A7D1C">
        <w:rPr>
          <w:rFonts w:cs="Open Sans"/>
          <w:b/>
          <w:bCs/>
          <w:color w:val="2E2E2E"/>
          <w:szCs w:val="32"/>
        </w:rPr>
        <w:t>Total Units</w:t>
      </w:r>
      <w:r w:rsidRPr="000A7D1C">
        <w:rPr>
          <w:rFonts w:cs="Open Sans"/>
          <w:color w:val="2E2E2E"/>
          <w:szCs w:val="32"/>
        </w:rPr>
        <w:t>.</w:t>
      </w:r>
    </w:p>
    <w:p w14:paraId="17FD7B8D"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Drag the </w:t>
      </w:r>
      <w:r w:rsidRPr="000A7D1C">
        <w:rPr>
          <w:rFonts w:cs="Open Sans"/>
          <w:b/>
          <w:bCs/>
          <w:color w:val="2E2E2E"/>
          <w:szCs w:val="32"/>
        </w:rPr>
        <w:t>Year</w:t>
      </w:r>
      <w:r w:rsidRPr="000A7D1C">
        <w:rPr>
          <w:rFonts w:cs="Open Sans"/>
          <w:color w:val="2E2E2E"/>
          <w:szCs w:val="32"/>
        </w:rPr>
        <w:t> field from the </w:t>
      </w:r>
      <w:r w:rsidRPr="000A7D1C">
        <w:rPr>
          <w:rFonts w:cs="Open Sans"/>
          <w:b/>
          <w:bCs/>
          <w:color w:val="2E2E2E"/>
          <w:szCs w:val="32"/>
        </w:rPr>
        <w:t>Date</w:t>
      </w:r>
      <w:r w:rsidRPr="000A7D1C">
        <w:rPr>
          <w:rFonts w:cs="Open Sans"/>
          <w:color w:val="2E2E2E"/>
          <w:szCs w:val="32"/>
        </w:rPr>
        <w:t> table to the report and create a chart.</w:t>
      </w:r>
    </w:p>
    <w:p w14:paraId="72798558"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Modify the chart to use the </w:t>
      </w:r>
      <w:r w:rsidRPr="000A7D1C">
        <w:rPr>
          <w:rFonts w:cs="Open Sans"/>
          <w:b/>
          <w:bCs/>
          <w:color w:val="2E2E2E"/>
          <w:szCs w:val="32"/>
        </w:rPr>
        <w:t>Slicer </w:t>
      </w:r>
      <w:r w:rsidRPr="000A7D1C">
        <w:rPr>
          <w:rFonts w:cs="Open Sans"/>
          <w:color w:val="2E2E2E"/>
          <w:szCs w:val="32"/>
        </w:rPr>
        <w:t>visualization.</w:t>
      </w:r>
    </w:p>
    <w:p w14:paraId="3AFD78DB"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Add a Text Box to the report and enter </w:t>
      </w:r>
      <w:r w:rsidRPr="000A7D1C">
        <w:rPr>
          <w:rFonts w:cs="Open Sans"/>
          <w:b/>
          <w:bCs/>
          <w:color w:val="2E2E2E"/>
          <w:szCs w:val="32"/>
        </w:rPr>
        <w:t>Top Products </w:t>
      </w:r>
      <w:r w:rsidRPr="000A7D1C">
        <w:rPr>
          <w:rFonts w:cs="Open Sans"/>
          <w:color w:val="2E2E2E"/>
          <w:szCs w:val="32"/>
        </w:rPr>
        <w:t>as the text.</w:t>
      </w:r>
    </w:p>
    <w:p w14:paraId="29123503" w14:textId="77777777" w:rsidR="0069415D" w:rsidRPr="000A7D1C" w:rsidRDefault="0069415D" w:rsidP="0044353F">
      <w:pPr>
        <w:pStyle w:val="ListParagraph"/>
        <w:widowControl w:val="0"/>
        <w:numPr>
          <w:ilvl w:val="0"/>
          <w:numId w:val="20"/>
        </w:numPr>
        <w:tabs>
          <w:tab w:val="left" w:pos="220"/>
          <w:tab w:val="left" w:pos="720"/>
        </w:tabs>
        <w:autoSpaceDE w:val="0"/>
        <w:autoSpaceDN w:val="0"/>
        <w:adjustRightInd w:val="0"/>
        <w:spacing w:line="440" w:lineRule="atLeast"/>
        <w:rPr>
          <w:rFonts w:cs="Open Sans"/>
          <w:color w:val="2E2E2E"/>
          <w:szCs w:val="32"/>
        </w:rPr>
      </w:pPr>
      <w:r w:rsidRPr="000A7D1C">
        <w:rPr>
          <w:rFonts w:cs="Open Sans"/>
          <w:color w:val="2E2E2E"/>
          <w:szCs w:val="32"/>
        </w:rPr>
        <w:t>Rename the report sheet to </w:t>
      </w:r>
      <w:r w:rsidRPr="000A7D1C">
        <w:rPr>
          <w:rFonts w:cs="Open Sans"/>
          <w:b/>
          <w:bCs/>
          <w:color w:val="2E2E2E"/>
          <w:szCs w:val="32"/>
        </w:rPr>
        <w:t>Top Products.</w:t>
      </w:r>
    </w:p>
    <w:p w14:paraId="3A888A8F"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You should have something similar to the below:</w:t>
      </w:r>
    </w:p>
    <w:p w14:paraId="23385AF4"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noProof/>
          <w:color w:val="2E2E2E"/>
          <w:szCs w:val="32"/>
          <w:lang w:eastAsia="en-GB"/>
        </w:rPr>
        <w:lastRenderedPageBreak/>
        <w:drawing>
          <wp:inline distT="0" distB="0" distL="0" distR="0" wp14:anchorId="6129A7E7" wp14:editId="161B429B">
            <wp:extent cx="6472555" cy="377091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05711" cy="3790230"/>
                    </a:xfrm>
                    <a:prstGeom prst="rect">
                      <a:avLst/>
                    </a:prstGeom>
                    <a:noFill/>
                    <a:ln>
                      <a:noFill/>
                    </a:ln>
                  </pic:spPr>
                </pic:pic>
              </a:graphicData>
            </a:graphic>
          </wp:inline>
        </w:drawing>
      </w:r>
      <w:r w:rsidRPr="0069415D">
        <w:rPr>
          <w:rFonts w:ascii="MS Mincho" w:eastAsia="MS Mincho" w:hAnsi="MS Mincho" w:cs="MS Mincho"/>
          <w:color w:val="2E2E2E"/>
          <w:szCs w:val="32"/>
        </w:rPr>
        <w:t> </w:t>
      </w:r>
    </w:p>
    <w:p w14:paraId="440615A9" w14:textId="77777777" w:rsidR="0069415D" w:rsidRPr="0069415D" w:rsidRDefault="0069415D" w:rsidP="0069415D">
      <w:pPr>
        <w:widowControl w:val="0"/>
        <w:autoSpaceDE w:val="0"/>
        <w:autoSpaceDN w:val="0"/>
        <w:adjustRightInd w:val="0"/>
        <w:spacing w:line="280" w:lineRule="atLeast"/>
        <w:rPr>
          <w:rFonts w:cs="Candara"/>
          <w:color w:val="000000"/>
        </w:rPr>
      </w:pPr>
    </w:p>
    <w:p w14:paraId="3879D820" w14:textId="77777777" w:rsidR="0069415D" w:rsidRPr="0069415D" w:rsidRDefault="0069415D" w:rsidP="0069415D">
      <w:pPr>
        <w:widowControl w:val="0"/>
        <w:autoSpaceDE w:val="0"/>
        <w:autoSpaceDN w:val="0"/>
        <w:adjustRightInd w:val="0"/>
        <w:spacing w:line="280" w:lineRule="atLeast"/>
        <w:rPr>
          <w:rFonts w:cs="Candara"/>
          <w:color w:val="000000"/>
        </w:rPr>
      </w:pPr>
    </w:p>
    <w:p w14:paraId="35651466" w14:textId="77777777" w:rsidR="0075436B" w:rsidRDefault="0075436B">
      <w:r>
        <w:br w:type="page"/>
      </w:r>
    </w:p>
    <w:p w14:paraId="6C08DE62" w14:textId="77777777" w:rsidR="0073745F" w:rsidRDefault="0073745F" w:rsidP="0073745F">
      <w:pPr>
        <w:pStyle w:val="Heading1"/>
      </w:pPr>
      <w:r w:rsidRPr="0073745F">
        <w:lastRenderedPageBreak/>
        <w:t xml:space="preserve">Lab 4 Overview Power BI Service </w:t>
      </w:r>
    </w:p>
    <w:p w14:paraId="57168934" w14:textId="2B4846D2" w:rsidR="0069415D" w:rsidRPr="0069415D" w:rsidRDefault="0069415D" w:rsidP="0073745F">
      <w:pPr>
        <w:pStyle w:val="Heading2"/>
      </w:pPr>
      <w:r w:rsidRPr="0069415D">
        <w:t xml:space="preserve">SCENARIO </w:t>
      </w:r>
    </w:p>
    <w:p w14:paraId="169A78CB"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proofErr w:type="spellStart"/>
      <w:r w:rsidRPr="0069415D">
        <w:rPr>
          <w:rFonts w:cs="Open Sans"/>
          <w:color w:val="2E2E2E"/>
          <w:szCs w:val="32"/>
        </w:rPr>
        <w:t>VanArsdel</w:t>
      </w:r>
      <w:proofErr w:type="spellEnd"/>
      <w:r w:rsidRPr="0069415D">
        <w:rPr>
          <w:rFonts w:cs="Open Sans"/>
          <w:color w:val="2E2E2E"/>
          <w:szCs w:val="32"/>
        </w:rPr>
        <w:t xml:space="preserve"> is a company that manufactures and sells sporting goods. The company has offices in the United States (US) and several other countries. Its sales comprise of US sales and International sales. </w:t>
      </w:r>
      <w:proofErr w:type="spellStart"/>
      <w:r w:rsidRPr="0069415D">
        <w:rPr>
          <w:rFonts w:cs="Open Sans"/>
          <w:color w:val="2E2E2E"/>
          <w:szCs w:val="32"/>
        </w:rPr>
        <w:t>VanArsdel’s</w:t>
      </w:r>
      <w:proofErr w:type="spellEnd"/>
      <w:r w:rsidRPr="0069415D">
        <w:rPr>
          <w:rFonts w:cs="Open Sans"/>
          <w:color w:val="2E2E2E"/>
          <w:szCs w:val="32"/>
        </w:rPr>
        <w:t xml:space="preserve"> sales come from its owned manufactured products, as well as other manufacturers’ products.  </w:t>
      </w:r>
    </w:p>
    <w:p w14:paraId="3F18C29C"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You have created reports with </w:t>
      </w:r>
      <w:proofErr w:type="spellStart"/>
      <w:r w:rsidRPr="0069415D">
        <w:rPr>
          <w:rFonts w:cs="Open Sans"/>
          <w:color w:val="2E2E2E"/>
          <w:szCs w:val="32"/>
        </w:rPr>
        <w:t>VanArsdel's</w:t>
      </w:r>
      <w:proofErr w:type="spellEnd"/>
      <w:r w:rsidRPr="0069415D">
        <w:rPr>
          <w:rFonts w:cs="Open Sans"/>
          <w:color w:val="2E2E2E"/>
          <w:szCs w:val="32"/>
        </w:rPr>
        <w:t xml:space="preserve"> US and International sales data using Power BI Desktop. Now it's the time to use Power BI service to display this report, create a dashboard, share it, and set a scheduled refresh for the dataset. </w:t>
      </w:r>
    </w:p>
    <w:p w14:paraId="33EEC3B9" w14:textId="77777777" w:rsidR="0069415D" w:rsidRPr="0069415D" w:rsidRDefault="0069415D" w:rsidP="0010574B">
      <w:pPr>
        <w:pStyle w:val="Heading2"/>
      </w:pPr>
      <w:r w:rsidRPr="0069415D">
        <w:t xml:space="preserve">LAB OVERVIEW  </w:t>
      </w:r>
    </w:p>
    <w:p w14:paraId="69D75D02"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In this lab, you will upload a Power BI Desktop report to Power BI service. You will then pin several visualizations and create a dashboard. You will also use the natural language queries feature to create and pin new visualizations. To top it off, you will share this newly created dashboard and set a scheduled refresh so that the dashboard is always up-to-date.  </w:t>
      </w:r>
    </w:p>
    <w:p w14:paraId="0617F68A"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Before starting this lab, you should review </w:t>
      </w:r>
      <w:r w:rsidRPr="0069415D">
        <w:rPr>
          <w:rFonts w:cs="Open Sans"/>
          <w:b/>
          <w:bCs/>
          <w:color w:val="2E2E2E"/>
          <w:szCs w:val="32"/>
        </w:rPr>
        <w:t>Power BI Service</w:t>
      </w:r>
      <w:r w:rsidRPr="0069415D">
        <w:rPr>
          <w:rFonts w:cs="Open Sans"/>
          <w:color w:val="2E2E2E"/>
          <w:szCs w:val="32"/>
        </w:rPr>
        <w:t> module in this course. Then, if you have not already done so, follow the instructions in the </w:t>
      </w:r>
      <w:r w:rsidRPr="0069415D">
        <w:rPr>
          <w:rFonts w:cs="Open Sans"/>
          <w:b/>
          <w:bCs/>
          <w:color w:val="2E2E2E"/>
          <w:szCs w:val="32"/>
        </w:rPr>
        <w:t>Set up the Lab Environment</w:t>
      </w:r>
      <w:r w:rsidRPr="0069415D">
        <w:rPr>
          <w:rFonts w:cs="Open Sans"/>
          <w:color w:val="2E2E2E"/>
          <w:szCs w:val="32"/>
        </w:rPr>
        <w:t xml:space="preserve"> section of this course to set up the lab environment. </w:t>
      </w:r>
    </w:p>
    <w:p w14:paraId="6059B352" w14:textId="77777777" w:rsidR="0069415D" w:rsidRPr="0069415D" w:rsidRDefault="0069415D" w:rsidP="0069415D">
      <w:pPr>
        <w:widowControl w:val="0"/>
        <w:autoSpaceDE w:val="0"/>
        <w:autoSpaceDN w:val="0"/>
        <w:adjustRightInd w:val="0"/>
        <w:spacing w:after="239" w:line="380" w:lineRule="atLeast"/>
        <w:rPr>
          <w:rFonts w:cs="Open Sans"/>
          <w:color w:val="515151"/>
          <w:sz w:val="28"/>
          <w:szCs w:val="28"/>
        </w:rPr>
      </w:pPr>
      <w:r w:rsidRPr="0069415D">
        <w:rPr>
          <w:rFonts w:cs="Open Sans"/>
          <w:color w:val="515151"/>
          <w:sz w:val="28"/>
          <w:szCs w:val="28"/>
        </w:rPr>
        <w:t xml:space="preserve">WHAT YOU’LL NEED </w:t>
      </w:r>
    </w:p>
    <w:p w14:paraId="6C412A8D" w14:textId="77777777" w:rsidR="0069415D" w:rsidRPr="002E3808" w:rsidRDefault="0069415D" w:rsidP="0044353F">
      <w:pPr>
        <w:pStyle w:val="ListParagraph"/>
        <w:widowControl w:val="0"/>
        <w:numPr>
          <w:ilvl w:val="0"/>
          <w:numId w:val="21"/>
        </w:numPr>
        <w:tabs>
          <w:tab w:val="left" w:pos="220"/>
          <w:tab w:val="left" w:pos="720"/>
        </w:tabs>
        <w:autoSpaceDE w:val="0"/>
        <w:autoSpaceDN w:val="0"/>
        <w:adjustRightInd w:val="0"/>
        <w:spacing w:line="440" w:lineRule="atLeast"/>
        <w:rPr>
          <w:rFonts w:cs="Open Sans"/>
          <w:color w:val="2E2E2E"/>
          <w:szCs w:val="32"/>
        </w:rPr>
      </w:pPr>
      <w:r w:rsidRPr="002E3808">
        <w:rPr>
          <w:rFonts w:cs="Open Sans"/>
          <w:color w:val="2E2E2E"/>
          <w:szCs w:val="32"/>
        </w:rPr>
        <w:t>A computer with the latest version of Power BI Desktop installed on it. </w:t>
      </w:r>
    </w:p>
    <w:p w14:paraId="1B0A544B" w14:textId="77777777" w:rsidR="0069415D" w:rsidRPr="002E3808" w:rsidRDefault="0069415D" w:rsidP="0044353F">
      <w:pPr>
        <w:pStyle w:val="ListParagraph"/>
        <w:widowControl w:val="0"/>
        <w:numPr>
          <w:ilvl w:val="0"/>
          <w:numId w:val="21"/>
        </w:numPr>
        <w:tabs>
          <w:tab w:val="left" w:pos="220"/>
          <w:tab w:val="left" w:pos="720"/>
        </w:tabs>
        <w:autoSpaceDE w:val="0"/>
        <w:autoSpaceDN w:val="0"/>
        <w:adjustRightInd w:val="0"/>
        <w:spacing w:line="440" w:lineRule="atLeast"/>
        <w:rPr>
          <w:rFonts w:cs="Open Sans"/>
          <w:color w:val="2E2E2E"/>
          <w:szCs w:val="32"/>
        </w:rPr>
      </w:pPr>
      <w:r w:rsidRPr="002E3808">
        <w:rPr>
          <w:rFonts w:cs="Open Sans"/>
          <w:color w:val="2E2E2E"/>
          <w:szCs w:val="32"/>
        </w:rPr>
        <w:t>The following Power BI Desktop file:</w:t>
      </w:r>
    </w:p>
    <w:p w14:paraId="76507877" w14:textId="77777777" w:rsidR="0069415D" w:rsidRPr="002E3808" w:rsidRDefault="0069415D" w:rsidP="0044353F">
      <w:pPr>
        <w:pStyle w:val="ListParagraph"/>
        <w:widowControl w:val="0"/>
        <w:numPr>
          <w:ilvl w:val="0"/>
          <w:numId w:val="21"/>
        </w:numPr>
        <w:tabs>
          <w:tab w:val="left" w:pos="940"/>
          <w:tab w:val="left" w:pos="1440"/>
        </w:tabs>
        <w:autoSpaceDE w:val="0"/>
        <w:autoSpaceDN w:val="0"/>
        <w:adjustRightInd w:val="0"/>
        <w:spacing w:line="440" w:lineRule="atLeast"/>
        <w:rPr>
          <w:rFonts w:cs="Open Sans"/>
          <w:color w:val="2E2E2E"/>
          <w:szCs w:val="32"/>
        </w:rPr>
      </w:pPr>
      <w:r w:rsidRPr="002E3808">
        <w:rPr>
          <w:rFonts w:cs="Open Sans"/>
          <w:color w:val="2E2E2E"/>
          <w:szCs w:val="32"/>
        </w:rPr>
        <w:lastRenderedPageBreak/>
        <w:t>The “</w:t>
      </w:r>
      <w:hyperlink r:id="rId23" w:history="1">
        <w:r w:rsidRPr="002E3808">
          <w:rPr>
            <w:rFonts w:cs="Open Sans"/>
            <w:color w:val="0C64AE"/>
            <w:szCs w:val="32"/>
          </w:rPr>
          <w:t xml:space="preserve">Lab 4 - </w:t>
        </w:r>
        <w:proofErr w:type="spellStart"/>
        <w:r w:rsidRPr="002E3808">
          <w:rPr>
            <w:rFonts w:cs="Open Sans"/>
            <w:color w:val="0C64AE"/>
            <w:szCs w:val="32"/>
          </w:rPr>
          <w:t>Starting.pbix</w:t>
        </w:r>
        <w:proofErr w:type="spellEnd"/>
      </w:hyperlink>
      <w:r w:rsidRPr="002E3808">
        <w:rPr>
          <w:rFonts w:cs="Open Sans"/>
          <w:color w:val="2E2E2E"/>
          <w:szCs w:val="32"/>
        </w:rPr>
        <w:t>” file</w:t>
      </w:r>
    </w:p>
    <w:p w14:paraId="082A686B" w14:textId="77777777" w:rsidR="0069415D" w:rsidRPr="002E3808" w:rsidRDefault="0069415D" w:rsidP="0044353F">
      <w:pPr>
        <w:pStyle w:val="ListParagraph"/>
        <w:widowControl w:val="0"/>
        <w:numPr>
          <w:ilvl w:val="0"/>
          <w:numId w:val="21"/>
        </w:numPr>
        <w:tabs>
          <w:tab w:val="left" w:pos="220"/>
          <w:tab w:val="left" w:pos="720"/>
        </w:tabs>
        <w:autoSpaceDE w:val="0"/>
        <w:autoSpaceDN w:val="0"/>
        <w:adjustRightInd w:val="0"/>
        <w:spacing w:line="440" w:lineRule="atLeast"/>
        <w:rPr>
          <w:rFonts w:cs="Open Sans"/>
          <w:color w:val="2E2E2E"/>
          <w:szCs w:val="32"/>
        </w:rPr>
      </w:pPr>
      <w:r w:rsidRPr="002E3808">
        <w:rPr>
          <w:rFonts w:cs="Open Sans"/>
          <w:color w:val="2E2E2E"/>
          <w:szCs w:val="32"/>
        </w:rPr>
        <w:t>Power BI service account (You need to have a work / business email to sign up for Power BI service)</w:t>
      </w:r>
    </w:p>
    <w:p w14:paraId="5DF475A9" w14:textId="77777777" w:rsidR="0069415D" w:rsidRPr="0069415D" w:rsidRDefault="0069415D" w:rsidP="0069415D">
      <w:pPr>
        <w:widowControl w:val="0"/>
        <w:autoSpaceDE w:val="0"/>
        <w:autoSpaceDN w:val="0"/>
        <w:adjustRightInd w:val="0"/>
        <w:spacing w:line="280" w:lineRule="atLeast"/>
        <w:rPr>
          <w:rFonts w:cs="Candara"/>
          <w:color w:val="000000"/>
        </w:rPr>
      </w:pPr>
    </w:p>
    <w:p w14:paraId="0652B55B" w14:textId="77777777" w:rsidR="0069415D" w:rsidRPr="0069415D" w:rsidRDefault="0069415D" w:rsidP="0069415D">
      <w:pPr>
        <w:widowControl w:val="0"/>
        <w:autoSpaceDE w:val="0"/>
        <w:autoSpaceDN w:val="0"/>
        <w:adjustRightInd w:val="0"/>
        <w:spacing w:line="280" w:lineRule="atLeast"/>
        <w:rPr>
          <w:rFonts w:cs="Candara"/>
          <w:color w:val="000000"/>
        </w:rPr>
      </w:pPr>
    </w:p>
    <w:p w14:paraId="2E04192F" w14:textId="77777777" w:rsidR="0075436B" w:rsidRDefault="0075436B">
      <w:r>
        <w:br w:type="page"/>
      </w: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091E9DD1" w14:textId="77777777" w:rsidTr="0075436B">
        <w:tc>
          <w:tcPr>
            <w:tcW w:w="15680" w:type="dxa"/>
            <w:tcMar>
              <w:top w:w="20" w:type="nil"/>
              <w:left w:w="20" w:type="nil"/>
              <w:bottom w:w="20" w:type="nil"/>
              <w:right w:w="20" w:type="nil"/>
            </w:tcMar>
            <w:vAlign w:val="center"/>
          </w:tcPr>
          <w:p w14:paraId="32AF4609" w14:textId="0D2029D2" w:rsidR="0069415D" w:rsidRPr="0069415D" w:rsidRDefault="008B552B" w:rsidP="008B552B">
            <w:pPr>
              <w:pStyle w:val="Heading1"/>
            </w:pPr>
            <w:r w:rsidRPr="008B552B">
              <w:lastRenderedPageBreak/>
              <w:t>Lab 4.Exercise 1: Upload PBI Report and Pin Visualizations</w:t>
            </w:r>
          </w:p>
        </w:tc>
      </w:tr>
    </w:tbl>
    <w:p w14:paraId="76990688"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First, you will upload a Power BI Desktop file to Power BI Service. </w:t>
      </w:r>
    </w:p>
    <w:p w14:paraId="679C84AB" w14:textId="77777777" w:rsidR="0069415D" w:rsidRPr="009A5486" w:rsidRDefault="0069415D" w:rsidP="0044353F">
      <w:pPr>
        <w:pStyle w:val="ListParagraph"/>
        <w:widowControl w:val="0"/>
        <w:numPr>
          <w:ilvl w:val="0"/>
          <w:numId w:val="22"/>
        </w:numPr>
        <w:tabs>
          <w:tab w:val="left" w:pos="220"/>
          <w:tab w:val="left" w:pos="720"/>
        </w:tabs>
        <w:autoSpaceDE w:val="0"/>
        <w:autoSpaceDN w:val="0"/>
        <w:adjustRightInd w:val="0"/>
        <w:spacing w:line="440" w:lineRule="atLeast"/>
        <w:rPr>
          <w:rFonts w:cs="Open Sans"/>
          <w:color w:val="2E2E2E"/>
          <w:szCs w:val="32"/>
        </w:rPr>
      </w:pPr>
      <w:r w:rsidRPr="009A5486">
        <w:rPr>
          <w:rFonts w:cs="Open Sans"/>
          <w:color w:val="2E2E2E"/>
          <w:szCs w:val="32"/>
        </w:rPr>
        <w:t>Start with the "</w:t>
      </w:r>
      <w:hyperlink r:id="rId24" w:history="1">
        <w:r w:rsidRPr="009A5486">
          <w:rPr>
            <w:rFonts w:cs="Open Sans"/>
            <w:color w:val="0C64AE"/>
            <w:szCs w:val="32"/>
          </w:rPr>
          <w:t xml:space="preserve">Lab 4 - </w:t>
        </w:r>
        <w:proofErr w:type="spellStart"/>
        <w:r w:rsidRPr="009A5486">
          <w:rPr>
            <w:rFonts w:cs="Open Sans"/>
            <w:color w:val="0C64AE"/>
            <w:szCs w:val="32"/>
          </w:rPr>
          <w:t>Starting.pbix</w:t>
        </w:r>
        <w:proofErr w:type="spellEnd"/>
      </w:hyperlink>
      <w:r w:rsidRPr="009A5486">
        <w:rPr>
          <w:rFonts w:cs="Open Sans"/>
          <w:color w:val="2E2E2E"/>
          <w:szCs w:val="32"/>
        </w:rPr>
        <w:t>" file.</w:t>
      </w:r>
    </w:p>
    <w:p w14:paraId="7A9A784C" w14:textId="77777777" w:rsidR="0069415D" w:rsidRPr="009A5486" w:rsidRDefault="0069415D" w:rsidP="0044353F">
      <w:pPr>
        <w:pStyle w:val="ListParagraph"/>
        <w:widowControl w:val="0"/>
        <w:numPr>
          <w:ilvl w:val="0"/>
          <w:numId w:val="22"/>
        </w:numPr>
        <w:tabs>
          <w:tab w:val="left" w:pos="220"/>
          <w:tab w:val="left" w:pos="720"/>
        </w:tabs>
        <w:autoSpaceDE w:val="0"/>
        <w:autoSpaceDN w:val="0"/>
        <w:adjustRightInd w:val="0"/>
        <w:spacing w:line="440" w:lineRule="atLeast"/>
        <w:rPr>
          <w:rFonts w:cs="Open Sans"/>
          <w:color w:val="2E2E2E"/>
          <w:szCs w:val="32"/>
        </w:rPr>
      </w:pPr>
      <w:r w:rsidRPr="009A5486">
        <w:rPr>
          <w:rFonts w:cs="Open Sans"/>
          <w:color w:val="2E2E2E"/>
          <w:szCs w:val="32"/>
        </w:rPr>
        <w:t>Use the </w:t>
      </w:r>
      <w:r w:rsidRPr="009A5486">
        <w:rPr>
          <w:rFonts w:cs="Open Sans"/>
          <w:b/>
          <w:bCs/>
          <w:color w:val="2E2E2E"/>
          <w:szCs w:val="32"/>
        </w:rPr>
        <w:t>Publish</w:t>
      </w:r>
      <w:r w:rsidRPr="009A5486">
        <w:rPr>
          <w:rFonts w:cs="Open Sans"/>
          <w:color w:val="2E2E2E"/>
          <w:szCs w:val="32"/>
        </w:rPr>
        <w:t> button to publish the report. Sign in using the account you used to sign up for Power BI service.</w:t>
      </w:r>
    </w:p>
    <w:p w14:paraId="1305F632" w14:textId="77777777" w:rsidR="0069415D" w:rsidRPr="009A5486" w:rsidRDefault="0069415D" w:rsidP="0044353F">
      <w:pPr>
        <w:pStyle w:val="ListParagraph"/>
        <w:widowControl w:val="0"/>
        <w:numPr>
          <w:ilvl w:val="0"/>
          <w:numId w:val="22"/>
        </w:numPr>
        <w:tabs>
          <w:tab w:val="left" w:pos="220"/>
          <w:tab w:val="left" w:pos="720"/>
        </w:tabs>
        <w:autoSpaceDE w:val="0"/>
        <w:autoSpaceDN w:val="0"/>
        <w:adjustRightInd w:val="0"/>
        <w:spacing w:line="440" w:lineRule="atLeast"/>
        <w:rPr>
          <w:rFonts w:cs="Open Sans"/>
          <w:color w:val="2E2E2E"/>
          <w:szCs w:val="32"/>
        </w:rPr>
      </w:pPr>
      <w:r w:rsidRPr="009A5486">
        <w:rPr>
          <w:rFonts w:cs="Open Sans"/>
          <w:color w:val="2E2E2E"/>
          <w:szCs w:val="32"/>
        </w:rPr>
        <w:t>Once the report is published, go to </w:t>
      </w:r>
      <w:hyperlink r:id="rId25" w:history="1">
        <w:r w:rsidRPr="009A5486">
          <w:rPr>
            <w:rFonts w:cs="Open Sans"/>
            <w:b/>
            <w:bCs/>
            <w:color w:val="0000E9"/>
            <w:szCs w:val="32"/>
            <w:u w:val="single" w:color="0000E9"/>
          </w:rPr>
          <w:t>http://www.powerbi.com</w:t>
        </w:r>
      </w:hyperlink>
      <w:r w:rsidRPr="009A5486">
        <w:rPr>
          <w:rFonts w:cs="Open Sans"/>
          <w:color w:val="2E2E2E"/>
          <w:szCs w:val="32"/>
        </w:rPr>
        <w:t> and sign in using your account.</w:t>
      </w:r>
    </w:p>
    <w:p w14:paraId="66C295EF" w14:textId="77777777" w:rsidR="0069415D" w:rsidRPr="009A5486" w:rsidRDefault="0069415D" w:rsidP="0044353F">
      <w:pPr>
        <w:pStyle w:val="ListParagraph"/>
        <w:widowControl w:val="0"/>
        <w:numPr>
          <w:ilvl w:val="0"/>
          <w:numId w:val="22"/>
        </w:numPr>
        <w:tabs>
          <w:tab w:val="left" w:pos="220"/>
          <w:tab w:val="left" w:pos="720"/>
        </w:tabs>
        <w:autoSpaceDE w:val="0"/>
        <w:autoSpaceDN w:val="0"/>
        <w:adjustRightInd w:val="0"/>
        <w:spacing w:line="440" w:lineRule="atLeast"/>
        <w:rPr>
          <w:rFonts w:cs="Open Sans"/>
          <w:color w:val="2E2E2E"/>
          <w:szCs w:val="32"/>
        </w:rPr>
      </w:pPr>
      <w:r w:rsidRPr="009A5486">
        <w:rPr>
          <w:rFonts w:cs="Open Sans"/>
          <w:color w:val="2E2E2E"/>
          <w:szCs w:val="32"/>
        </w:rPr>
        <w:t>If this is your first time publishing a report to Power BI service, you will notice that you now have a dataset named </w:t>
      </w:r>
      <w:r w:rsidRPr="009A5486">
        <w:rPr>
          <w:rFonts w:cs="Open Sans"/>
          <w:b/>
          <w:bCs/>
          <w:color w:val="2E2E2E"/>
          <w:szCs w:val="32"/>
        </w:rPr>
        <w:t>Lab 4 - Starting</w:t>
      </w:r>
      <w:r w:rsidRPr="009A5486">
        <w:rPr>
          <w:rFonts w:cs="Open Sans"/>
          <w:color w:val="2E2E2E"/>
          <w:szCs w:val="32"/>
        </w:rPr>
        <w:t> and a report named </w:t>
      </w:r>
      <w:r w:rsidRPr="009A5486">
        <w:rPr>
          <w:rFonts w:cs="Open Sans"/>
          <w:b/>
          <w:bCs/>
          <w:color w:val="2E2E2E"/>
          <w:szCs w:val="32"/>
        </w:rPr>
        <w:t>Lab 4 - Starting</w:t>
      </w:r>
      <w:r w:rsidRPr="009A5486">
        <w:rPr>
          <w:rFonts w:cs="Open Sans"/>
          <w:color w:val="2E2E2E"/>
          <w:szCs w:val="32"/>
        </w:rPr>
        <w:t>. You can rename both of these, but let's just leave them be for now.</w:t>
      </w:r>
    </w:p>
    <w:p w14:paraId="51FECD63" w14:textId="77777777" w:rsidR="0069415D" w:rsidRPr="009A5486" w:rsidRDefault="0069415D" w:rsidP="0044353F">
      <w:pPr>
        <w:pStyle w:val="ListParagraph"/>
        <w:widowControl w:val="0"/>
        <w:numPr>
          <w:ilvl w:val="0"/>
          <w:numId w:val="22"/>
        </w:numPr>
        <w:tabs>
          <w:tab w:val="left" w:pos="220"/>
          <w:tab w:val="left" w:pos="720"/>
        </w:tabs>
        <w:autoSpaceDE w:val="0"/>
        <w:autoSpaceDN w:val="0"/>
        <w:adjustRightInd w:val="0"/>
        <w:spacing w:line="440" w:lineRule="atLeast"/>
        <w:rPr>
          <w:rFonts w:cs="Open Sans"/>
          <w:color w:val="2E2E2E"/>
          <w:szCs w:val="32"/>
        </w:rPr>
      </w:pPr>
      <w:r w:rsidRPr="009A5486">
        <w:rPr>
          <w:rFonts w:cs="Open Sans"/>
          <w:color w:val="2E2E2E"/>
          <w:szCs w:val="32"/>
        </w:rPr>
        <w:t>Go to the </w:t>
      </w:r>
      <w:r w:rsidRPr="009A5486">
        <w:rPr>
          <w:rFonts w:cs="Open Sans"/>
          <w:b/>
          <w:bCs/>
          <w:color w:val="2E2E2E"/>
          <w:szCs w:val="32"/>
        </w:rPr>
        <w:t>Lab 4 - Starting Report</w:t>
      </w:r>
      <w:r w:rsidRPr="009A5486">
        <w:rPr>
          <w:rFonts w:cs="Open Sans"/>
          <w:color w:val="2E2E2E"/>
          <w:szCs w:val="32"/>
        </w:rPr>
        <w:t> and explore your published report. It looks similar to the one in Power BI Desktop file. Now you can start creating a dashboard by pinning some visualizations.</w:t>
      </w:r>
    </w:p>
    <w:p w14:paraId="371A2775" w14:textId="77777777" w:rsidR="0069415D" w:rsidRPr="009A5486" w:rsidRDefault="0069415D" w:rsidP="0044353F">
      <w:pPr>
        <w:pStyle w:val="ListParagraph"/>
        <w:widowControl w:val="0"/>
        <w:numPr>
          <w:ilvl w:val="0"/>
          <w:numId w:val="22"/>
        </w:numPr>
        <w:tabs>
          <w:tab w:val="left" w:pos="220"/>
          <w:tab w:val="left" w:pos="720"/>
        </w:tabs>
        <w:autoSpaceDE w:val="0"/>
        <w:autoSpaceDN w:val="0"/>
        <w:adjustRightInd w:val="0"/>
        <w:spacing w:line="440" w:lineRule="atLeast"/>
        <w:rPr>
          <w:rFonts w:cs="Open Sans"/>
          <w:color w:val="2E2E2E"/>
          <w:szCs w:val="32"/>
        </w:rPr>
      </w:pPr>
      <w:r w:rsidRPr="009A5486">
        <w:rPr>
          <w:rFonts w:cs="Open Sans"/>
          <w:color w:val="2E2E2E"/>
          <w:szCs w:val="32"/>
        </w:rPr>
        <w:t>Go to the </w:t>
      </w:r>
      <w:r w:rsidRPr="009A5486">
        <w:rPr>
          <w:rFonts w:cs="Open Sans"/>
          <w:b/>
          <w:bCs/>
          <w:color w:val="2E2E2E"/>
          <w:szCs w:val="32"/>
        </w:rPr>
        <w:t>Sales Report</w:t>
      </w:r>
      <w:r w:rsidRPr="009A5486">
        <w:rPr>
          <w:rFonts w:cs="Open Sans"/>
          <w:color w:val="2E2E2E"/>
          <w:szCs w:val="32"/>
        </w:rPr>
        <w:t> tab and pin the chart showing </w:t>
      </w:r>
      <w:r w:rsidRPr="009A5486">
        <w:rPr>
          <w:rFonts w:cs="Open Sans"/>
          <w:b/>
          <w:bCs/>
          <w:color w:val="2E2E2E"/>
          <w:szCs w:val="32"/>
        </w:rPr>
        <w:t>Total Sales by Category and Segment</w:t>
      </w:r>
      <w:r w:rsidRPr="009A5486">
        <w:rPr>
          <w:rFonts w:cs="Open Sans"/>
          <w:color w:val="2E2E2E"/>
          <w:szCs w:val="32"/>
        </w:rPr>
        <w:t> (100% Stacked Bar Chart). Select to create a </w:t>
      </w:r>
      <w:r w:rsidRPr="009A5486">
        <w:rPr>
          <w:rFonts w:cs="Open Sans"/>
          <w:b/>
          <w:bCs/>
          <w:color w:val="2E2E2E"/>
          <w:szCs w:val="32"/>
        </w:rPr>
        <w:t>New dashboard</w:t>
      </w:r>
      <w:r w:rsidRPr="009A5486">
        <w:rPr>
          <w:rFonts w:cs="Open Sans"/>
          <w:color w:val="2E2E2E"/>
          <w:szCs w:val="32"/>
        </w:rPr>
        <w:t> and name it </w:t>
      </w:r>
      <w:proofErr w:type="spellStart"/>
      <w:r w:rsidRPr="009A5486">
        <w:rPr>
          <w:rFonts w:cs="Open Sans"/>
          <w:b/>
          <w:bCs/>
          <w:color w:val="2E2E2E"/>
          <w:szCs w:val="32"/>
        </w:rPr>
        <w:t>VanArsdel</w:t>
      </w:r>
      <w:proofErr w:type="spellEnd"/>
      <w:r w:rsidRPr="009A5486">
        <w:rPr>
          <w:rFonts w:cs="Open Sans"/>
          <w:b/>
          <w:bCs/>
          <w:color w:val="2E2E2E"/>
          <w:szCs w:val="32"/>
        </w:rPr>
        <w:t xml:space="preserve"> Sales</w:t>
      </w:r>
      <w:r w:rsidRPr="009A5486">
        <w:rPr>
          <w:rFonts w:cs="Open Sans"/>
          <w:color w:val="2E2E2E"/>
          <w:szCs w:val="32"/>
        </w:rPr>
        <w:t>.</w:t>
      </w:r>
    </w:p>
    <w:p w14:paraId="01687AD7" w14:textId="77777777" w:rsidR="0069415D" w:rsidRPr="009A5486" w:rsidRDefault="0069415D" w:rsidP="0044353F">
      <w:pPr>
        <w:pStyle w:val="ListParagraph"/>
        <w:widowControl w:val="0"/>
        <w:numPr>
          <w:ilvl w:val="0"/>
          <w:numId w:val="22"/>
        </w:numPr>
        <w:tabs>
          <w:tab w:val="left" w:pos="220"/>
          <w:tab w:val="left" w:pos="720"/>
        </w:tabs>
        <w:autoSpaceDE w:val="0"/>
        <w:autoSpaceDN w:val="0"/>
        <w:adjustRightInd w:val="0"/>
        <w:spacing w:line="440" w:lineRule="atLeast"/>
        <w:rPr>
          <w:rFonts w:cs="Open Sans"/>
          <w:color w:val="2E2E2E"/>
          <w:szCs w:val="32"/>
        </w:rPr>
      </w:pPr>
      <w:r w:rsidRPr="009A5486">
        <w:rPr>
          <w:rFonts w:cs="Open Sans"/>
          <w:color w:val="2E2E2E"/>
          <w:szCs w:val="32"/>
        </w:rPr>
        <w:t xml:space="preserve">Pin the </w:t>
      </w:r>
      <w:proofErr w:type="spellStart"/>
      <w:r w:rsidRPr="009A5486">
        <w:rPr>
          <w:rFonts w:cs="Open Sans"/>
          <w:color w:val="2E2E2E"/>
          <w:szCs w:val="32"/>
        </w:rPr>
        <w:t>treemap</w:t>
      </w:r>
      <w:proofErr w:type="spellEnd"/>
      <w:r w:rsidRPr="009A5486">
        <w:rPr>
          <w:rFonts w:cs="Open Sans"/>
          <w:color w:val="2E2E2E"/>
          <w:szCs w:val="32"/>
        </w:rPr>
        <w:t xml:space="preserve"> chart, the scatter chart, and the map visualization to the </w:t>
      </w:r>
      <w:proofErr w:type="spellStart"/>
      <w:r w:rsidRPr="009A5486">
        <w:rPr>
          <w:rFonts w:cs="Open Sans"/>
          <w:b/>
          <w:bCs/>
          <w:color w:val="2E2E2E"/>
          <w:szCs w:val="32"/>
        </w:rPr>
        <w:t>VanArsdel</w:t>
      </w:r>
      <w:proofErr w:type="spellEnd"/>
      <w:r w:rsidRPr="009A5486">
        <w:rPr>
          <w:rFonts w:cs="Open Sans"/>
          <w:b/>
          <w:bCs/>
          <w:color w:val="2E2E2E"/>
          <w:szCs w:val="32"/>
        </w:rPr>
        <w:t xml:space="preserve"> Sales</w:t>
      </w:r>
      <w:r w:rsidRPr="009A5486">
        <w:rPr>
          <w:rFonts w:cs="Open Sans"/>
          <w:color w:val="2E2E2E"/>
          <w:szCs w:val="32"/>
        </w:rPr>
        <w:t> dashboard.</w:t>
      </w:r>
    </w:p>
    <w:p w14:paraId="203D3A96" w14:textId="77777777" w:rsidR="0069415D" w:rsidRPr="009A5486" w:rsidRDefault="0069415D" w:rsidP="0044353F">
      <w:pPr>
        <w:pStyle w:val="ListParagraph"/>
        <w:widowControl w:val="0"/>
        <w:numPr>
          <w:ilvl w:val="0"/>
          <w:numId w:val="22"/>
        </w:numPr>
        <w:tabs>
          <w:tab w:val="left" w:pos="220"/>
          <w:tab w:val="left" w:pos="720"/>
        </w:tabs>
        <w:autoSpaceDE w:val="0"/>
        <w:autoSpaceDN w:val="0"/>
        <w:adjustRightInd w:val="0"/>
        <w:spacing w:line="440" w:lineRule="atLeast"/>
        <w:rPr>
          <w:rFonts w:cs="Open Sans"/>
          <w:color w:val="2E2E2E"/>
          <w:szCs w:val="32"/>
        </w:rPr>
      </w:pPr>
      <w:r w:rsidRPr="009A5486">
        <w:rPr>
          <w:rFonts w:cs="Open Sans"/>
          <w:color w:val="2E2E2E"/>
          <w:szCs w:val="32"/>
        </w:rPr>
        <w:t>Go to the </w:t>
      </w:r>
      <w:r w:rsidRPr="009A5486">
        <w:rPr>
          <w:rFonts w:cs="Open Sans"/>
          <w:b/>
          <w:bCs/>
          <w:color w:val="2E2E2E"/>
          <w:szCs w:val="32"/>
        </w:rPr>
        <w:t>Yearly Trend</w:t>
      </w:r>
      <w:r w:rsidRPr="009A5486">
        <w:rPr>
          <w:rFonts w:cs="Open Sans"/>
          <w:color w:val="2E2E2E"/>
          <w:szCs w:val="32"/>
        </w:rPr>
        <w:t> tab and pin the waterfall chart that shows the </w:t>
      </w:r>
      <w:r w:rsidRPr="009A5486">
        <w:rPr>
          <w:rFonts w:cs="Open Sans"/>
          <w:b/>
          <w:bCs/>
          <w:color w:val="2E2E2E"/>
          <w:szCs w:val="32"/>
        </w:rPr>
        <w:t xml:space="preserve">Sales </w:t>
      </w:r>
      <w:proofErr w:type="spellStart"/>
      <w:r w:rsidRPr="009A5486">
        <w:rPr>
          <w:rFonts w:cs="Open Sans"/>
          <w:b/>
          <w:bCs/>
          <w:color w:val="2E2E2E"/>
          <w:szCs w:val="32"/>
        </w:rPr>
        <w:t>Var</w:t>
      </w:r>
      <w:proofErr w:type="spellEnd"/>
      <w:r w:rsidRPr="009A5486">
        <w:rPr>
          <w:rFonts w:cs="Open Sans"/>
          <w:b/>
          <w:bCs/>
          <w:color w:val="2E2E2E"/>
          <w:szCs w:val="32"/>
        </w:rPr>
        <w:t xml:space="preserve"> by Year</w:t>
      </w:r>
      <w:r w:rsidRPr="009A5486">
        <w:rPr>
          <w:rFonts w:cs="Open Sans"/>
          <w:color w:val="2E2E2E"/>
          <w:szCs w:val="32"/>
        </w:rPr>
        <w:t>.</w:t>
      </w:r>
    </w:p>
    <w:p w14:paraId="67FD53F9" w14:textId="77777777" w:rsidR="0069415D" w:rsidRPr="009A5486" w:rsidRDefault="0069415D" w:rsidP="0044353F">
      <w:pPr>
        <w:pStyle w:val="ListParagraph"/>
        <w:widowControl w:val="0"/>
        <w:numPr>
          <w:ilvl w:val="0"/>
          <w:numId w:val="22"/>
        </w:numPr>
        <w:tabs>
          <w:tab w:val="left" w:pos="220"/>
          <w:tab w:val="left" w:pos="720"/>
        </w:tabs>
        <w:autoSpaceDE w:val="0"/>
        <w:autoSpaceDN w:val="0"/>
        <w:adjustRightInd w:val="0"/>
        <w:spacing w:line="440" w:lineRule="atLeast"/>
        <w:rPr>
          <w:rFonts w:cs="Open Sans"/>
          <w:color w:val="2E2E2E"/>
          <w:szCs w:val="32"/>
        </w:rPr>
      </w:pPr>
      <w:r w:rsidRPr="009A5486">
        <w:rPr>
          <w:rFonts w:cs="Open Sans"/>
          <w:color w:val="2E2E2E"/>
          <w:szCs w:val="32"/>
        </w:rPr>
        <w:t>Go to the </w:t>
      </w:r>
      <w:proofErr w:type="spellStart"/>
      <w:r w:rsidRPr="009A5486">
        <w:rPr>
          <w:rFonts w:cs="Open Sans"/>
          <w:b/>
          <w:bCs/>
          <w:color w:val="2E2E2E"/>
          <w:szCs w:val="32"/>
        </w:rPr>
        <w:t>VanArsdel</w:t>
      </w:r>
      <w:proofErr w:type="spellEnd"/>
      <w:r w:rsidRPr="009A5486">
        <w:rPr>
          <w:rFonts w:cs="Open Sans"/>
          <w:b/>
          <w:bCs/>
          <w:color w:val="2E2E2E"/>
          <w:szCs w:val="32"/>
        </w:rPr>
        <w:t xml:space="preserve"> Sales</w:t>
      </w:r>
      <w:r w:rsidRPr="009A5486">
        <w:rPr>
          <w:rFonts w:cs="Open Sans"/>
          <w:color w:val="2E2E2E"/>
          <w:szCs w:val="32"/>
        </w:rPr>
        <w:t> dashboard and review what you have created.</w:t>
      </w:r>
    </w:p>
    <w:p w14:paraId="7C8B67BC" w14:textId="77777777" w:rsidR="0069415D" w:rsidRPr="009A5486" w:rsidRDefault="0069415D" w:rsidP="0044353F">
      <w:pPr>
        <w:pStyle w:val="ListParagraph"/>
        <w:widowControl w:val="0"/>
        <w:numPr>
          <w:ilvl w:val="0"/>
          <w:numId w:val="22"/>
        </w:numPr>
        <w:tabs>
          <w:tab w:val="left" w:pos="220"/>
          <w:tab w:val="left" w:pos="720"/>
        </w:tabs>
        <w:autoSpaceDE w:val="0"/>
        <w:autoSpaceDN w:val="0"/>
        <w:adjustRightInd w:val="0"/>
        <w:spacing w:line="440" w:lineRule="atLeast"/>
        <w:rPr>
          <w:rFonts w:cs="Open Sans"/>
          <w:color w:val="2E2E2E"/>
          <w:szCs w:val="32"/>
        </w:rPr>
      </w:pPr>
      <w:r w:rsidRPr="009A5486">
        <w:rPr>
          <w:rFonts w:cs="Open Sans"/>
          <w:color w:val="2E2E2E"/>
          <w:szCs w:val="32"/>
        </w:rPr>
        <w:t>Resize and arrange the tiles as necessary.</w:t>
      </w:r>
    </w:p>
    <w:p w14:paraId="0B178B97"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You should have something similar to the below:</w:t>
      </w:r>
    </w:p>
    <w:p w14:paraId="2152CFBD"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noProof/>
          <w:color w:val="2E2E2E"/>
          <w:szCs w:val="32"/>
          <w:lang w:eastAsia="en-GB"/>
        </w:rPr>
        <w:lastRenderedPageBreak/>
        <w:drawing>
          <wp:inline distT="0" distB="0" distL="0" distR="0" wp14:anchorId="2ED6E730" wp14:editId="056FDCBB">
            <wp:extent cx="6195695" cy="429623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4380" cy="4309189"/>
                    </a:xfrm>
                    <a:prstGeom prst="rect">
                      <a:avLst/>
                    </a:prstGeom>
                    <a:noFill/>
                    <a:ln>
                      <a:noFill/>
                    </a:ln>
                  </pic:spPr>
                </pic:pic>
              </a:graphicData>
            </a:graphic>
          </wp:inline>
        </w:drawing>
      </w:r>
      <w:r w:rsidRPr="0069415D">
        <w:rPr>
          <w:rFonts w:ascii="MS Mincho" w:eastAsia="MS Mincho" w:hAnsi="MS Mincho" w:cs="MS Mincho"/>
          <w:color w:val="2E2E2E"/>
          <w:szCs w:val="32"/>
        </w:rPr>
        <w:t> </w:t>
      </w:r>
    </w:p>
    <w:p w14:paraId="00F83BC3" w14:textId="77777777" w:rsidR="0069415D" w:rsidRPr="0069415D" w:rsidRDefault="0069415D" w:rsidP="0069415D">
      <w:pPr>
        <w:widowControl w:val="0"/>
        <w:autoSpaceDE w:val="0"/>
        <w:autoSpaceDN w:val="0"/>
        <w:adjustRightInd w:val="0"/>
        <w:spacing w:line="280" w:lineRule="atLeast"/>
        <w:rPr>
          <w:rFonts w:cs="Candara"/>
          <w:color w:val="000000"/>
        </w:rPr>
      </w:pPr>
    </w:p>
    <w:p w14:paraId="4E1960DC" w14:textId="77777777" w:rsidR="0069415D" w:rsidRPr="0069415D" w:rsidRDefault="0069415D" w:rsidP="0069415D">
      <w:pPr>
        <w:widowControl w:val="0"/>
        <w:autoSpaceDE w:val="0"/>
        <w:autoSpaceDN w:val="0"/>
        <w:adjustRightInd w:val="0"/>
        <w:spacing w:line="280" w:lineRule="atLeast"/>
        <w:rPr>
          <w:rFonts w:cs="Candara"/>
          <w:color w:val="000000"/>
        </w:rPr>
      </w:pPr>
    </w:p>
    <w:p w14:paraId="3EA5BA87" w14:textId="77777777" w:rsidR="0075436B" w:rsidRDefault="0075436B">
      <w:r>
        <w:br w:type="page"/>
      </w: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13F8FD7B" w14:textId="77777777" w:rsidTr="00237741">
        <w:trPr>
          <w:trHeight w:val="1272"/>
        </w:trPr>
        <w:tc>
          <w:tcPr>
            <w:tcW w:w="15680" w:type="dxa"/>
            <w:tcMar>
              <w:top w:w="20" w:type="nil"/>
              <w:left w:w="20" w:type="nil"/>
              <w:bottom w:w="20" w:type="nil"/>
              <w:right w:w="20" w:type="nil"/>
            </w:tcMar>
            <w:vAlign w:val="center"/>
          </w:tcPr>
          <w:p w14:paraId="318D4767" w14:textId="09698E5F" w:rsidR="0069415D" w:rsidRPr="0075436B" w:rsidRDefault="00237741" w:rsidP="00237741">
            <w:pPr>
              <w:pStyle w:val="Heading1"/>
            </w:pPr>
            <w:r w:rsidRPr="00237741">
              <w:lastRenderedPageBreak/>
              <w:t>Lab 4.Exercise 2: Share Dashboard and Update Report</w:t>
            </w:r>
          </w:p>
        </w:tc>
      </w:tr>
    </w:tbl>
    <w:p w14:paraId="522120F6"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Let's start sharing your newly created dashboard. For simplicity, let's share the dashboard to your own email address. </w:t>
      </w:r>
    </w:p>
    <w:p w14:paraId="5BFA6FEE" w14:textId="77777777" w:rsidR="0069415D" w:rsidRPr="004779DB" w:rsidRDefault="0069415D" w:rsidP="0044353F">
      <w:pPr>
        <w:pStyle w:val="ListParagraph"/>
        <w:widowControl w:val="0"/>
        <w:numPr>
          <w:ilvl w:val="0"/>
          <w:numId w:val="23"/>
        </w:numPr>
        <w:tabs>
          <w:tab w:val="left" w:pos="220"/>
          <w:tab w:val="left" w:pos="720"/>
        </w:tabs>
        <w:autoSpaceDE w:val="0"/>
        <w:autoSpaceDN w:val="0"/>
        <w:adjustRightInd w:val="0"/>
        <w:spacing w:line="440" w:lineRule="atLeast"/>
        <w:rPr>
          <w:rFonts w:cs="Open Sans"/>
          <w:color w:val="2E2E2E"/>
          <w:szCs w:val="32"/>
        </w:rPr>
      </w:pPr>
      <w:r w:rsidRPr="004779DB">
        <w:rPr>
          <w:rFonts w:cs="Open Sans"/>
          <w:color w:val="2E2E2E"/>
          <w:szCs w:val="32"/>
        </w:rPr>
        <w:t>In the </w:t>
      </w:r>
      <w:proofErr w:type="spellStart"/>
      <w:r w:rsidRPr="004779DB">
        <w:rPr>
          <w:rFonts w:cs="Open Sans"/>
          <w:b/>
          <w:bCs/>
          <w:color w:val="2E2E2E"/>
          <w:szCs w:val="32"/>
        </w:rPr>
        <w:t>VanArsdel</w:t>
      </w:r>
      <w:proofErr w:type="spellEnd"/>
      <w:r w:rsidRPr="004779DB">
        <w:rPr>
          <w:rFonts w:cs="Open Sans"/>
          <w:b/>
          <w:bCs/>
          <w:color w:val="2E2E2E"/>
          <w:szCs w:val="32"/>
        </w:rPr>
        <w:t xml:space="preserve"> Sales</w:t>
      </w:r>
      <w:r w:rsidRPr="004779DB">
        <w:rPr>
          <w:rFonts w:cs="Open Sans"/>
          <w:color w:val="2E2E2E"/>
          <w:szCs w:val="32"/>
        </w:rPr>
        <w:t> dashboard, use the </w:t>
      </w:r>
      <w:r w:rsidRPr="004779DB">
        <w:rPr>
          <w:rFonts w:cs="Open Sans"/>
          <w:b/>
          <w:bCs/>
          <w:color w:val="2E2E2E"/>
          <w:szCs w:val="32"/>
        </w:rPr>
        <w:t>Share</w:t>
      </w:r>
      <w:r w:rsidRPr="004779DB">
        <w:rPr>
          <w:rFonts w:cs="Open Sans"/>
          <w:color w:val="2E2E2E"/>
          <w:szCs w:val="32"/>
        </w:rPr>
        <w:t> button to share your dashboard.</w:t>
      </w:r>
    </w:p>
    <w:p w14:paraId="31A4F340" w14:textId="77777777" w:rsidR="0069415D" w:rsidRPr="004779DB" w:rsidRDefault="0069415D" w:rsidP="0044353F">
      <w:pPr>
        <w:pStyle w:val="ListParagraph"/>
        <w:widowControl w:val="0"/>
        <w:numPr>
          <w:ilvl w:val="0"/>
          <w:numId w:val="23"/>
        </w:numPr>
        <w:tabs>
          <w:tab w:val="left" w:pos="220"/>
          <w:tab w:val="left" w:pos="720"/>
        </w:tabs>
        <w:autoSpaceDE w:val="0"/>
        <w:autoSpaceDN w:val="0"/>
        <w:adjustRightInd w:val="0"/>
        <w:spacing w:line="440" w:lineRule="atLeast"/>
        <w:rPr>
          <w:rFonts w:cs="Open Sans"/>
          <w:color w:val="2E2E2E"/>
          <w:szCs w:val="32"/>
        </w:rPr>
      </w:pPr>
      <w:r w:rsidRPr="004779DB">
        <w:rPr>
          <w:rFonts w:cs="Open Sans"/>
          <w:color w:val="2E2E2E"/>
          <w:szCs w:val="32"/>
        </w:rPr>
        <w:t>Enter your email address used for Power BI service and click </w:t>
      </w:r>
      <w:r w:rsidRPr="004779DB">
        <w:rPr>
          <w:rFonts w:cs="Open Sans"/>
          <w:b/>
          <w:bCs/>
          <w:color w:val="2E2E2E"/>
          <w:szCs w:val="32"/>
        </w:rPr>
        <w:t>Share</w:t>
      </w:r>
      <w:r w:rsidRPr="004779DB">
        <w:rPr>
          <w:rFonts w:cs="Open Sans"/>
          <w:color w:val="2E2E2E"/>
          <w:szCs w:val="32"/>
        </w:rPr>
        <w:t>.</w:t>
      </w:r>
    </w:p>
    <w:p w14:paraId="2014A669" w14:textId="77777777" w:rsidR="0069415D" w:rsidRPr="004779DB" w:rsidRDefault="0069415D" w:rsidP="0044353F">
      <w:pPr>
        <w:pStyle w:val="ListParagraph"/>
        <w:widowControl w:val="0"/>
        <w:numPr>
          <w:ilvl w:val="0"/>
          <w:numId w:val="23"/>
        </w:numPr>
        <w:tabs>
          <w:tab w:val="left" w:pos="220"/>
          <w:tab w:val="left" w:pos="720"/>
        </w:tabs>
        <w:autoSpaceDE w:val="0"/>
        <w:autoSpaceDN w:val="0"/>
        <w:adjustRightInd w:val="0"/>
        <w:spacing w:line="440" w:lineRule="atLeast"/>
        <w:rPr>
          <w:rFonts w:cs="Open Sans"/>
          <w:color w:val="2E2E2E"/>
          <w:szCs w:val="32"/>
        </w:rPr>
      </w:pPr>
      <w:r w:rsidRPr="004779DB">
        <w:rPr>
          <w:rFonts w:cs="Open Sans"/>
          <w:color w:val="2E2E2E"/>
          <w:szCs w:val="32"/>
        </w:rPr>
        <w:t>Check your inbox to see an invite to view this dashboard.</w:t>
      </w:r>
    </w:p>
    <w:p w14:paraId="5340BA8C" w14:textId="77777777" w:rsidR="0069415D" w:rsidRPr="0069415D" w:rsidRDefault="0069415D" w:rsidP="0069415D">
      <w:pPr>
        <w:widowControl w:val="0"/>
        <w:autoSpaceDE w:val="0"/>
        <w:autoSpaceDN w:val="0"/>
        <w:adjustRightInd w:val="0"/>
        <w:spacing w:line="280" w:lineRule="atLeast"/>
        <w:rPr>
          <w:rFonts w:cs="Candara"/>
          <w:color w:val="000000"/>
        </w:rPr>
      </w:pPr>
    </w:p>
    <w:p w14:paraId="754173BC" w14:textId="77777777" w:rsidR="0075436B" w:rsidRDefault="0075436B">
      <w:r>
        <w:br w:type="page"/>
      </w:r>
    </w:p>
    <w:p w14:paraId="24406DEA" w14:textId="2E45894E" w:rsidR="0069415D" w:rsidRPr="0069415D" w:rsidRDefault="0003586D" w:rsidP="0003586D">
      <w:pPr>
        <w:pStyle w:val="Heading1"/>
      </w:pPr>
      <w:r w:rsidRPr="0003586D">
        <w:lastRenderedPageBreak/>
        <w:t>Lab 4.Exercise 3: Schedule Data Refresh</w:t>
      </w:r>
    </w:p>
    <w:p w14:paraId="56C56055"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So far, the report you uploaded is rather static. That means, if the data in the Access database changes, the report and dashboard are not updated. You can install Power BI Personal Gateway and schedule data refresh for on-premises data sources, such as the Access database, to keep your report and dashboard on Power BI service up-to-date. </w:t>
      </w:r>
    </w:p>
    <w:p w14:paraId="6D0D7870" w14:textId="77777777" w:rsidR="0069415D" w:rsidRPr="0003586D" w:rsidRDefault="0069415D" w:rsidP="0044353F">
      <w:pPr>
        <w:pStyle w:val="ListParagraph"/>
        <w:widowControl w:val="0"/>
        <w:numPr>
          <w:ilvl w:val="0"/>
          <w:numId w:val="24"/>
        </w:numPr>
        <w:tabs>
          <w:tab w:val="left" w:pos="220"/>
          <w:tab w:val="left" w:pos="720"/>
        </w:tabs>
        <w:autoSpaceDE w:val="0"/>
        <w:autoSpaceDN w:val="0"/>
        <w:adjustRightInd w:val="0"/>
        <w:spacing w:line="440" w:lineRule="atLeast"/>
        <w:rPr>
          <w:rFonts w:cs="Open Sans"/>
          <w:color w:val="2E2E2E"/>
          <w:szCs w:val="32"/>
        </w:rPr>
      </w:pPr>
      <w:r w:rsidRPr="0003586D">
        <w:rPr>
          <w:rFonts w:cs="Open Sans"/>
          <w:color w:val="2E2E2E"/>
          <w:szCs w:val="32"/>
        </w:rPr>
        <w:t>Go to the </w:t>
      </w:r>
      <w:r w:rsidRPr="0003586D">
        <w:rPr>
          <w:rFonts w:cs="Open Sans"/>
          <w:b/>
          <w:bCs/>
          <w:color w:val="2E2E2E"/>
          <w:szCs w:val="32"/>
        </w:rPr>
        <w:t>Lab 4 - Starting </w:t>
      </w:r>
      <w:r w:rsidRPr="0003586D">
        <w:rPr>
          <w:rFonts w:cs="Open Sans"/>
          <w:color w:val="2E2E2E"/>
          <w:szCs w:val="32"/>
        </w:rPr>
        <w:t>Datasets in Power BI service and click </w:t>
      </w:r>
      <w:r w:rsidRPr="0003586D">
        <w:rPr>
          <w:rFonts w:cs="Open Sans"/>
          <w:b/>
          <w:bCs/>
          <w:color w:val="2E2E2E"/>
          <w:szCs w:val="32"/>
        </w:rPr>
        <w:t>Schedule Refresh</w:t>
      </w:r>
      <w:r w:rsidRPr="0003586D">
        <w:rPr>
          <w:rFonts w:cs="Open Sans"/>
          <w:color w:val="2E2E2E"/>
          <w:szCs w:val="32"/>
        </w:rPr>
        <w:t>.</w:t>
      </w:r>
    </w:p>
    <w:p w14:paraId="38D25F8B" w14:textId="77777777" w:rsidR="0069415D" w:rsidRPr="0003586D" w:rsidRDefault="0069415D" w:rsidP="0044353F">
      <w:pPr>
        <w:pStyle w:val="ListParagraph"/>
        <w:widowControl w:val="0"/>
        <w:numPr>
          <w:ilvl w:val="0"/>
          <w:numId w:val="24"/>
        </w:numPr>
        <w:tabs>
          <w:tab w:val="left" w:pos="220"/>
          <w:tab w:val="left" w:pos="720"/>
        </w:tabs>
        <w:autoSpaceDE w:val="0"/>
        <w:autoSpaceDN w:val="0"/>
        <w:adjustRightInd w:val="0"/>
        <w:spacing w:line="440" w:lineRule="atLeast"/>
        <w:rPr>
          <w:rFonts w:cs="Open Sans"/>
          <w:color w:val="2E2E2E"/>
          <w:szCs w:val="32"/>
        </w:rPr>
      </w:pPr>
      <w:r w:rsidRPr="0003586D">
        <w:rPr>
          <w:rFonts w:cs="Open Sans"/>
          <w:color w:val="2E2E2E"/>
          <w:szCs w:val="32"/>
        </w:rPr>
        <w:t xml:space="preserve">Power BI Pro is required to setup scheduled refresh for on-premises data. If you do not have Power BI Pro subscription you can </w:t>
      </w:r>
      <w:proofErr w:type="spellStart"/>
      <w:r w:rsidRPr="0003586D">
        <w:rPr>
          <w:rFonts w:cs="Open Sans"/>
          <w:color w:val="2E2E2E"/>
          <w:szCs w:val="32"/>
        </w:rPr>
        <w:t>enroll</w:t>
      </w:r>
      <w:proofErr w:type="spellEnd"/>
      <w:r w:rsidRPr="0003586D">
        <w:rPr>
          <w:rFonts w:cs="Open Sans"/>
          <w:color w:val="2E2E2E"/>
          <w:szCs w:val="32"/>
        </w:rPr>
        <w:t xml:space="preserve"> for a 60 day trial. </w:t>
      </w:r>
    </w:p>
    <w:p w14:paraId="79A81EE6" w14:textId="77777777" w:rsidR="0069415D" w:rsidRPr="0003586D" w:rsidRDefault="0069415D" w:rsidP="0044353F">
      <w:pPr>
        <w:pStyle w:val="ListParagraph"/>
        <w:widowControl w:val="0"/>
        <w:numPr>
          <w:ilvl w:val="0"/>
          <w:numId w:val="24"/>
        </w:numPr>
        <w:tabs>
          <w:tab w:val="left" w:pos="220"/>
          <w:tab w:val="left" w:pos="720"/>
        </w:tabs>
        <w:autoSpaceDE w:val="0"/>
        <w:autoSpaceDN w:val="0"/>
        <w:adjustRightInd w:val="0"/>
        <w:spacing w:line="440" w:lineRule="atLeast"/>
        <w:rPr>
          <w:rFonts w:cs="Open Sans"/>
          <w:color w:val="2E2E2E"/>
          <w:szCs w:val="32"/>
        </w:rPr>
      </w:pPr>
      <w:r w:rsidRPr="0003586D">
        <w:rPr>
          <w:rFonts w:cs="Open Sans"/>
          <w:color w:val="2E2E2E"/>
          <w:szCs w:val="32"/>
        </w:rPr>
        <w:t>Ensure that you are in the </w:t>
      </w:r>
      <w:r w:rsidRPr="0003586D">
        <w:rPr>
          <w:rFonts w:cs="Open Sans"/>
          <w:b/>
          <w:bCs/>
          <w:color w:val="2E2E2E"/>
          <w:szCs w:val="32"/>
        </w:rPr>
        <w:t>Datasets</w:t>
      </w:r>
      <w:r w:rsidRPr="0003586D">
        <w:rPr>
          <w:rFonts w:cs="Open Sans"/>
          <w:color w:val="2E2E2E"/>
          <w:szCs w:val="32"/>
        </w:rPr>
        <w:t> tab and that the </w:t>
      </w:r>
      <w:r w:rsidRPr="0003586D">
        <w:rPr>
          <w:rFonts w:cs="Open Sans"/>
          <w:b/>
          <w:bCs/>
          <w:color w:val="2E2E2E"/>
          <w:szCs w:val="32"/>
        </w:rPr>
        <w:t>Lab 4 - Starting</w:t>
      </w:r>
      <w:r w:rsidRPr="0003586D">
        <w:rPr>
          <w:rFonts w:cs="Open Sans"/>
          <w:color w:val="2E2E2E"/>
          <w:szCs w:val="32"/>
        </w:rPr>
        <w:t> dataset is selected. Click </w:t>
      </w:r>
      <w:r w:rsidRPr="0003586D">
        <w:rPr>
          <w:rFonts w:cs="Open Sans"/>
          <w:b/>
          <w:bCs/>
          <w:color w:val="2E2E2E"/>
          <w:szCs w:val="32"/>
        </w:rPr>
        <w:t>Install now </w:t>
      </w:r>
      <w:r w:rsidRPr="0003586D">
        <w:rPr>
          <w:rFonts w:cs="Open Sans"/>
          <w:color w:val="2E2E2E"/>
          <w:szCs w:val="32"/>
        </w:rPr>
        <w:t>to download and install the Power BI Personal Gateway, accept the license terms, and wait for the installation to complete.</w:t>
      </w:r>
    </w:p>
    <w:p w14:paraId="41B661BA" w14:textId="77777777" w:rsidR="0069415D" w:rsidRPr="0003586D" w:rsidRDefault="0069415D" w:rsidP="0044353F">
      <w:pPr>
        <w:pStyle w:val="ListParagraph"/>
        <w:widowControl w:val="0"/>
        <w:numPr>
          <w:ilvl w:val="0"/>
          <w:numId w:val="24"/>
        </w:numPr>
        <w:tabs>
          <w:tab w:val="left" w:pos="220"/>
          <w:tab w:val="left" w:pos="720"/>
        </w:tabs>
        <w:autoSpaceDE w:val="0"/>
        <w:autoSpaceDN w:val="0"/>
        <w:adjustRightInd w:val="0"/>
        <w:spacing w:line="440" w:lineRule="atLeast"/>
        <w:rPr>
          <w:rFonts w:cs="Open Sans"/>
          <w:color w:val="2E2E2E"/>
          <w:szCs w:val="32"/>
        </w:rPr>
      </w:pPr>
      <w:r w:rsidRPr="0003586D">
        <w:rPr>
          <w:rFonts w:cs="Open Sans"/>
          <w:color w:val="2E2E2E"/>
          <w:szCs w:val="32"/>
        </w:rPr>
        <w:t>Launch the Gateway, sign in using your Power BI account and click </w:t>
      </w:r>
      <w:r w:rsidRPr="0003586D">
        <w:rPr>
          <w:rFonts w:cs="Open Sans"/>
          <w:b/>
          <w:bCs/>
          <w:color w:val="2E2E2E"/>
          <w:szCs w:val="32"/>
        </w:rPr>
        <w:t>Finish</w:t>
      </w:r>
      <w:r w:rsidRPr="0003586D">
        <w:rPr>
          <w:rFonts w:cs="Open Sans"/>
          <w:color w:val="2E2E2E"/>
          <w:szCs w:val="32"/>
        </w:rPr>
        <w:t>.</w:t>
      </w:r>
    </w:p>
    <w:p w14:paraId="0CD0064C" w14:textId="77777777" w:rsidR="0069415D" w:rsidRPr="0003586D" w:rsidRDefault="0069415D" w:rsidP="0044353F">
      <w:pPr>
        <w:pStyle w:val="ListParagraph"/>
        <w:widowControl w:val="0"/>
        <w:numPr>
          <w:ilvl w:val="0"/>
          <w:numId w:val="24"/>
        </w:numPr>
        <w:tabs>
          <w:tab w:val="left" w:pos="220"/>
          <w:tab w:val="left" w:pos="720"/>
        </w:tabs>
        <w:autoSpaceDE w:val="0"/>
        <w:autoSpaceDN w:val="0"/>
        <w:adjustRightInd w:val="0"/>
        <w:spacing w:line="440" w:lineRule="atLeast"/>
        <w:rPr>
          <w:rFonts w:cs="Open Sans"/>
          <w:color w:val="2E2E2E"/>
          <w:szCs w:val="32"/>
        </w:rPr>
      </w:pPr>
      <w:r w:rsidRPr="0003586D">
        <w:rPr>
          <w:rFonts w:cs="Open Sans"/>
          <w:color w:val="2E2E2E"/>
          <w:szCs w:val="32"/>
        </w:rPr>
        <w:t>Edit credentials for the Data sources that needs updating.</w:t>
      </w:r>
    </w:p>
    <w:p w14:paraId="238E5067" w14:textId="77777777" w:rsidR="0069415D" w:rsidRPr="0003586D" w:rsidRDefault="0069415D" w:rsidP="0044353F">
      <w:pPr>
        <w:pStyle w:val="ListParagraph"/>
        <w:widowControl w:val="0"/>
        <w:numPr>
          <w:ilvl w:val="0"/>
          <w:numId w:val="24"/>
        </w:numPr>
        <w:tabs>
          <w:tab w:val="left" w:pos="220"/>
          <w:tab w:val="left" w:pos="720"/>
        </w:tabs>
        <w:autoSpaceDE w:val="0"/>
        <w:autoSpaceDN w:val="0"/>
        <w:adjustRightInd w:val="0"/>
        <w:spacing w:line="440" w:lineRule="atLeast"/>
        <w:rPr>
          <w:rFonts w:cs="Open Sans"/>
          <w:color w:val="2E2E2E"/>
          <w:szCs w:val="32"/>
        </w:rPr>
      </w:pPr>
      <w:r w:rsidRPr="0003586D">
        <w:rPr>
          <w:rFonts w:cs="Open Sans"/>
          <w:color w:val="2E2E2E"/>
          <w:szCs w:val="32"/>
        </w:rPr>
        <w:t>Now you can schedule your data source refresh.</w:t>
      </w:r>
    </w:p>
    <w:p w14:paraId="25AF3B23"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b/>
          <w:bCs/>
          <w:color w:val="2E2E2E"/>
          <w:szCs w:val="32"/>
        </w:rPr>
        <w:t>NOTE:</w:t>
      </w:r>
      <w:r w:rsidRPr="0069415D">
        <w:rPr>
          <w:rFonts w:cs="Open Sans"/>
          <w:color w:val="2E2E2E"/>
          <w:szCs w:val="32"/>
        </w:rPr>
        <w:t xml:space="preserve"> To be able to actually refresh the data, please ensure that you have the files from previous labs under the "C:\DAT207x\" folder. This is because the files were developed with this referenced. You might use arbitrary folders in your own scenario. </w:t>
      </w:r>
    </w:p>
    <w:p w14:paraId="4E7C7EA3" w14:textId="77777777" w:rsidR="0069415D" w:rsidRPr="0069415D" w:rsidRDefault="0069415D" w:rsidP="0069415D">
      <w:pPr>
        <w:widowControl w:val="0"/>
        <w:autoSpaceDE w:val="0"/>
        <w:autoSpaceDN w:val="0"/>
        <w:adjustRightInd w:val="0"/>
        <w:spacing w:line="280" w:lineRule="atLeast"/>
        <w:rPr>
          <w:rFonts w:cs="Candara"/>
          <w:color w:val="000000"/>
        </w:rPr>
      </w:pPr>
    </w:p>
    <w:p w14:paraId="0BE59861" w14:textId="77777777" w:rsidR="0069415D" w:rsidRDefault="0069415D" w:rsidP="0069415D">
      <w:pPr>
        <w:widowControl w:val="0"/>
        <w:autoSpaceDE w:val="0"/>
        <w:autoSpaceDN w:val="0"/>
        <w:adjustRightInd w:val="0"/>
        <w:spacing w:line="280" w:lineRule="atLeast"/>
        <w:rPr>
          <w:rFonts w:cs="Candara"/>
          <w:color w:val="000000"/>
        </w:rPr>
      </w:pPr>
    </w:p>
    <w:p w14:paraId="1EA10F84" w14:textId="77777777" w:rsidR="0095198E" w:rsidRPr="0069415D" w:rsidRDefault="0095198E" w:rsidP="0069415D">
      <w:pPr>
        <w:widowControl w:val="0"/>
        <w:autoSpaceDE w:val="0"/>
        <w:autoSpaceDN w:val="0"/>
        <w:adjustRightInd w:val="0"/>
        <w:spacing w:line="280" w:lineRule="atLeast"/>
        <w:rPr>
          <w:rFonts w:cs="Candara"/>
          <w:color w:val="000000"/>
        </w:rPr>
      </w:pP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69415D" w14:paraId="032CA19B" w14:textId="77777777">
        <w:tc>
          <w:tcPr>
            <w:tcW w:w="15560" w:type="dxa"/>
            <w:tcMar>
              <w:top w:w="20" w:type="nil"/>
              <w:left w:w="20" w:type="nil"/>
              <w:bottom w:w="20" w:type="nil"/>
              <w:right w:w="20" w:type="nil"/>
            </w:tcMar>
            <w:vAlign w:val="center"/>
          </w:tcPr>
          <w:p w14:paraId="094009A3" w14:textId="77777777" w:rsidR="00D2136A" w:rsidRDefault="00D2136A">
            <w:pPr>
              <w:widowControl w:val="0"/>
              <w:autoSpaceDE w:val="0"/>
              <w:autoSpaceDN w:val="0"/>
              <w:adjustRightInd w:val="0"/>
              <w:spacing w:line="280" w:lineRule="atLeast"/>
              <w:rPr>
                <w:rFonts w:cs="Candara"/>
                <w:color w:val="000000"/>
              </w:rPr>
            </w:pPr>
          </w:p>
          <w:p w14:paraId="4284FEB8" w14:textId="0ED129DF" w:rsidR="0069415D" w:rsidRPr="0069415D" w:rsidRDefault="00D2136A" w:rsidP="00D2136A">
            <w:pPr>
              <w:pStyle w:val="Heading1"/>
            </w:pPr>
            <w:r w:rsidRPr="00D2136A">
              <w:lastRenderedPageBreak/>
              <w:t>Lab 5 Overview Working with Excel</w:t>
            </w:r>
          </w:p>
        </w:tc>
      </w:tr>
    </w:tbl>
    <w:p w14:paraId="624069BC" w14:textId="77777777" w:rsidR="0069415D" w:rsidRPr="0069415D" w:rsidRDefault="0069415D" w:rsidP="00D2136A">
      <w:pPr>
        <w:pStyle w:val="Heading2"/>
      </w:pPr>
      <w:r w:rsidRPr="0069415D">
        <w:lastRenderedPageBreak/>
        <w:t xml:space="preserve">SCENARIO </w:t>
      </w:r>
    </w:p>
    <w:p w14:paraId="5C253481"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proofErr w:type="spellStart"/>
      <w:r w:rsidRPr="0069415D">
        <w:rPr>
          <w:rFonts w:cs="Open Sans"/>
          <w:color w:val="2E2E2E"/>
          <w:szCs w:val="32"/>
        </w:rPr>
        <w:t>VanArsdel</w:t>
      </w:r>
      <w:proofErr w:type="spellEnd"/>
      <w:r w:rsidRPr="0069415D">
        <w:rPr>
          <w:rFonts w:cs="Open Sans"/>
          <w:color w:val="2E2E2E"/>
          <w:szCs w:val="32"/>
        </w:rPr>
        <w:t xml:space="preserve"> is a company that manufactures and sells sporting goods. The company has offices in the United States (US) and several other countries. Its sales comprise of US sales and International sales. </w:t>
      </w:r>
      <w:proofErr w:type="spellStart"/>
      <w:r w:rsidRPr="0069415D">
        <w:rPr>
          <w:rFonts w:cs="Open Sans"/>
          <w:color w:val="2E2E2E"/>
          <w:szCs w:val="32"/>
        </w:rPr>
        <w:t>VanArsdel’s</w:t>
      </w:r>
      <w:proofErr w:type="spellEnd"/>
      <w:r w:rsidRPr="0069415D">
        <w:rPr>
          <w:rFonts w:cs="Open Sans"/>
          <w:color w:val="2E2E2E"/>
          <w:szCs w:val="32"/>
        </w:rPr>
        <w:t xml:space="preserve"> sales come from its owned manufactured products, as well as other manufacturers’ products.  </w:t>
      </w:r>
    </w:p>
    <w:p w14:paraId="1A5C163A"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Some of your colleagues are using Excel as their primary reporting tool. You want to collaborate with them and use their Excel files using Power BI service. </w:t>
      </w:r>
    </w:p>
    <w:p w14:paraId="59CD6EFC" w14:textId="77777777" w:rsidR="0069415D" w:rsidRPr="0069415D" w:rsidRDefault="0069415D" w:rsidP="0069415D">
      <w:pPr>
        <w:widowControl w:val="0"/>
        <w:autoSpaceDE w:val="0"/>
        <w:autoSpaceDN w:val="0"/>
        <w:adjustRightInd w:val="0"/>
        <w:spacing w:after="239" w:line="380" w:lineRule="atLeast"/>
        <w:rPr>
          <w:rFonts w:cs="Open Sans"/>
          <w:color w:val="515151"/>
          <w:sz w:val="28"/>
          <w:szCs w:val="28"/>
        </w:rPr>
      </w:pPr>
      <w:r w:rsidRPr="0069415D">
        <w:rPr>
          <w:rFonts w:cs="Open Sans"/>
          <w:color w:val="515151"/>
          <w:sz w:val="28"/>
          <w:szCs w:val="28"/>
        </w:rPr>
        <w:t xml:space="preserve">LAB OVERVIEW  </w:t>
      </w:r>
    </w:p>
    <w:p w14:paraId="3DF4F2A5" w14:textId="23DCFF84"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In this lab, you will upload Excel files to Power BI service. First, you will upload an Excel file containing an Excel table, and create quick visualizations based on that data. Next, you will upload an Excel file that contains an Excel data model and Power View report, and use the converted report in Power BI service. Before starting this lab, you should review </w:t>
      </w:r>
      <w:r w:rsidRPr="0069415D">
        <w:rPr>
          <w:rFonts w:cs="Open Sans"/>
          <w:b/>
          <w:bCs/>
          <w:color w:val="2E2E2E"/>
          <w:szCs w:val="32"/>
        </w:rPr>
        <w:t>Working with Excel</w:t>
      </w:r>
      <w:r w:rsidRPr="0069415D">
        <w:rPr>
          <w:rFonts w:cs="Open Sans"/>
          <w:color w:val="2E2E2E"/>
          <w:szCs w:val="32"/>
        </w:rPr>
        <w:t> module in this course. Then, if you have not already done so, follow the instructions in the </w:t>
      </w:r>
      <w:r w:rsidRPr="0069415D">
        <w:rPr>
          <w:rFonts w:cs="Open Sans"/>
          <w:b/>
          <w:bCs/>
          <w:color w:val="2E2E2E"/>
          <w:szCs w:val="32"/>
        </w:rPr>
        <w:t>Set up the Lab Environment</w:t>
      </w:r>
      <w:r w:rsidRPr="0069415D">
        <w:rPr>
          <w:rFonts w:cs="Open Sans"/>
          <w:color w:val="2E2E2E"/>
          <w:szCs w:val="32"/>
        </w:rPr>
        <w:t xml:space="preserve"> section of this course to set up the lab environment. </w:t>
      </w:r>
    </w:p>
    <w:p w14:paraId="790D89FE" w14:textId="77777777" w:rsidR="0069415D" w:rsidRPr="0069415D" w:rsidRDefault="0069415D" w:rsidP="0069415D">
      <w:pPr>
        <w:widowControl w:val="0"/>
        <w:autoSpaceDE w:val="0"/>
        <w:autoSpaceDN w:val="0"/>
        <w:adjustRightInd w:val="0"/>
        <w:spacing w:after="239" w:line="380" w:lineRule="atLeast"/>
        <w:rPr>
          <w:rFonts w:cs="Open Sans"/>
          <w:color w:val="515151"/>
          <w:sz w:val="28"/>
          <w:szCs w:val="28"/>
        </w:rPr>
      </w:pPr>
      <w:r w:rsidRPr="0069415D">
        <w:rPr>
          <w:rFonts w:cs="Open Sans"/>
          <w:color w:val="515151"/>
          <w:sz w:val="28"/>
          <w:szCs w:val="28"/>
        </w:rPr>
        <w:t xml:space="preserve">WHAT YOU’LL NEED </w:t>
      </w:r>
    </w:p>
    <w:p w14:paraId="1773BE40" w14:textId="77777777" w:rsidR="0069415D" w:rsidRPr="009F74A5" w:rsidRDefault="0069415D" w:rsidP="0044353F">
      <w:pPr>
        <w:pStyle w:val="ListParagraph"/>
        <w:widowControl w:val="0"/>
        <w:numPr>
          <w:ilvl w:val="0"/>
          <w:numId w:val="25"/>
        </w:numPr>
        <w:tabs>
          <w:tab w:val="left" w:pos="220"/>
          <w:tab w:val="left" w:pos="720"/>
        </w:tabs>
        <w:autoSpaceDE w:val="0"/>
        <w:autoSpaceDN w:val="0"/>
        <w:adjustRightInd w:val="0"/>
        <w:spacing w:line="440" w:lineRule="atLeast"/>
        <w:rPr>
          <w:rFonts w:cs="Open Sans"/>
          <w:color w:val="2E2E2E"/>
          <w:szCs w:val="32"/>
        </w:rPr>
      </w:pPr>
      <w:r w:rsidRPr="009F74A5">
        <w:rPr>
          <w:rFonts w:cs="Open Sans"/>
          <w:color w:val="2E2E2E"/>
          <w:szCs w:val="32"/>
        </w:rPr>
        <w:t>The following Excel files:</w:t>
      </w:r>
    </w:p>
    <w:p w14:paraId="4E566328" w14:textId="77777777" w:rsidR="0069415D" w:rsidRPr="009F74A5" w:rsidRDefault="0069415D" w:rsidP="0044353F">
      <w:pPr>
        <w:pStyle w:val="ListParagraph"/>
        <w:widowControl w:val="0"/>
        <w:numPr>
          <w:ilvl w:val="1"/>
          <w:numId w:val="25"/>
        </w:numPr>
        <w:tabs>
          <w:tab w:val="left" w:pos="940"/>
          <w:tab w:val="left" w:pos="1440"/>
        </w:tabs>
        <w:autoSpaceDE w:val="0"/>
        <w:autoSpaceDN w:val="0"/>
        <w:adjustRightInd w:val="0"/>
        <w:spacing w:line="440" w:lineRule="atLeast"/>
        <w:rPr>
          <w:rFonts w:cs="Open Sans"/>
          <w:color w:val="2E2E2E"/>
          <w:szCs w:val="32"/>
        </w:rPr>
      </w:pPr>
      <w:r w:rsidRPr="009F74A5">
        <w:rPr>
          <w:rFonts w:cs="Open Sans"/>
          <w:color w:val="2E2E2E"/>
          <w:szCs w:val="32"/>
        </w:rPr>
        <w:t>The “</w:t>
      </w:r>
      <w:hyperlink r:id="rId27" w:history="1">
        <w:r w:rsidRPr="009F74A5">
          <w:rPr>
            <w:rFonts w:cs="Open Sans"/>
            <w:color w:val="0C64AE"/>
            <w:szCs w:val="32"/>
          </w:rPr>
          <w:t>Lab 5 - Canada.xlsx</w:t>
        </w:r>
      </w:hyperlink>
      <w:r w:rsidRPr="009F74A5">
        <w:rPr>
          <w:rFonts w:cs="Open Sans"/>
          <w:color w:val="2E2E2E"/>
          <w:szCs w:val="32"/>
        </w:rPr>
        <w:t>” file</w:t>
      </w:r>
    </w:p>
    <w:p w14:paraId="6326E16D" w14:textId="77777777" w:rsidR="0069415D" w:rsidRPr="009F74A5" w:rsidRDefault="0069415D" w:rsidP="0044353F">
      <w:pPr>
        <w:pStyle w:val="ListParagraph"/>
        <w:widowControl w:val="0"/>
        <w:numPr>
          <w:ilvl w:val="1"/>
          <w:numId w:val="25"/>
        </w:numPr>
        <w:tabs>
          <w:tab w:val="left" w:pos="940"/>
          <w:tab w:val="left" w:pos="1440"/>
        </w:tabs>
        <w:autoSpaceDE w:val="0"/>
        <w:autoSpaceDN w:val="0"/>
        <w:adjustRightInd w:val="0"/>
        <w:spacing w:line="440" w:lineRule="atLeast"/>
        <w:rPr>
          <w:rFonts w:cs="Open Sans"/>
          <w:color w:val="2E2E2E"/>
          <w:szCs w:val="32"/>
        </w:rPr>
      </w:pPr>
      <w:r w:rsidRPr="009F74A5">
        <w:rPr>
          <w:rFonts w:cs="Open Sans"/>
          <w:color w:val="2E2E2E"/>
          <w:szCs w:val="32"/>
        </w:rPr>
        <w:t>The “</w:t>
      </w:r>
      <w:hyperlink r:id="rId28" w:history="1">
        <w:r w:rsidRPr="009F74A5">
          <w:rPr>
            <w:rFonts w:cs="Open Sans"/>
            <w:color w:val="0C64AE"/>
            <w:szCs w:val="32"/>
          </w:rPr>
          <w:t>Lab 5 - USA.xlsx</w:t>
        </w:r>
      </w:hyperlink>
      <w:r w:rsidRPr="009F74A5">
        <w:rPr>
          <w:rFonts w:cs="Open Sans"/>
          <w:color w:val="2E2E2E"/>
          <w:szCs w:val="32"/>
        </w:rPr>
        <w:t>” file</w:t>
      </w:r>
    </w:p>
    <w:p w14:paraId="713D942F" w14:textId="570D2468" w:rsidR="0075436B" w:rsidRDefault="0069415D">
      <w:r w:rsidRPr="00277647">
        <w:rPr>
          <w:rFonts w:cs="Open Sans"/>
          <w:color w:val="2E2E2E"/>
          <w:szCs w:val="32"/>
        </w:rPr>
        <w:t>Power BI service account (You need to have a work / business email to sign up for Power BI service)</w:t>
      </w:r>
      <w:r w:rsidR="006407A3">
        <w:rPr>
          <w:rFonts w:cs="Open Sans"/>
          <w:color w:val="2E2E2E"/>
          <w:szCs w:val="32"/>
        </w:rPr>
        <w:t>.</w:t>
      </w: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75436B" w14:paraId="06622B8B" w14:textId="77777777" w:rsidTr="0075436B">
        <w:tc>
          <w:tcPr>
            <w:tcW w:w="15680" w:type="dxa"/>
            <w:tcMar>
              <w:top w:w="20" w:type="nil"/>
              <w:left w:w="20" w:type="nil"/>
              <w:bottom w:w="20" w:type="nil"/>
              <w:right w:w="20" w:type="nil"/>
            </w:tcMar>
            <w:vAlign w:val="center"/>
          </w:tcPr>
          <w:p w14:paraId="31FE5DD3" w14:textId="1F1C9C5A" w:rsidR="0069415D" w:rsidRPr="0075436B" w:rsidRDefault="006407A3" w:rsidP="006407A3">
            <w:pPr>
              <w:pStyle w:val="Heading1"/>
            </w:pPr>
            <w:r w:rsidRPr="006407A3">
              <w:lastRenderedPageBreak/>
              <w:t>Lab 5.Exercise 1: Upload Excel File with an Excel Table</w:t>
            </w:r>
          </w:p>
        </w:tc>
      </w:tr>
    </w:tbl>
    <w:p w14:paraId="7F2D1656"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 First, you will upload an Excel file containing an Excel table. </w:t>
      </w:r>
    </w:p>
    <w:p w14:paraId="7FBECCD6" w14:textId="77777777" w:rsidR="0069415D" w:rsidRPr="006407A3" w:rsidRDefault="0069415D" w:rsidP="0044353F">
      <w:pPr>
        <w:pStyle w:val="ListParagraph"/>
        <w:widowControl w:val="0"/>
        <w:numPr>
          <w:ilvl w:val="0"/>
          <w:numId w:val="26"/>
        </w:numPr>
        <w:tabs>
          <w:tab w:val="left" w:pos="220"/>
          <w:tab w:val="left" w:pos="720"/>
        </w:tabs>
        <w:autoSpaceDE w:val="0"/>
        <w:autoSpaceDN w:val="0"/>
        <w:adjustRightInd w:val="0"/>
        <w:spacing w:line="440" w:lineRule="atLeast"/>
        <w:rPr>
          <w:rFonts w:cs="Open Sans"/>
          <w:color w:val="2E2E2E"/>
          <w:szCs w:val="32"/>
        </w:rPr>
      </w:pPr>
      <w:r w:rsidRPr="006407A3">
        <w:rPr>
          <w:rFonts w:cs="Open Sans"/>
          <w:color w:val="2E2E2E"/>
          <w:szCs w:val="32"/>
        </w:rPr>
        <w:t xml:space="preserve">Download and extract the </w:t>
      </w:r>
      <w:proofErr w:type="spellStart"/>
      <w:r w:rsidRPr="006407A3">
        <w:rPr>
          <w:rFonts w:cs="Open Sans"/>
          <w:color w:val="2E2E2E"/>
          <w:szCs w:val="32"/>
        </w:rPr>
        <w:t>the</w:t>
      </w:r>
      <w:proofErr w:type="spellEnd"/>
      <w:r w:rsidRPr="006407A3">
        <w:rPr>
          <w:rFonts w:cs="Open Sans"/>
          <w:color w:val="2E2E2E"/>
          <w:szCs w:val="32"/>
        </w:rPr>
        <w:t xml:space="preserve"> “</w:t>
      </w:r>
      <w:hyperlink r:id="rId29" w:history="1">
        <w:r w:rsidRPr="006407A3">
          <w:rPr>
            <w:rFonts w:cs="Open Sans"/>
            <w:color w:val="0C64AE"/>
            <w:szCs w:val="32"/>
          </w:rPr>
          <w:t>Lab 5 - Canada.xlsx</w:t>
        </w:r>
      </w:hyperlink>
      <w:r w:rsidRPr="006407A3">
        <w:rPr>
          <w:rFonts w:cs="Open Sans"/>
          <w:color w:val="2E2E2E"/>
          <w:szCs w:val="32"/>
        </w:rPr>
        <w:t xml:space="preserve">” file. The file contain </w:t>
      </w:r>
      <w:proofErr w:type="spellStart"/>
      <w:r w:rsidRPr="006407A3">
        <w:rPr>
          <w:rFonts w:cs="Open Sans"/>
          <w:color w:val="2E2E2E"/>
          <w:szCs w:val="32"/>
        </w:rPr>
        <w:t>VanArsdel's</w:t>
      </w:r>
      <w:proofErr w:type="spellEnd"/>
      <w:r w:rsidRPr="006407A3">
        <w:rPr>
          <w:rFonts w:cs="Open Sans"/>
          <w:color w:val="2E2E2E"/>
          <w:szCs w:val="32"/>
        </w:rPr>
        <w:t xml:space="preserve"> Canada sales. If you have a Microsoft Excel installed, you can open and explore the file (you don't have to).</w:t>
      </w:r>
    </w:p>
    <w:p w14:paraId="55C527A6" w14:textId="77777777" w:rsidR="0069415D" w:rsidRPr="006407A3" w:rsidRDefault="0069415D" w:rsidP="0044353F">
      <w:pPr>
        <w:pStyle w:val="ListParagraph"/>
        <w:widowControl w:val="0"/>
        <w:numPr>
          <w:ilvl w:val="0"/>
          <w:numId w:val="26"/>
        </w:numPr>
        <w:tabs>
          <w:tab w:val="left" w:pos="220"/>
          <w:tab w:val="left" w:pos="720"/>
        </w:tabs>
        <w:autoSpaceDE w:val="0"/>
        <w:autoSpaceDN w:val="0"/>
        <w:adjustRightInd w:val="0"/>
        <w:spacing w:line="440" w:lineRule="atLeast"/>
        <w:rPr>
          <w:rFonts w:cs="Open Sans"/>
          <w:color w:val="2E2E2E"/>
          <w:szCs w:val="32"/>
        </w:rPr>
      </w:pPr>
      <w:r w:rsidRPr="006407A3">
        <w:rPr>
          <w:rFonts w:cs="Open Sans"/>
          <w:color w:val="2E2E2E"/>
          <w:szCs w:val="32"/>
        </w:rPr>
        <w:t>Go to </w:t>
      </w:r>
      <w:hyperlink r:id="rId30" w:history="1">
        <w:r w:rsidRPr="006407A3">
          <w:rPr>
            <w:rFonts w:cs="Open Sans"/>
            <w:b/>
            <w:bCs/>
            <w:color w:val="0000E9"/>
            <w:szCs w:val="32"/>
            <w:u w:val="single" w:color="0000E9"/>
          </w:rPr>
          <w:t>http://www.powerbi.com</w:t>
        </w:r>
      </w:hyperlink>
      <w:r w:rsidRPr="006407A3">
        <w:rPr>
          <w:rFonts w:cs="Open Sans"/>
          <w:color w:val="2E2E2E"/>
          <w:szCs w:val="32"/>
        </w:rPr>
        <w:t> and sign in using your account.</w:t>
      </w:r>
    </w:p>
    <w:p w14:paraId="078EF987" w14:textId="77777777" w:rsidR="0069415D" w:rsidRPr="006407A3" w:rsidRDefault="0069415D" w:rsidP="0044353F">
      <w:pPr>
        <w:pStyle w:val="ListParagraph"/>
        <w:widowControl w:val="0"/>
        <w:numPr>
          <w:ilvl w:val="0"/>
          <w:numId w:val="26"/>
        </w:numPr>
        <w:tabs>
          <w:tab w:val="left" w:pos="220"/>
          <w:tab w:val="left" w:pos="720"/>
        </w:tabs>
        <w:autoSpaceDE w:val="0"/>
        <w:autoSpaceDN w:val="0"/>
        <w:adjustRightInd w:val="0"/>
        <w:spacing w:line="440" w:lineRule="atLeast"/>
        <w:rPr>
          <w:rFonts w:cs="Open Sans"/>
          <w:color w:val="2E2E2E"/>
          <w:szCs w:val="32"/>
        </w:rPr>
      </w:pPr>
      <w:r w:rsidRPr="006407A3">
        <w:rPr>
          <w:rFonts w:cs="Open Sans"/>
          <w:color w:val="2E2E2E"/>
          <w:szCs w:val="32"/>
        </w:rPr>
        <w:t>Click </w:t>
      </w:r>
      <w:r w:rsidRPr="006407A3">
        <w:rPr>
          <w:rFonts w:cs="Open Sans"/>
          <w:b/>
          <w:bCs/>
          <w:color w:val="2E2E2E"/>
          <w:szCs w:val="32"/>
        </w:rPr>
        <w:t>Get Data</w:t>
      </w:r>
      <w:r w:rsidRPr="006407A3">
        <w:rPr>
          <w:rFonts w:cs="Open Sans"/>
          <w:color w:val="2E2E2E"/>
          <w:szCs w:val="32"/>
        </w:rPr>
        <w:t>, select </w:t>
      </w:r>
      <w:r w:rsidRPr="006407A3">
        <w:rPr>
          <w:rFonts w:cs="Open Sans"/>
          <w:b/>
          <w:bCs/>
          <w:color w:val="2E2E2E"/>
          <w:szCs w:val="32"/>
        </w:rPr>
        <w:t>Files</w:t>
      </w:r>
      <w:r w:rsidRPr="006407A3">
        <w:rPr>
          <w:rFonts w:cs="Open Sans"/>
          <w:color w:val="2E2E2E"/>
          <w:szCs w:val="32"/>
        </w:rPr>
        <w:t> and click </w:t>
      </w:r>
      <w:r w:rsidRPr="006407A3">
        <w:rPr>
          <w:rFonts w:cs="Open Sans"/>
          <w:b/>
          <w:bCs/>
          <w:color w:val="2E2E2E"/>
          <w:szCs w:val="32"/>
        </w:rPr>
        <w:t>Get</w:t>
      </w:r>
      <w:r w:rsidRPr="006407A3">
        <w:rPr>
          <w:rFonts w:cs="Open Sans"/>
          <w:color w:val="2E2E2E"/>
          <w:szCs w:val="32"/>
        </w:rPr>
        <w:t>. Select </w:t>
      </w:r>
      <w:r w:rsidRPr="006407A3">
        <w:rPr>
          <w:rFonts w:cs="Open Sans"/>
          <w:b/>
          <w:bCs/>
          <w:color w:val="2E2E2E"/>
          <w:szCs w:val="32"/>
        </w:rPr>
        <w:t>Local file</w:t>
      </w:r>
      <w:r w:rsidRPr="006407A3">
        <w:rPr>
          <w:rFonts w:cs="Open Sans"/>
          <w:color w:val="2E2E2E"/>
          <w:szCs w:val="32"/>
        </w:rPr>
        <w:t> and </w:t>
      </w:r>
      <w:r w:rsidRPr="006407A3">
        <w:rPr>
          <w:rFonts w:cs="Open Sans"/>
          <w:b/>
          <w:bCs/>
          <w:color w:val="2E2E2E"/>
          <w:szCs w:val="32"/>
        </w:rPr>
        <w:t>Import Excel data into Power BI</w:t>
      </w:r>
      <w:r w:rsidRPr="006407A3">
        <w:rPr>
          <w:rFonts w:cs="Open Sans"/>
          <w:color w:val="2E2E2E"/>
          <w:szCs w:val="32"/>
        </w:rPr>
        <w:t>. The Excel file is imported as a Dataset in Power BI service.</w:t>
      </w:r>
    </w:p>
    <w:p w14:paraId="13076AF1" w14:textId="77777777" w:rsidR="0069415D" w:rsidRPr="006407A3" w:rsidRDefault="0069415D" w:rsidP="0044353F">
      <w:pPr>
        <w:pStyle w:val="ListParagraph"/>
        <w:widowControl w:val="0"/>
        <w:numPr>
          <w:ilvl w:val="0"/>
          <w:numId w:val="26"/>
        </w:numPr>
        <w:tabs>
          <w:tab w:val="left" w:pos="220"/>
          <w:tab w:val="left" w:pos="720"/>
        </w:tabs>
        <w:autoSpaceDE w:val="0"/>
        <w:autoSpaceDN w:val="0"/>
        <w:adjustRightInd w:val="0"/>
        <w:spacing w:line="440" w:lineRule="atLeast"/>
        <w:rPr>
          <w:rFonts w:cs="Open Sans"/>
          <w:color w:val="2E2E2E"/>
          <w:szCs w:val="32"/>
        </w:rPr>
      </w:pPr>
      <w:r w:rsidRPr="006407A3">
        <w:rPr>
          <w:rFonts w:cs="Open Sans"/>
          <w:color w:val="2E2E2E"/>
          <w:szCs w:val="32"/>
        </w:rPr>
        <w:t>Go to the </w:t>
      </w:r>
      <w:r w:rsidRPr="006407A3">
        <w:rPr>
          <w:rFonts w:cs="Open Sans"/>
          <w:b/>
          <w:bCs/>
          <w:color w:val="2E2E2E"/>
          <w:szCs w:val="32"/>
        </w:rPr>
        <w:t>Lab 5 - Canada </w:t>
      </w:r>
      <w:r w:rsidRPr="006407A3">
        <w:rPr>
          <w:rFonts w:cs="Open Sans"/>
          <w:color w:val="2E2E2E"/>
          <w:szCs w:val="32"/>
        </w:rPr>
        <w:t>Dataset.</w:t>
      </w:r>
    </w:p>
    <w:p w14:paraId="1E9E4A30" w14:textId="77777777" w:rsidR="0069415D" w:rsidRPr="006407A3" w:rsidRDefault="0069415D" w:rsidP="0044353F">
      <w:pPr>
        <w:pStyle w:val="ListParagraph"/>
        <w:widowControl w:val="0"/>
        <w:numPr>
          <w:ilvl w:val="0"/>
          <w:numId w:val="26"/>
        </w:numPr>
        <w:tabs>
          <w:tab w:val="left" w:pos="220"/>
          <w:tab w:val="left" w:pos="720"/>
        </w:tabs>
        <w:autoSpaceDE w:val="0"/>
        <w:autoSpaceDN w:val="0"/>
        <w:adjustRightInd w:val="0"/>
        <w:spacing w:line="440" w:lineRule="atLeast"/>
        <w:rPr>
          <w:rFonts w:cs="Open Sans"/>
          <w:color w:val="2E2E2E"/>
          <w:szCs w:val="32"/>
        </w:rPr>
      </w:pPr>
      <w:r w:rsidRPr="006407A3">
        <w:rPr>
          <w:rFonts w:cs="Open Sans"/>
          <w:color w:val="2E2E2E"/>
          <w:szCs w:val="32"/>
        </w:rPr>
        <w:t>Now, answer the following questions by creating visualizations using the skills you learned in the previous module.</w:t>
      </w:r>
    </w:p>
    <w:p w14:paraId="3990D47A" w14:textId="77777777" w:rsidR="0069415D" w:rsidRPr="0069415D" w:rsidRDefault="0069415D" w:rsidP="0069415D">
      <w:pPr>
        <w:widowControl w:val="0"/>
        <w:autoSpaceDE w:val="0"/>
        <w:autoSpaceDN w:val="0"/>
        <w:adjustRightInd w:val="0"/>
        <w:spacing w:line="280" w:lineRule="atLeast"/>
        <w:rPr>
          <w:rFonts w:cs="Candara"/>
          <w:color w:val="000000"/>
        </w:rPr>
      </w:pPr>
    </w:p>
    <w:p w14:paraId="04341947" w14:textId="77777777" w:rsidR="0069415D" w:rsidRPr="0069415D" w:rsidRDefault="0069415D" w:rsidP="0069415D">
      <w:pPr>
        <w:widowControl w:val="0"/>
        <w:autoSpaceDE w:val="0"/>
        <w:autoSpaceDN w:val="0"/>
        <w:adjustRightInd w:val="0"/>
        <w:spacing w:line="280" w:lineRule="atLeast"/>
        <w:rPr>
          <w:rFonts w:cs="Candara"/>
          <w:color w:val="000000"/>
        </w:rPr>
      </w:pPr>
    </w:p>
    <w:p w14:paraId="5DBA5ACF" w14:textId="77777777" w:rsidR="0075436B" w:rsidRDefault="0075436B">
      <w:r>
        <w:br w:type="page"/>
      </w:r>
    </w:p>
    <w:tbl>
      <w:tblPr>
        <w:tblW w:w="15680" w:type="dxa"/>
        <w:tblInd w:w="-108" w:type="dxa"/>
        <w:tblBorders>
          <w:top w:val="nil"/>
          <w:left w:val="nil"/>
          <w:right w:val="nil"/>
        </w:tblBorders>
        <w:tblLayout w:type="fixed"/>
        <w:tblLook w:val="0000" w:firstRow="0" w:lastRow="0" w:firstColumn="0" w:lastColumn="0" w:noHBand="0" w:noVBand="0"/>
      </w:tblPr>
      <w:tblGrid>
        <w:gridCol w:w="15680"/>
      </w:tblGrid>
      <w:tr w:rsidR="0069415D" w:rsidRPr="0075436B" w14:paraId="47D141B4" w14:textId="77777777" w:rsidTr="0075436B">
        <w:tc>
          <w:tcPr>
            <w:tcW w:w="15680" w:type="dxa"/>
            <w:tcMar>
              <w:top w:w="20" w:type="nil"/>
              <w:left w:w="20" w:type="nil"/>
              <w:bottom w:w="20" w:type="nil"/>
              <w:right w:w="20" w:type="nil"/>
            </w:tcMar>
            <w:vAlign w:val="center"/>
          </w:tcPr>
          <w:p w14:paraId="51871F86" w14:textId="0C4B3753" w:rsidR="0069415D" w:rsidRPr="0075436B" w:rsidRDefault="005C2287" w:rsidP="005C2287">
            <w:pPr>
              <w:pStyle w:val="Heading1"/>
            </w:pPr>
            <w:r w:rsidRPr="005C2287">
              <w:lastRenderedPageBreak/>
              <w:t>Lab 5.Exercise 2: Upload an Excel File with a Data Model</w:t>
            </w:r>
          </w:p>
        </w:tc>
      </w:tr>
    </w:tbl>
    <w:p w14:paraId="41D2710E" w14:textId="77777777" w:rsidR="0069415D" w:rsidRPr="0069415D" w:rsidRDefault="0069415D" w:rsidP="0069415D">
      <w:pPr>
        <w:widowControl w:val="0"/>
        <w:autoSpaceDE w:val="0"/>
        <w:autoSpaceDN w:val="0"/>
        <w:adjustRightInd w:val="0"/>
        <w:spacing w:after="320" w:line="440" w:lineRule="atLeast"/>
        <w:rPr>
          <w:rFonts w:cs="Open Sans"/>
          <w:color w:val="2E2E2E"/>
          <w:szCs w:val="32"/>
        </w:rPr>
      </w:pPr>
      <w:r w:rsidRPr="0069415D">
        <w:rPr>
          <w:rFonts w:cs="Open Sans"/>
          <w:color w:val="2E2E2E"/>
          <w:szCs w:val="32"/>
        </w:rPr>
        <w:t xml:space="preserve">Now, let's upload an Excel file containing a Data Model and a Power View Report. </w:t>
      </w:r>
    </w:p>
    <w:p w14:paraId="4147F7AF" w14:textId="77777777" w:rsidR="0069415D" w:rsidRPr="0044353F" w:rsidRDefault="0069415D" w:rsidP="0044353F">
      <w:pPr>
        <w:pStyle w:val="ListParagraph"/>
        <w:widowControl w:val="0"/>
        <w:numPr>
          <w:ilvl w:val="0"/>
          <w:numId w:val="27"/>
        </w:numPr>
        <w:tabs>
          <w:tab w:val="left" w:pos="220"/>
          <w:tab w:val="left" w:pos="720"/>
        </w:tabs>
        <w:autoSpaceDE w:val="0"/>
        <w:autoSpaceDN w:val="0"/>
        <w:adjustRightInd w:val="0"/>
        <w:spacing w:line="440" w:lineRule="atLeast"/>
        <w:rPr>
          <w:rFonts w:cs="Open Sans"/>
          <w:color w:val="2E2E2E"/>
          <w:szCs w:val="32"/>
        </w:rPr>
      </w:pPr>
      <w:bookmarkStart w:id="0" w:name="_GoBack"/>
      <w:r w:rsidRPr="0044353F">
        <w:rPr>
          <w:rFonts w:cs="Open Sans"/>
          <w:color w:val="2E2E2E"/>
          <w:szCs w:val="32"/>
        </w:rPr>
        <w:t xml:space="preserve">Download and extract the </w:t>
      </w:r>
      <w:proofErr w:type="spellStart"/>
      <w:r w:rsidRPr="0044353F">
        <w:rPr>
          <w:rFonts w:cs="Open Sans"/>
          <w:color w:val="2E2E2E"/>
          <w:szCs w:val="32"/>
        </w:rPr>
        <w:t>the</w:t>
      </w:r>
      <w:proofErr w:type="spellEnd"/>
      <w:r w:rsidRPr="0044353F">
        <w:rPr>
          <w:rFonts w:cs="Open Sans"/>
          <w:color w:val="2E2E2E"/>
          <w:szCs w:val="32"/>
        </w:rPr>
        <w:t xml:space="preserve"> “</w:t>
      </w:r>
      <w:hyperlink r:id="rId31" w:history="1">
        <w:r w:rsidRPr="0044353F">
          <w:rPr>
            <w:rFonts w:cs="Open Sans"/>
            <w:color w:val="0C64AE"/>
            <w:szCs w:val="32"/>
          </w:rPr>
          <w:t>Lab 5 - USA.xlsx</w:t>
        </w:r>
      </w:hyperlink>
      <w:r w:rsidRPr="0044353F">
        <w:rPr>
          <w:rFonts w:cs="Open Sans"/>
          <w:color w:val="2E2E2E"/>
          <w:szCs w:val="32"/>
        </w:rPr>
        <w:t xml:space="preserve">” file. The file contain </w:t>
      </w:r>
      <w:proofErr w:type="spellStart"/>
      <w:r w:rsidRPr="0044353F">
        <w:rPr>
          <w:rFonts w:cs="Open Sans"/>
          <w:color w:val="2E2E2E"/>
          <w:szCs w:val="32"/>
        </w:rPr>
        <w:t>VanArsdel's</w:t>
      </w:r>
      <w:proofErr w:type="spellEnd"/>
      <w:r w:rsidRPr="0044353F">
        <w:rPr>
          <w:rFonts w:cs="Open Sans"/>
          <w:color w:val="2E2E2E"/>
          <w:szCs w:val="32"/>
        </w:rPr>
        <w:t xml:space="preserve"> </w:t>
      </w:r>
      <w:proofErr w:type="spellStart"/>
      <w:r w:rsidRPr="0044353F">
        <w:rPr>
          <w:rFonts w:cs="Open Sans"/>
          <w:color w:val="2E2E2E"/>
          <w:szCs w:val="32"/>
        </w:rPr>
        <w:t>USAsales</w:t>
      </w:r>
      <w:proofErr w:type="spellEnd"/>
      <w:r w:rsidRPr="0044353F">
        <w:rPr>
          <w:rFonts w:cs="Open Sans"/>
          <w:color w:val="2E2E2E"/>
          <w:szCs w:val="32"/>
        </w:rPr>
        <w:t>. If you have a Microsoft Excel installed, you can open and explore the file (you don't have to).</w:t>
      </w:r>
    </w:p>
    <w:p w14:paraId="00F5C700" w14:textId="77777777" w:rsidR="0069415D" w:rsidRPr="0044353F" w:rsidRDefault="0069415D" w:rsidP="0044353F">
      <w:pPr>
        <w:pStyle w:val="ListParagraph"/>
        <w:widowControl w:val="0"/>
        <w:numPr>
          <w:ilvl w:val="0"/>
          <w:numId w:val="27"/>
        </w:numPr>
        <w:tabs>
          <w:tab w:val="left" w:pos="220"/>
          <w:tab w:val="left" w:pos="720"/>
        </w:tabs>
        <w:autoSpaceDE w:val="0"/>
        <w:autoSpaceDN w:val="0"/>
        <w:adjustRightInd w:val="0"/>
        <w:spacing w:line="440" w:lineRule="atLeast"/>
        <w:rPr>
          <w:rFonts w:cs="Open Sans"/>
          <w:color w:val="2E2E2E"/>
          <w:szCs w:val="32"/>
        </w:rPr>
      </w:pPr>
      <w:r w:rsidRPr="0044353F">
        <w:rPr>
          <w:rFonts w:cs="Open Sans"/>
          <w:color w:val="2E2E2E"/>
          <w:szCs w:val="32"/>
        </w:rPr>
        <w:t>Go to </w:t>
      </w:r>
      <w:hyperlink r:id="rId32" w:history="1">
        <w:r w:rsidRPr="0044353F">
          <w:rPr>
            <w:rFonts w:cs="Open Sans"/>
            <w:b/>
            <w:bCs/>
            <w:color w:val="0000E9"/>
            <w:szCs w:val="32"/>
            <w:u w:val="single" w:color="0000E9"/>
          </w:rPr>
          <w:t>http://www.powerbi.com</w:t>
        </w:r>
      </w:hyperlink>
      <w:r w:rsidRPr="0044353F">
        <w:rPr>
          <w:rFonts w:cs="Open Sans"/>
          <w:color w:val="2E2E2E"/>
          <w:szCs w:val="32"/>
        </w:rPr>
        <w:t> and sign in using your account.</w:t>
      </w:r>
    </w:p>
    <w:p w14:paraId="6FDFF6FB" w14:textId="77777777" w:rsidR="0069415D" w:rsidRPr="0044353F" w:rsidRDefault="0069415D" w:rsidP="0044353F">
      <w:pPr>
        <w:pStyle w:val="ListParagraph"/>
        <w:widowControl w:val="0"/>
        <w:numPr>
          <w:ilvl w:val="0"/>
          <w:numId w:val="27"/>
        </w:numPr>
        <w:tabs>
          <w:tab w:val="left" w:pos="220"/>
          <w:tab w:val="left" w:pos="720"/>
        </w:tabs>
        <w:autoSpaceDE w:val="0"/>
        <w:autoSpaceDN w:val="0"/>
        <w:adjustRightInd w:val="0"/>
        <w:spacing w:line="440" w:lineRule="atLeast"/>
        <w:rPr>
          <w:rFonts w:cs="Open Sans"/>
          <w:color w:val="2E2E2E"/>
          <w:szCs w:val="32"/>
        </w:rPr>
      </w:pPr>
      <w:r w:rsidRPr="0044353F">
        <w:rPr>
          <w:rFonts w:cs="Open Sans"/>
          <w:color w:val="2E2E2E"/>
          <w:szCs w:val="32"/>
        </w:rPr>
        <w:t>Click </w:t>
      </w:r>
      <w:r w:rsidRPr="0044353F">
        <w:rPr>
          <w:rFonts w:cs="Open Sans"/>
          <w:b/>
          <w:bCs/>
          <w:color w:val="2E2E2E"/>
          <w:szCs w:val="32"/>
        </w:rPr>
        <w:t>Get Data</w:t>
      </w:r>
      <w:r w:rsidRPr="0044353F">
        <w:rPr>
          <w:rFonts w:cs="Open Sans"/>
          <w:color w:val="2E2E2E"/>
          <w:szCs w:val="32"/>
        </w:rPr>
        <w:t>, select </w:t>
      </w:r>
      <w:r w:rsidRPr="0044353F">
        <w:rPr>
          <w:rFonts w:cs="Open Sans"/>
          <w:b/>
          <w:bCs/>
          <w:color w:val="2E2E2E"/>
          <w:szCs w:val="32"/>
        </w:rPr>
        <w:t>Files</w:t>
      </w:r>
      <w:r w:rsidRPr="0044353F">
        <w:rPr>
          <w:rFonts w:cs="Open Sans"/>
          <w:color w:val="2E2E2E"/>
          <w:szCs w:val="32"/>
        </w:rPr>
        <w:t> and click </w:t>
      </w:r>
      <w:r w:rsidRPr="0044353F">
        <w:rPr>
          <w:rFonts w:cs="Open Sans"/>
          <w:b/>
          <w:bCs/>
          <w:color w:val="2E2E2E"/>
          <w:szCs w:val="32"/>
        </w:rPr>
        <w:t>Get</w:t>
      </w:r>
      <w:r w:rsidRPr="0044353F">
        <w:rPr>
          <w:rFonts w:cs="Open Sans"/>
          <w:color w:val="2E2E2E"/>
          <w:szCs w:val="32"/>
        </w:rPr>
        <w:t>. Select </w:t>
      </w:r>
      <w:r w:rsidRPr="0044353F">
        <w:rPr>
          <w:rFonts w:cs="Open Sans"/>
          <w:b/>
          <w:bCs/>
          <w:color w:val="2E2E2E"/>
          <w:szCs w:val="32"/>
        </w:rPr>
        <w:t>Local file</w:t>
      </w:r>
      <w:r w:rsidRPr="0044353F">
        <w:rPr>
          <w:rFonts w:cs="Open Sans"/>
          <w:color w:val="2E2E2E"/>
          <w:szCs w:val="32"/>
        </w:rPr>
        <w:t> and upload the Excel file. The Excel file is uploaded as a Dataset in Power BI service. Since this Excel file also contain a Power View report, the Power View report is converted to a Power BI report.</w:t>
      </w:r>
    </w:p>
    <w:p w14:paraId="7E12ECEC" w14:textId="77777777" w:rsidR="0069415D" w:rsidRPr="0044353F" w:rsidRDefault="0069415D" w:rsidP="0044353F">
      <w:pPr>
        <w:pStyle w:val="ListParagraph"/>
        <w:widowControl w:val="0"/>
        <w:numPr>
          <w:ilvl w:val="0"/>
          <w:numId w:val="27"/>
        </w:numPr>
        <w:tabs>
          <w:tab w:val="left" w:pos="220"/>
          <w:tab w:val="left" w:pos="720"/>
        </w:tabs>
        <w:autoSpaceDE w:val="0"/>
        <w:autoSpaceDN w:val="0"/>
        <w:adjustRightInd w:val="0"/>
        <w:spacing w:line="440" w:lineRule="atLeast"/>
        <w:rPr>
          <w:rFonts w:cs="Open Sans"/>
          <w:color w:val="2E2E2E"/>
          <w:szCs w:val="32"/>
        </w:rPr>
      </w:pPr>
      <w:r w:rsidRPr="0044353F">
        <w:rPr>
          <w:rFonts w:cs="Open Sans"/>
          <w:color w:val="2E2E2E"/>
          <w:szCs w:val="32"/>
        </w:rPr>
        <w:t>Go to the </w:t>
      </w:r>
      <w:r w:rsidRPr="0044353F">
        <w:rPr>
          <w:rFonts w:cs="Open Sans"/>
          <w:b/>
          <w:bCs/>
          <w:color w:val="2E2E2E"/>
          <w:szCs w:val="32"/>
        </w:rPr>
        <w:t>Lab 5 - USA</w:t>
      </w:r>
      <w:r w:rsidRPr="0044353F">
        <w:rPr>
          <w:rFonts w:cs="Open Sans"/>
          <w:color w:val="2E2E2E"/>
          <w:szCs w:val="32"/>
        </w:rPr>
        <w:t> Report.</w:t>
      </w:r>
    </w:p>
    <w:p w14:paraId="37181B23" w14:textId="77777777" w:rsidR="0069415D" w:rsidRPr="0044353F" w:rsidRDefault="0069415D" w:rsidP="0044353F">
      <w:pPr>
        <w:pStyle w:val="ListParagraph"/>
        <w:widowControl w:val="0"/>
        <w:numPr>
          <w:ilvl w:val="0"/>
          <w:numId w:val="27"/>
        </w:numPr>
        <w:tabs>
          <w:tab w:val="left" w:pos="220"/>
          <w:tab w:val="left" w:pos="720"/>
        </w:tabs>
        <w:autoSpaceDE w:val="0"/>
        <w:autoSpaceDN w:val="0"/>
        <w:adjustRightInd w:val="0"/>
        <w:spacing w:line="440" w:lineRule="atLeast"/>
        <w:rPr>
          <w:rFonts w:cs="Open Sans"/>
          <w:color w:val="2E2E2E"/>
          <w:szCs w:val="32"/>
        </w:rPr>
      </w:pPr>
      <w:r w:rsidRPr="0044353F">
        <w:rPr>
          <w:rFonts w:cs="Open Sans"/>
          <w:color w:val="2E2E2E"/>
          <w:szCs w:val="32"/>
        </w:rPr>
        <w:t>Now, answer the following questions by reviewing the </w:t>
      </w:r>
      <w:r w:rsidRPr="0044353F">
        <w:rPr>
          <w:rFonts w:cs="Open Sans"/>
          <w:b/>
          <w:bCs/>
          <w:color w:val="2E2E2E"/>
          <w:szCs w:val="32"/>
        </w:rPr>
        <w:t>Power View1</w:t>
      </w:r>
      <w:r w:rsidRPr="0044353F">
        <w:rPr>
          <w:rFonts w:cs="Open Sans"/>
          <w:color w:val="2E2E2E"/>
          <w:szCs w:val="32"/>
        </w:rPr>
        <w:t> tab in the </w:t>
      </w:r>
      <w:r w:rsidRPr="0044353F">
        <w:rPr>
          <w:rFonts w:cs="Open Sans"/>
          <w:b/>
          <w:bCs/>
          <w:color w:val="2E2E2E"/>
          <w:szCs w:val="32"/>
        </w:rPr>
        <w:t>Lab 5 - USA</w:t>
      </w:r>
      <w:r w:rsidRPr="0044353F">
        <w:rPr>
          <w:rFonts w:cs="Open Sans"/>
          <w:color w:val="2E2E2E"/>
          <w:szCs w:val="32"/>
        </w:rPr>
        <w:t> Report.</w:t>
      </w:r>
    </w:p>
    <w:bookmarkEnd w:id="0"/>
    <w:p w14:paraId="32D5DBDE" w14:textId="77777777" w:rsidR="0069415D" w:rsidRPr="0069415D" w:rsidRDefault="0069415D" w:rsidP="0069415D">
      <w:pPr>
        <w:widowControl w:val="0"/>
        <w:autoSpaceDE w:val="0"/>
        <w:autoSpaceDN w:val="0"/>
        <w:adjustRightInd w:val="0"/>
        <w:spacing w:line="280" w:lineRule="atLeast"/>
        <w:rPr>
          <w:rFonts w:cs="Candara"/>
          <w:color w:val="000000"/>
        </w:rPr>
      </w:pPr>
    </w:p>
    <w:p w14:paraId="5160986F" w14:textId="77777777" w:rsidR="003648B6" w:rsidRPr="0069415D" w:rsidRDefault="003648B6"/>
    <w:sectPr w:rsidR="003648B6" w:rsidRPr="0069415D" w:rsidSect="003648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ndara">
    <w:panose1 w:val="020E0502030303020204"/>
    <w:charset w:val="00"/>
    <w:family w:val="auto"/>
    <w:pitch w:val="variable"/>
    <w:sig w:usb0="A00002EF" w:usb1="4000A44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Open Sans">
    <w:panose1 w:val="020B0606030504020204"/>
    <w:charset w:val="00"/>
    <w:family w:val="auto"/>
    <w:pitch w:val="variable"/>
    <w:sig w:usb0="E00002EF" w:usb1="4000205B" w:usb2="00000028"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00000005"/>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6"/>
    <w:multiLevelType w:val="hybridMultilevel"/>
    <w:tmpl w:val="00000006"/>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7"/>
    <w:multiLevelType w:val="hybridMultilevel"/>
    <w:tmpl w:val="00000007"/>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E71388F"/>
    <w:multiLevelType w:val="hybridMultilevel"/>
    <w:tmpl w:val="83C49F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E46AAC"/>
    <w:multiLevelType w:val="hybridMultilevel"/>
    <w:tmpl w:val="3A322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4F3F40"/>
    <w:multiLevelType w:val="hybridMultilevel"/>
    <w:tmpl w:val="95DCB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BD718F"/>
    <w:multiLevelType w:val="hybridMultilevel"/>
    <w:tmpl w:val="A6F0C0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05668D"/>
    <w:multiLevelType w:val="hybridMultilevel"/>
    <w:tmpl w:val="DFB49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FC3545"/>
    <w:multiLevelType w:val="hybridMultilevel"/>
    <w:tmpl w:val="A6D243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A649AB"/>
    <w:multiLevelType w:val="hybridMultilevel"/>
    <w:tmpl w:val="EC622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B2C71CA"/>
    <w:multiLevelType w:val="hybridMultilevel"/>
    <w:tmpl w:val="94203AA8"/>
    <w:lvl w:ilvl="0" w:tplc="000009C5">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4617FD"/>
    <w:multiLevelType w:val="hybridMultilevel"/>
    <w:tmpl w:val="DABCF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6D5655"/>
    <w:multiLevelType w:val="hybridMultilevel"/>
    <w:tmpl w:val="90E06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CB0762B"/>
    <w:multiLevelType w:val="hybridMultilevel"/>
    <w:tmpl w:val="3710D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F6668B4"/>
    <w:multiLevelType w:val="hybridMultilevel"/>
    <w:tmpl w:val="1146F0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617ECE"/>
    <w:multiLevelType w:val="hybridMultilevel"/>
    <w:tmpl w:val="E28A6E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680939"/>
    <w:multiLevelType w:val="hybridMultilevel"/>
    <w:tmpl w:val="081424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E020EB"/>
    <w:multiLevelType w:val="hybridMultilevel"/>
    <w:tmpl w:val="1896A8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EF8526A"/>
    <w:multiLevelType w:val="hybridMultilevel"/>
    <w:tmpl w:val="03229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07A6C56"/>
    <w:multiLevelType w:val="hybridMultilevel"/>
    <w:tmpl w:val="CF020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F3130E"/>
    <w:multiLevelType w:val="hybridMultilevel"/>
    <w:tmpl w:val="7D385D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DBB7D98"/>
    <w:multiLevelType w:val="hybridMultilevel"/>
    <w:tmpl w:val="0F022A08"/>
    <w:lvl w:ilvl="0" w:tplc="000000C9">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AD1FD2"/>
    <w:multiLevelType w:val="hybridMultilevel"/>
    <w:tmpl w:val="EE6C4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49B2F3D"/>
    <w:multiLevelType w:val="hybridMultilevel"/>
    <w:tmpl w:val="E836FA2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6F560CC"/>
    <w:multiLevelType w:val="hybridMultilevel"/>
    <w:tmpl w:val="6554E3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167802"/>
    <w:multiLevelType w:val="hybridMultilevel"/>
    <w:tmpl w:val="843C9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B5F4E58"/>
    <w:multiLevelType w:val="hybridMultilevel"/>
    <w:tmpl w:val="BCEE8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2"/>
  </w:num>
  <w:num w:numId="5">
    <w:abstractNumId w:val="21"/>
  </w:num>
  <w:num w:numId="6">
    <w:abstractNumId w:val="3"/>
  </w:num>
  <w:num w:numId="7">
    <w:abstractNumId w:val="5"/>
  </w:num>
  <w:num w:numId="8">
    <w:abstractNumId w:val="14"/>
  </w:num>
  <w:num w:numId="9">
    <w:abstractNumId w:val="6"/>
  </w:num>
  <w:num w:numId="10">
    <w:abstractNumId w:val="25"/>
  </w:num>
  <w:num w:numId="11">
    <w:abstractNumId w:val="7"/>
  </w:num>
  <w:num w:numId="12">
    <w:abstractNumId w:val="24"/>
  </w:num>
  <w:num w:numId="13">
    <w:abstractNumId w:val="23"/>
  </w:num>
  <w:num w:numId="14">
    <w:abstractNumId w:val="16"/>
  </w:num>
  <w:num w:numId="15">
    <w:abstractNumId w:val="20"/>
  </w:num>
  <w:num w:numId="16">
    <w:abstractNumId w:val="22"/>
  </w:num>
  <w:num w:numId="17">
    <w:abstractNumId w:val="11"/>
  </w:num>
  <w:num w:numId="18">
    <w:abstractNumId w:val="8"/>
  </w:num>
  <w:num w:numId="19">
    <w:abstractNumId w:val="18"/>
  </w:num>
  <w:num w:numId="20">
    <w:abstractNumId w:val="19"/>
  </w:num>
  <w:num w:numId="21">
    <w:abstractNumId w:val="15"/>
  </w:num>
  <w:num w:numId="22">
    <w:abstractNumId w:val="17"/>
  </w:num>
  <w:num w:numId="23">
    <w:abstractNumId w:val="4"/>
  </w:num>
  <w:num w:numId="24">
    <w:abstractNumId w:val="13"/>
  </w:num>
  <w:num w:numId="25">
    <w:abstractNumId w:val="10"/>
  </w:num>
  <w:num w:numId="26">
    <w:abstractNumId w:val="9"/>
  </w:num>
  <w:num w:numId="27">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5D"/>
    <w:rsid w:val="0003586D"/>
    <w:rsid w:val="000A7D1C"/>
    <w:rsid w:val="000B679E"/>
    <w:rsid w:val="000C1C46"/>
    <w:rsid w:val="000C3E65"/>
    <w:rsid w:val="0010574B"/>
    <w:rsid w:val="0013292D"/>
    <w:rsid w:val="001A3513"/>
    <w:rsid w:val="00237741"/>
    <w:rsid w:val="00277647"/>
    <w:rsid w:val="002D6DE6"/>
    <w:rsid w:val="002E3808"/>
    <w:rsid w:val="002E4D9C"/>
    <w:rsid w:val="00351015"/>
    <w:rsid w:val="003648B6"/>
    <w:rsid w:val="003E0455"/>
    <w:rsid w:val="003F180F"/>
    <w:rsid w:val="0044353F"/>
    <w:rsid w:val="00444602"/>
    <w:rsid w:val="004779DB"/>
    <w:rsid w:val="00486D51"/>
    <w:rsid w:val="004A16D0"/>
    <w:rsid w:val="004A20B2"/>
    <w:rsid w:val="004C77B1"/>
    <w:rsid w:val="004E6059"/>
    <w:rsid w:val="0057046E"/>
    <w:rsid w:val="005A1A08"/>
    <w:rsid w:val="005C2287"/>
    <w:rsid w:val="006313E7"/>
    <w:rsid w:val="006407A3"/>
    <w:rsid w:val="00664671"/>
    <w:rsid w:val="0069415D"/>
    <w:rsid w:val="0073745F"/>
    <w:rsid w:val="0075436B"/>
    <w:rsid w:val="007A3BFE"/>
    <w:rsid w:val="007C10DC"/>
    <w:rsid w:val="00820FF7"/>
    <w:rsid w:val="008A6F39"/>
    <w:rsid w:val="008B552B"/>
    <w:rsid w:val="0095198E"/>
    <w:rsid w:val="0099220A"/>
    <w:rsid w:val="009A5486"/>
    <w:rsid w:val="009B3199"/>
    <w:rsid w:val="009B6A64"/>
    <w:rsid w:val="009F74A5"/>
    <w:rsid w:val="00A8477F"/>
    <w:rsid w:val="00AA2A20"/>
    <w:rsid w:val="00AF6B3D"/>
    <w:rsid w:val="00B912DE"/>
    <w:rsid w:val="00BA78FF"/>
    <w:rsid w:val="00BB090F"/>
    <w:rsid w:val="00C2392C"/>
    <w:rsid w:val="00C33473"/>
    <w:rsid w:val="00CD0B56"/>
    <w:rsid w:val="00D2136A"/>
    <w:rsid w:val="00D249DB"/>
    <w:rsid w:val="00DC267B"/>
    <w:rsid w:val="00E502A5"/>
    <w:rsid w:val="00E836C4"/>
    <w:rsid w:val="00E92C40"/>
    <w:rsid w:val="00EB39F6"/>
    <w:rsid w:val="00EE0FA0"/>
    <w:rsid w:val="00F4562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BD48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1C46"/>
    <w:rPr>
      <w:rFonts w:ascii="Candara" w:hAnsi="Candara"/>
      <w:sz w:val="32"/>
    </w:rPr>
  </w:style>
  <w:style w:type="paragraph" w:styleId="Heading1">
    <w:name w:val="heading 1"/>
    <w:basedOn w:val="Normal"/>
    <w:next w:val="Normal"/>
    <w:link w:val="Heading1Char"/>
    <w:uiPriority w:val="9"/>
    <w:qFormat/>
    <w:rsid w:val="0013292D"/>
    <w:pPr>
      <w:keepNext/>
      <w:keepLines/>
      <w:spacing w:before="240"/>
      <w:outlineLvl w:val="0"/>
    </w:pPr>
    <w:rPr>
      <w:rFonts w:asciiTheme="majorHAnsi" w:eastAsiaTheme="majorEastAsia" w:hAnsiTheme="majorHAnsi" w:cstheme="majorBidi"/>
      <w:color w:val="2F5496" w:themeColor="accent1" w:themeShade="BF"/>
      <w:szCs w:val="32"/>
    </w:rPr>
  </w:style>
  <w:style w:type="paragraph" w:styleId="Heading2">
    <w:name w:val="heading 2"/>
    <w:basedOn w:val="Normal"/>
    <w:next w:val="Normal"/>
    <w:link w:val="Heading2Char"/>
    <w:uiPriority w:val="9"/>
    <w:unhideWhenUsed/>
    <w:qFormat/>
    <w:rsid w:val="001329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9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29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5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https://github.com/MicrosoftLearning/Analyzing-Visualizing-Data-PowerBI/raw/master/Lab4/Lab%204%20-%20Starting.zip" TargetMode="External"/><Relationship Id="rId24" Type="http://schemas.openxmlformats.org/officeDocument/2006/relationships/hyperlink" Target="https://github.com/MicrosoftLearning/Analyzing-Visualizing-Data-PowerBI/raw/master/Lab4/Lab%204%20-%20Starting.zip" TargetMode="External"/><Relationship Id="rId25" Type="http://schemas.openxmlformats.org/officeDocument/2006/relationships/hyperlink" Target="http://www.powerbi.com/" TargetMode="External"/><Relationship Id="rId26" Type="http://schemas.openxmlformats.org/officeDocument/2006/relationships/image" Target="media/image6.png"/><Relationship Id="rId27" Type="http://schemas.openxmlformats.org/officeDocument/2006/relationships/hyperlink" Target="https://github.com/MicrosoftLearning/Analyzing-Visualizing-Data-PowerBI/raw/master/Lab5/Lab%205%20-%20Canada.zip" TargetMode="External"/><Relationship Id="rId28" Type="http://schemas.openxmlformats.org/officeDocument/2006/relationships/hyperlink" Target="https://github.com/MicrosoftLearning/Analyzing-Visualizing-Data-PowerBI/raw/master/Lab5/Lab%205%20-%20USA.zip" TargetMode="External"/><Relationship Id="rId29" Type="http://schemas.openxmlformats.org/officeDocument/2006/relationships/hyperlink" Target="https://github.com/MicrosoftLearning/Analyzing-Visualizing-Data-PowerBI/raw/master/Lab5/Lab%205%20-%20Canada.zi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icrosoftLearning/Analyzing-Visualizing-Data-PowerBI/raw/master/Lab1/PowerBI%20AccessDB.zip" TargetMode="External"/><Relationship Id="rId30" Type="http://schemas.openxmlformats.org/officeDocument/2006/relationships/hyperlink" Target="http://www.powerbi.com/" TargetMode="External"/><Relationship Id="rId31" Type="http://schemas.openxmlformats.org/officeDocument/2006/relationships/hyperlink" Target="https://github.com/MicrosoftLearning/Analyzing-Visualizing-Data-PowerBI/raw/master/Lab5/Lab%205%20-%20USA.zip" TargetMode="External"/><Relationship Id="rId32" Type="http://schemas.openxmlformats.org/officeDocument/2006/relationships/hyperlink" Target="http://www.powerbi.com/" TargetMode="External"/><Relationship Id="rId9" Type="http://schemas.openxmlformats.org/officeDocument/2006/relationships/hyperlink" Target="https://courses.edx.org/courses/course-v1:Microsoft+DAT207x+4T2016/jump_to_id/55f1d106646e45ff8cc89591f293ac04" TargetMode="External"/><Relationship Id="rId6" Type="http://schemas.openxmlformats.org/officeDocument/2006/relationships/hyperlink" Target="https://github.com/MicrosoftLearning/Analyzing-Visualizing-Data-PowerBI/raw/master/Lab1/InternationalSales.zip" TargetMode="External"/><Relationship Id="rId7" Type="http://schemas.openxmlformats.org/officeDocument/2006/relationships/hyperlink" Target="https://github.com/MicrosoftLearning/Analyzing-Visualizing-Data-PowerBI/raw/master/Lab1/CountryPopulationByYear.zip" TargetMode="External"/><Relationship Id="rId8" Type="http://schemas.openxmlformats.org/officeDocument/2006/relationships/hyperlink" Target="https://github.com/MicrosoftLearning/Analyzing-Visualizing-Data-PowerBI"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github.com/MicrosoftLearning/Analyzing-Visualizing-Data-PowerBI/raw/master/Lab1/PowerBI%20AccessDB.zip" TargetMode="External"/><Relationship Id="rId11" Type="http://schemas.openxmlformats.org/officeDocument/2006/relationships/hyperlink" Target="https://github.com/MicrosoftLearning/Analyzing-Visualizing-Data-PowerBI" TargetMode="External"/><Relationship Id="rId12" Type="http://schemas.openxmlformats.org/officeDocument/2006/relationships/hyperlink" Target="https://github.com/MicrosoftLearning/Analyzing-Visualizing-Data-PowerBI/raw/master/Lab1/InternationalSales.zip" TargetMode="External"/><Relationship Id="rId13" Type="http://schemas.openxmlformats.org/officeDocument/2006/relationships/hyperlink" Target="https://github.com/MicrosoftLearning/Analyzing-Visualizing-Data-PowerBI/raw/master/Lab1/CountryPopulationByYear.zip" TargetMode="External"/><Relationship Id="rId14" Type="http://schemas.openxmlformats.org/officeDocument/2006/relationships/hyperlink" Target="https://github.com/MicrosoftLearning/Analyzing-Visualizing-Data-PowerBI/blob/master/Lab2/Lab%202%20-%20Starting.zip?raw=true" TargetMode="External"/><Relationship Id="rId15" Type="http://schemas.openxmlformats.org/officeDocument/2006/relationships/hyperlink" Target="https://github.com/MicrosoftLearning/Analyzing-Visualizing-Data-PowerBI/blob/master/Lab2/Lab%202%20-%20Starting.zip?raw=true" TargetMode="External"/><Relationship Id="rId16" Type="http://schemas.openxmlformats.org/officeDocument/2006/relationships/hyperlink" Target="https://github.com/MicrosoftLearning/Analyzing-Visualizing-Data-PowerBI/raw/master/Lab3/Lab%203%20-%20Starting.zip" TargetMode="External"/><Relationship Id="rId17" Type="http://schemas.openxmlformats.org/officeDocument/2006/relationships/hyperlink" Target="https://github.com/MicrosoftLearning/Analyzing-Visualizing-Data-PowerBI/raw/master/Lab3/Lab%203%20-%20Starting.zip" TargetMode="External"/><Relationship Id="rId18" Type="http://schemas.openxmlformats.org/officeDocument/2006/relationships/image" Target="media/image1.png"/><Relationship Id="rId1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35</Pages>
  <Words>4613</Words>
  <Characters>26298</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Menon</dc:creator>
  <cp:keywords/>
  <dc:description/>
  <cp:lastModifiedBy>Pradeep Menon</cp:lastModifiedBy>
  <cp:revision>57</cp:revision>
  <dcterms:created xsi:type="dcterms:W3CDTF">2017-01-15T05:45:00Z</dcterms:created>
  <dcterms:modified xsi:type="dcterms:W3CDTF">2017-03-03T01:09:00Z</dcterms:modified>
</cp:coreProperties>
</file>